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871" w:rsidRDefault="00284833" w:rsidP="00347871">
      <w:pPr>
        <w:spacing w:after="200" w:line="276" w:lineRule="auto"/>
        <w:rPr>
          <w:b/>
          <w:bCs/>
          <w:color w:val="365F91"/>
          <w:sz w:val="40"/>
          <w:szCs w:val="40"/>
        </w:rPr>
      </w:pPr>
      <w:r>
        <w:rPr>
          <w:b/>
          <w:bCs/>
          <w:color w:val="365F91"/>
          <w:sz w:val="40"/>
          <w:szCs w:val="40"/>
        </w:rPr>
        <w:t>Threat-Risk Concepts</w:t>
      </w:r>
      <w:bookmarkStart w:id="0" w:name="_GoBack"/>
      <w:bookmarkEnd w:id="0"/>
    </w:p>
    <w:p w:rsidR="00284833" w:rsidRDefault="00284833">
      <w:pPr>
        <w:pStyle w:val="TOCHeading"/>
      </w:pPr>
      <w:r>
        <w:t>Contents</w:t>
      </w:r>
    </w:p>
    <w:p w:rsidR="00284833" w:rsidRPr="00284833" w:rsidRDefault="00284833">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483071310" w:history="1">
        <w:r w:rsidRPr="00782536">
          <w:rPr>
            <w:rStyle w:val="Hyperlink"/>
            <w:noProof/>
          </w:rPr>
          <w:t>1</w:t>
        </w:r>
        <w:r w:rsidRPr="00284833">
          <w:rPr>
            <w:rFonts w:ascii="Calibri" w:hAnsi="Calibri"/>
            <w:noProof/>
            <w:sz w:val="22"/>
            <w:szCs w:val="22"/>
          </w:rPr>
          <w:tab/>
        </w:r>
        <w:r w:rsidRPr="00782536">
          <w:rPr>
            <w:rStyle w:val="Hyperlink"/>
            <w:noProof/>
          </w:rPr>
          <w:t>Threat-risk-conceptual-model</w:t>
        </w:r>
        <w:r>
          <w:rPr>
            <w:noProof/>
            <w:webHidden/>
          </w:rPr>
          <w:tab/>
        </w:r>
        <w:r>
          <w:rPr>
            <w:noProof/>
            <w:webHidden/>
          </w:rPr>
          <w:fldChar w:fldCharType="begin"/>
        </w:r>
        <w:r>
          <w:rPr>
            <w:noProof/>
            <w:webHidden/>
          </w:rPr>
          <w:instrText xml:space="preserve"> PAGEREF _Toc483071310 \h </w:instrText>
        </w:r>
        <w:r>
          <w:rPr>
            <w:noProof/>
            <w:webHidden/>
          </w:rPr>
        </w:r>
        <w:r>
          <w:rPr>
            <w:noProof/>
            <w:webHidden/>
          </w:rPr>
          <w:fldChar w:fldCharType="separate"/>
        </w:r>
        <w:r>
          <w:rPr>
            <w:noProof/>
            <w:webHidden/>
          </w:rPr>
          <w:t>5</w:t>
        </w:r>
        <w:r>
          <w:rPr>
            <w:noProof/>
            <w:webHidden/>
          </w:rPr>
          <w:fldChar w:fldCharType="end"/>
        </w:r>
      </w:hyperlink>
    </w:p>
    <w:p w:rsidR="00284833" w:rsidRPr="00284833" w:rsidRDefault="00284833">
      <w:pPr>
        <w:pStyle w:val="TOC2"/>
        <w:rPr>
          <w:rFonts w:ascii="Calibri" w:hAnsi="Calibri"/>
          <w:noProof/>
          <w:sz w:val="22"/>
          <w:szCs w:val="22"/>
        </w:rPr>
      </w:pPr>
      <w:hyperlink w:anchor="_Toc483071311" w:history="1">
        <w:r w:rsidRPr="00782536">
          <w:rPr>
            <w:rStyle w:val="Hyperlink"/>
            <w:noProof/>
          </w:rPr>
          <w:t>1.1</w:t>
        </w:r>
        <w:r w:rsidRPr="00284833">
          <w:rPr>
            <w:rFonts w:ascii="Calibri" w:hAnsi="Calibri"/>
            <w:noProof/>
            <w:sz w:val="22"/>
            <w:szCs w:val="22"/>
          </w:rPr>
          <w:tab/>
        </w:r>
        <w:r w:rsidRPr="00782536">
          <w:rPr>
            <w:rStyle w:val="Hyperlink"/>
            <w:noProof/>
          </w:rPr>
          <w:t>Diagram: Conceptual Threat/Risk Model Diagrams</w:t>
        </w:r>
        <w:r>
          <w:rPr>
            <w:noProof/>
            <w:webHidden/>
          </w:rPr>
          <w:tab/>
        </w:r>
        <w:r>
          <w:rPr>
            <w:noProof/>
            <w:webHidden/>
          </w:rPr>
          <w:fldChar w:fldCharType="begin"/>
        </w:r>
        <w:r>
          <w:rPr>
            <w:noProof/>
            <w:webHidden/>
          </w:rPr>
          <w:instrText xml:space="preserve"> PAGEREF _Toc483071311 \h </w:instrText>
        </w:r>
        <w:r>
          <w:rPr>
            <w:noProof/>
            <w:webHidden/>
          </w:rPr>
        </w:r>
        <w:r>
          <w:rPr>
            <w:noProof/>
            <w:webHidden/>
          </w:rPr>
          <w:fldChar w:fldCharType="separate"/>
        </w:r>
        <w:r>
          <w:rPr>
            <w:noProof/>
            <w:webHidden/>
          </w:rPr>
          <w:t>5</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312" w:history="1">
        <w:r w:rsidRPr="00782536">
          <w:rPr>
            <w:rStyle w:val="Hyperlink"/>
            <w:noProof/>
          </w:rPr>
          <w:t>2</w:t>
        </w:r>
        <w:r w:rsidRPr="00284833">
          <w:rPr>
            <w:rFonts w:ascii="Calibri" w:hAnsi="Calibri"/>
            <w:noProof/>
            <w:sz w:val="22"/>
            <w:szCs w:val="22"/>
          </w:rPr>
          <w:tab/>
        </w:r>
        <w:r w:rsidRPr="00782536">
          <w:rPr>
            <w:rStyle w:val="Hyperlink"/>
            <w:noProof/>
          </w:rPr>
          <w:t>Threat-risk-conceptual-model::Threat and Risk Specific Concepts</w:t>
        </w:r>
        <w:r>
          <w:rPr>
            <w:noProof/>
            <w:webHidden/>
          </w:rPr>
          <w:tab/>
        </w:r>
        <w:r>
          <w:rPr>
            <w:noProof/>
            <w:webHidden/>
          </w:rPr>
          <w:fldChar w:fldCharType="begin"/>
        </w:r>
        <w:r>
          <w:rPr>
            <w:noProof/>
            <w:webHidden/>
          </w:rPr>
          <w:instrText xml:space="preserve"> PAGEREF _Toc483071312 \h </w:instrText>
        </w:r>
        <w:r>
          <w:rPr>
            <w:noProof/>
            <w:webHidden/>
          </w:rPr>
        </w:r>
        <w:r>
          <w:rPr>
            <w:noProof/>
            <w:webHidden/>
          </w:rPr>
          <w:fldChar w:fldCharType="separate"/>
        </w:r>
        <w:r>
          <w:rPr>
            <w:noProof/>
            <w:webHidden/>
          </w:rPr>
          <w:t>6</w:t>
        </w:r>
        <w:r>
          <w:rPr>
            <w:noProof/>
            <w:webHidden/>
          </w:rPr>
          <w:fldChar w:fldCharType="end"/>
        </w:r>
      </w:hyperlink>
    </w:p>
    <w:p w:rsidR="00284833" w:rsidRPr="00284833" w:rsidRDefault="00284833">
      <w:pPr>
        <w:pStyle w:val="TOC2"/>
        <w:rPr>
          <w:rFonts w:ascii="Calibri" w:hAnsi="Calibri"/>
          <w:noProof/>
          <w:sz w:val="22"/>
          <w:szCs w:val="22"/>
        </w:rPr>
      </w:pPr>
      <w:hyperlink w:anchor="_Toc483071313" w:history="1">
        <w:r w:rsidRPr="00782536">
          <w:rPr>
            <w:rStyle w:val="Hyperlink"/>
            <w:noProof/>
          </w:rPr>
          <w:t>2.1</w:t>
        </w:r>
        <w:r w:rsidRPr="00284833">
          <w:rPr>
            <w:rFonts w:ascii="Calibri" w:hAnsi="Calibri"/>
            <w:noProof/>
            <w:sz w:val="22"/>
            <w:szCs w:val="22"/>
          </w:rPr>
          <w:tab/>
        </w:r>
        <w:r w:rsidRPr="00782536">
          <w:rPr>
            <w:rStyle w:val="Hyperlink"/>
            <w:noProof/>
          </w:rPr>
          <w:t>Diagram: Threat and Risk Specific Concepts</w:t>
        </w:r>
        <w:r>
          <w:rPr>
            <w:noProof/>
            <w:webHidden/>
          </w:rPr>
          <w:tab/>
        </w:r>
        <w:r>
          <w:rPr>
            <w:noProof/>
            <w:webHidden/>
          </w:rPr>
          <w:fldChar w:fldCharType="begin"/>
        </w:r>
        <w:r>
          <w:rPr>
            <w:noProof/>
            <w:webHidden/>
          </w:rPr>
          <w:instrText xml:space="preserve"> PAGEREF _Toc483071313 \h </w:instrText>
        </w:r>
        <w:r>
          <w:rPr>
            <w:noProof/>
            <w:webHidden/>
          </w:rPr>
        </w:r>
        <w:r>
          <w:rPr>
            <w:noProof/>
            <w:webHidden/>
          </w:rPr>
          <w:fldChar w:fldCharType="separate"/>
        </w:r>
        <w:r>
          <w:rPr>
            <w:noProof/>
            <w:webHidden/>
          </w:rPr>
          <w:t>7</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314" w:history="1">
        <w:r w:rsidRPr="00782536">
          <w:rPr>
            <w:rStyle w:val="Hyperlink"/>
            <w:noProof/>
          </w:rPr>
          <w:t>3</w:t>
        </w:r>
        <w:r w:rsidRPr="00284833">
          <w:rPr>
            <w:rFonts w:ascii="Calibri" w:hAnsi="Calibri"/>
            <w:noProof/>
            <w:sz w:val="22"/>
            <w:szCs w:val="22"/>
          </w:rPr>
          <w:tab/>
        </w:r>
        <w:r w:rsidRPr="00782536">
          <w:rPr>
            <w:rStyle w:val="Hyperlink"/>
            <w:noProof/>
          </w:rPr>
          <w:t>Threat-risk-conceptual-model::Threat and Risk Specific Concepts::.Summary Diagrams</w:t>
        </w:r>
        <w:r>
          <w:rPr>
            <w:noProof/>
            <w:webHidden/>
          </w:rPr>
          <w:tab/>
        </w:r>
        <w:r>
          <w:rPr>
            <w:noProof/>
            <w:webHidden/>
          </w:rPr>
          <w:fldChar w:fldCharType="begin"/>
        </w:r>
        <w:r>
          <w:rPr>
            <w:noProof/>
            <w:webHidden/>
          </w:rPr>
          <w:instrText xml:space="preserve"> PAGEREF _Toc483071314 \h </w:instrText>
        </w:r>
        <w:r>
          <w:rPr>
            <w:noProof/>
            <w:webHidden/>
          </w:rPr>
        </w:r>
        <w:r>
          <w:rPr>
            <w:noProof/>
            <w:webHidden/>
          </w:rPr>
          <w:fldChar w:fldCharType="separate"/>
        </w:r>
        <w:r>
          <w:rPr>
            <w:noProof/>
            <w:webHidden/>
          </w:rPr>
          <w:t>8</w:t>
        </w:r>
        <w:r>
          <w:rPr>
            <w:noProof/>
            <w:webHidden/>
          </w:rPr>
          <w:fldChar w:fldCharType="end"/>
        </w:r>
      </w:hyperlink>
    </w:p>
    <w:p w:rsidR="00284833" w:rsidRPr="00284833" w:rsidRDefault="00284833">
      <w:pPr>
        <w:pStyle w:val="TOC2"/>
        <w:rPr>
          <w:rFonts w:ascii="Calibri" w:hAnsi="Calibri"/>
          <w:noProof/>
          <w:sz w:val="22"/>
          <w:szCs w:val="22"/>
        </w:rPr>
      </w:pPr>
      <w:hyperlink w:anchor="_Toc483071315" w:history="1">
        <w:r w:rsidRPr="00782536">
          <w:rPr>
            <w:rStyle w:val="Hyperlink"/>
            <w:noProof/>
          </w:rPr>
          <w:t>3.1</w:t>
        </w:r>
        <w:r w:rsidRPr="00284833">
          <w:rPr>
            <w:rFonts w:ascii="Calibri" w:hAnsi="Calibri"/>
            <w:noProof/>
            <w:sz w:val="22"/>
            <w:szCs w:val="22"/>
          </w:rPr>
          <w:tab/>
        </w:r>
        <w:r w:rsidRPr="00782536">
          <w:rPr>
            <w:rStyle w:val="Hyperlink"/>
            <w:noProof/>
          </w:rPr>
          <w:t>Diagram: Entity Kinds</w:t>
        </w:r>
        <w:r>
          <w:rPr>
            <w:noProof/>
            <w:webHidden/>
          </w:rPr>
          <w:tab/>
        </w:r>
        <w:r>
          <w:rPr>
            <w:noProof/>
            <w:webHidden/>
          </w:rPr>
          <w:fldChar w:fldCharType="begin"/>
        </w:r>
        <w:r>
          <w:rPr>
            <w:noProof/>
            <w:webHidden/>
          </w:rPr>
          <w:instrText xml:space="preserve"> PAGEREF _Toc483071315 \h </w:instrText>
        </w:r>
        <w:r>
          <w:rPr>
            <w:noProof/>
            <w:webHidden/>
          </w:rPr>
        </w:r>
        <w:r>
          <w:rPr>
            <w:noProof/>
            <w:webHidden/>
          </w:rPr>
          <w:fldChar w:fldCharType="separate"/>
        </w:r>
        <w:r>
          <w:rPr>
            <w:noProof/>
            <w:webHidden/>
          </w:rPr>
          <w:t>8</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316" w:history="1">
        <w:r w:rsidRPr="00782536">
          <w:rPr>
            <w:rStyle w:val="Hyperlink"/>
            <w:noProof/>
          </w:rPr>
          <w:t>4</w:t>
        </w:r>
        <w:r w:rsidRPr="00284833">
          <w:rPr>
            <w:rFonts w:ascii="Calibri" w:hAnsi="Calibri"/>
            <w:noProof/>
            <w:sz w:val="22"/>
            <w:szCs w:val="22"/>
          </w:rPr>
          <w:tab/>
        </w:r>
        <w:r w:rsidRPr="00782536">
          <w:rPr>
            <w:rStyle w:val="Hyperlink"/>
            <w:noProof/>
          </w:rPr>
          <w:t>Threat-risk-conceptual-model::Threat and Risk Specific Concepts::Accusations</w:t>
        </w:r>
        <w:r>
          <w:rPr>
            <w:noProof/>
            <w:webHidden/>
          </w:rPr>
          <w:tab/>
        </w:r>
        <w:r>
          <w:rPr>
            <w:noProof/>
            <w:webHidden/>
          </w:rPr>
          <w:fldChar w:fldCharType="begin"/>
        </w:r>
        <w:r>
          <w:rPr>
            <w:noProof/>
            <w:webHidden/>
          </w:rPr>
          <w:instrText xml:space="preserve"> PAGEREF _Toc483071316 \h </w:instrText>
        </w:r>
        <w:r>
          <w:rPr>
            <w:noProof/>
            <w:webHidden/>
          </w:rPr>
        </w:r>
        <w:r>
          <w:rPr>
            <w:noProof/>
            <w:webHidden/>
          </w:rPr>
          <w:fldChar w:fldCharType="separate"/>
        </w:r>
        <w:r>
          <w:rPr>
            <w:noProof/>
            <w:webHidden/>
          </w:rPr>
          <w:t>9</w:t>
        </w:r>
        <w:r>
          <w:rPr>
            <w:noProof/>
            <w:webHidden/>
          </w:rPr>
          <w:fldChar w:fldCharType="end"/>
        </w:r>
      </w:hyperlink>
    </w:p>
    <w:p w:rsidR="00284833" w:rsidRPr="00284833" w:rsidRDefault="00284833">
      <w:pPr>
        <w:pStyle w:val="TOC2"/>
        <w:rPr>
          <w:rFonts w:ascii="Calibri" w:hAnsi="Calibri"/>
          <w:noProof/>
          <w:sz w:val="22"/>
          <w:szCs w:val="22"/>
        </w:rPr>
      </w:pPr>
      <w:hyperlink w:anchor="_Toc483071317" w:history="1">
        <w:r w:rsidRPr="00782536">
          <w:rPr>
            <w:rStyle w:val="Hyperlink"/>
            <w:noProof/>
          </w:rPr>
          <w:t>4.1</w:t>
        </w:r>
        <w:r w:rsidRPr="00284833">
          <w:rPr>
            <w:rFonts w:ascii="Calibri" w:hAnsi="Calibri"/>
            <w:noProof/>
            <w:sz w:val="22"/>
            <w:szCs w:val="22"/>
          </w:rPr>
          <w:tab/>
        </w:r>
        <w:r w:rsidRPr="00782536">
          <w:rPr>
            <w:rStyle w:val="Hyperlink"/>
            <w:noProof/>
          </w:rPr>
          <w:t>Diagram: Accusations</w:t>
        </w:r>
        <w:r>
          <w:rPr>
            <w:noProof/>
            <w:webHidden/>
          </w:rPr>
          <w:tab/>
        </w:r>
        <w:r>
          <w:rPr>
            <w:noProof/>
            <w:webHidden/>
          </w:rPr>
          <w:fldChar w:fldCharType="begin"/>
        </w:r>
        <w:r>
          <w:rPr>
            <w:noProof/>
            <w:webHidden/>
          </w:rPr>
          <w:instrText xml:space="preserve"> PAGEREF _Toc483071317 \h </w:instrText>
        </w:r>
        <w:r>
          <w:rPr>
            <w:noProof/>
            <w:webHidden/>
          </w:rPr>
        </w:r>
        <w:r>
          <w:rPr>
            <w:noProof/>
            <w:webHidden/>
          </w:rPr>
          <w:fldChar w:fldCharType="separate"/>
        </w:r>
        <w:r>
          <w:rPr>
            <w:noProof/>
            <w:webHidden/>
          </w:rPr>
          <w:t>9</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318" w:history="1">
        <w:r w:rsidRPr="00782536">
          <w:rPr>
            <w:rStyle w:val="Hyperlink"/>
            <w:noProof/>
          </w:rPr>
          <w:t>5</w:t>
        </w:r>
        <w:r w:rsidRPr="00284833">
          <w:rPr>
            <w:rFonts w:ascii="Calibri" w:hAnsi="Calibri"/>
            <w:noProof/>
            <w:sz w:val="22"/>
            <w:szCs w:val="22"/>
          </w:rPr>
          <w:tab/>
        </w:r>
        <w:r w:rsidRPr="00782536">
          <w:rPr>
            <w:rStyle w:val="Hyperlink"/>
            <w:noProof/>
          </w:rPr>
          <w:t>Threat-risk-conceptual-model::Threat and Risk Specific Concepts::Campaigns</w:t>
        </w:r>
        <w:r>
          <w:rPr>
            <w:noProof/>
            <w:webHidden/>
          </w:rPr>
          <w:tab/>
        </w:r>
        <w:r>
          <w:rPr>
            <w:noProof/>
            <w:webHidden/>
          </w:rPr>
          <w:fldChar w:fldCharType="begin"/>
        </w:r>
        <w:r>
          <w:rPr>
            <w:noProof/>
            <w:webHidden/>
          </w:rPr>
          <w:instrText xml:space="preserve"> PAGEREF _Toc483071318 \h </w:instrText>
        </w:r>
        <w:r>
          <w:rPr>
            <w:noProof/>
            <w:webHidden/>
          </w:rPr>
        </w:r>
        <w:r>
          <w:rPr>
            <w:noProof/>
            <w:webHidden/>
          </w:rPr>
          <w:fldChar w:fldCharType="separate"/>
        </w:r>
        <w:r>
          <w:rPr>
            <w:noProof/>
            <w:webHidden/>
          </w:rPr>
          <w:t>10</w:t>
        </w:r>
        <w:r>
          <w:rPr>
            <w:noProof/>
            <w:webHidden/>
          </w:rPr>
          <w:fldChar w:fldCharType="end"/>
        </w:r>
      </w:hyperlink>
    </w:p>
    <w:p w:rsidR="00284833" w:rsidRPr="00284833" w:rsidRDefault="00284833">
      <w:pPr>
        <w:pStyle w:val="TOC2"/>
        <w:rPr>
          <w:rFonts w:ascii="Calibri" w:hAnsi="Calibri"/>
          <w:noProof/>
          <w:sz w:val="22"/>
          <w:szCs w:val="22"/>
        </w:rPr>
      </w:pPr>
      <w:hyperlink w:anchor="_Toc483071319" w:history="1">
        <w:r w:rsidRPr="00782536">
          <w:rPr>
            <w:rStyle w:val="Hyperlink"/>
            <w:noProof/>
          </w:rPr>
          <w:t>5.1</w:t>
        </w:r>
        <w:r w:rsidRPr="00284833">
          <w:rPr>
            <w:rFonts w:ascii="Calibri" w:hAnsi="Calibri"/>
            <w:noProof/>
            <w:sz w:val="22"/>
            <w:szCs w:val="22"/>
          </w:rPr>
          <w:tab/>
        </w:r>
        <w:r w:rsidRPr="00782536">
          <w:rPr>
            <w:rStyle w:val="Hyperlink"/>
            <w:noProof/>
          </w:rPr>
          <w:t>Diagram: Campaign</w:t>
        </w:r>
        <w:r>
          <w:rPr>
            <w:noProof/>
            <w:webHidden/>
          </w:rPr>
          <w:tab/>
        </w:r>
        <w:r>
          <w:rPr>
            <w:noProof/>
            <w:webHidden/>
          </w:rPr>
          <w:fldChar w:fldCharType="begin"/>
        </w:r>
        <w:r>
          <w:rPr>
            <w:noProof/>
            <w:webHidden/>
          </w:rPr>
          <w:instrText xml:space="preserve"> PAGEREF _Toc483071319 \h </w:instrText>
        </w:r>
        <w:r>
          <w:rPr>
            <w:noProof/>
            <w:webHidden/>
          </w:rPr>
        </w:r>
        <w:r>
          <w:rPr>
            <w:noProof/>
            <w:webHidden/>
          </w:rPr>
          <w:fldChar w:fldCharType="separate"/>
        </w:r>
        <w:r>
          <w:rPr>
            <w:noProof/>
            <w:webHidden/>
          </w:rPr>
          <w:t>10</w:t>
        </w:r>
        <w:r>
          <w:rPr>
            <w:noProof/>
            <w:webHidden/>
          </w:rPr>
          <w:fldChar w:fldCharType="end"/>
        </w:r>
      </w:hyperlink>
    </w:p>
    <w:p w:rsidR="00284833" w:rsidRPr="00284833" w:rsidRDefault="00284833">
      <w:pPr>
        <w:pStyle w:val="TOC2"/>
        <w:rPr>
          <w:rFonts w:ascii="Calibri" w:hAnsi="Calibri"/>
          <w:noProof/>
          <w:sz w:val="22"/>
          <w:szCs w:val="22"/>
        </w:rPr>
      </w:pPr>
      <w:hyperlink w:anchor="_Toc483071320" w:history="1">
        <w:r w:rsidRPr="00782536">
          <w:rPr>
            <w:rStyle w:val="Hyperlink"/>
            <w:noProof/>
          </w:rPr>
          <w:t>5.2</w:t>
        </w:r>
        <w:r w:rsidRPr="00284833">
          <w:rPr>
            <w:rFonts w:ascii="Calibri" w:hAnsi="Calibri"/>
            <w:noProof/>
            <w:sz w:val="22"/>
            <w:szCs w:val="22"/>
          </w:rPr>
          <w:tab/>
        </w:r>
        <w:r w:rsidRPr="00782536">
          <w:rPr>
            <w:rStyle w:val="Hyperlink"/>
            <w:noProof/>
          </w:rPr>
          <w:t>Diagram: Campaign Objectives</w:t>
        </w:r>
        <w:r>
          <w:rPr>
            <w:noProof/>
            <w:webHidden/>
          </w:rPr>
          <w:tab/>
        </w:r>
        <w:r>
          <w:rPr>
            <w:noProof/>
            <w:webHidden/>
          </w:rPr>
          <w:fldChar w:fldCharType="begin"/>
        </w:r>
        <w:r>
          <w:rPr>
            <w:noProof/>
            <w:webHidden/>
          </w:rPr>
          <w:instrText xml:space="preserve"> PAGEREF _Toc483071320 \h </w:instrText>
        </w:r>
        <w:r>
          <w:rPr>
            <w:noProof/>
            <w:webHidden/>
          </w:rPr>
        </w:r>
        <w:r>
          <w:rPr>
            <w:noProof/>
            <w:webHidden/>
          </w:rPr>
          <w:fldChar w:fldCharType="separate"/>
        </w:r>
        <w:r>
          <w:rPr>
            <w:noProof/>
            <w:webHidden/>
          </w:rPr>
          <w:t>11</w:t>
        </w:r>
        <w:r>
          <w:rPr>
            <w:noProof/>
            <w:webHidden/>
          </w:rPr>
          <w:fldChar w:fldCharType="end"/>
        </w:r>
      </w:hyperlink>
    </w:p>
    <w:p w:rsidR="00284833" w:rsidRPr="00284833" w:rsidRDefault="00284833">
      <w:pPr>
        <w:pStyle w:val="TOC2"/>
        <w:rPr>
          <w:rFonts w:ascii="Calibri" w:hAnsi="Calibri"/>
          <w:noProof/>
          <w:sz w:val="22"/>
          <w:szCs w:val="22"/>
        </w:rPr>
      </w:pPr>
      <w:hyperlink w:anchor="_Toc483071321" w:history="1">
        <w:r w:rsidRPr="00782536">
          <w:rPr>
            <w:rStyle w:val="Hyperlink"/>
            <w:noProof/>
          </w:rPr>
          <w:t>5.3</w:t>
        </w:r>
        <w:r w:rsidRPr="00284833">
          <w:rPr>
            <w:rFonts w:ascii="Calibri" w:hAnsi="Calibri"/>
            <w:noProof/>
            <w:sz w:val="22"/>
            <w:szCs w:val="22"/>
          </w:rPr>
          <w:tab/>
        </w:r>
        <w:r w:rsidRPr="00782536">
          <w:rPr>
            <w:rStyle w:val="Hyperlink"/>
            <w:noProof/>
          </w:rPr>
          <w:t>Class Campaign</w:t>
        </w:r>
        <w:r>
          <w:rPr>
            <w:noProof/>
            <w:webHidden/>
          </w:rPr>
          <w:tab/>
        </w:r>
        <w:r>
          <w:rPr>
            <w:noProof/>
            <w:webHidden/>
          </w:rPr>
          <w:fldChar w:fldCharType="begin"/>
        </w:r>
        <w:r>
          <w:rPr>
            <w:noProof/>
            <w:webHidden/>
          </w:rPr>
          <w:instrText xml:space="preserve"> PAGEREF _Toc483071321 \h </w:instrText>
        </w:r>
        <w:r>
          <w:rPr>
            <w:noProof/>
            <w:webHidden/>
          </w:rPr>
        </w:r>
        <w:r>
          <w:rPr>
            <w:noProof/>
            <w:webHidden/>
          </w:rPr>
          <w:fldChar w:fldCharType="separate"/>
        </w:r>
        <w:r>
          <w:rPr>
            <w:noProof/>
            <w:webHidden/>
          </w:rPr>
          <w:t>11</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322" w:history="1">
        <w:r w:rsidRPr="00782536">
          <w:rPr>
            <w:rStyle w:val="Hyperlink"/>
            <w:noProof/>
          </w:rPr>
          <w:t>6</w:t>
        </w:r>
        <w:r w:rsidRPr="00284833">
          <w:rPr>
            <w:rFonts w:ascii="Calibri" w:hAnsi="Calibri"/>
            <w:noProof/>
            <w:sz w:val="22"/>
            <w:szCs w:val="22"/>
          </w:rPr>
          <w:tab/>
        </w:r>
        <w:r w:rsidRPr="00782536">
          <w:rPr>
            <w:rStyle w:val="Hyperlink"/>
            <w:noProof/>
          </w:rPr>
          <w:t>Threat-risk-conceptual-model::Threat and Risk Specific Concepts::Danger</w:t>
        </w:r>
        <w:r>
          <w:rPr>
            <w:noProof/>
            <w:webHidden/>
          </w:rPr>
          <w:tab/>
        </w:r>
        <w:r>
          <w:rPr>
            <w:noProof/>
            <w:webHidden/>
          </w:rPr>
          <w:fldChar w:fldCharType="begin"/>
        </w:r>
        <w:r>
          <w:rPr>
            <w:noProof/>
            <w:webHidden/>
          </w:rPr>
          <w:instrText xml:space="preserve"> PAGEREF _Toc483071322 \h </w:instrText>
        </w:r>
        <w:r>
          <w:rPr>
            <w:noProof/>
            <w:webHidden/>
          </w:rPr>
        </w:r>
        <w:r>
          <w:rPr>
            <w:noProof/>
            <w:webHidden/>
          </w:rPr>
          <w:fldChar w:fldCharType="separate"/>
        </w:r>
        <w:r>
          <w:rPr>
            <w:noProof/>
            <w:webHidden/>
          </w:rPr>
          <w:t>12</w:t>
        </w:r>
        <w:r>
          <w:rPr>
            <w:noProof/>
            <w:webHidden/>
          </w:rPr>
          <w:fldChar w:fldCharType="end"/>
        </w:r>
      </w:hyperlink>
    </w:p>
    <w:p w:rsidR="00284833" w:rsidRPr="00284833" w:rsidRDefault="00284833">
      <w:pPr>
        <w:pStyle w:val="TOC2"/>
        <w:rPr>
          <w:rFonts w:ascii="Calibri" w:hAnsi="Calibri"/>
          <w:noProof/>
          <w:sz w:val="22"/>
          <w:szCs w:val="22"/>
        </w:rPr>
      </w:pPr>
      <w:hyperlink w:anchor="_Toc483071323" w:history="1">
        <w:r w:rsidRPr="00782536">
          <w:rPr>
            <w:rStyle w:val="Hyperlink"/>
            <w:noProof/>
          </w:rPr>
          <w:t>6.1</w:t>
        </w:r>
        <w:r w:rsidRPr="00284833">
          <w:rPr>
            <w:rFonts w:ascii="Calibri" w:hAnsi="Calibri"/>
            <w:noProof/>
            <w:sz w:val="22"/>
            <w:szCs w:val="22"/>
          </w:rPr>
          <w:tab/>
        </w:r>
        <w:r w:rsidRPr="00782536">
          <w:rPr>
            <w:rStyle w:val="Hyperlink"/>
            <w:noProof/>
          </w:rPr>
          <w:t>Diagram: Danger</w:t>
        </w:r>
        <w:r>
          <w:rPr>
            <w:noProof/>
            <w:webHidden/>
          </w:rPr>
          <w:tab/>
        </w:r>
        <w:r>
          <w:rPr>
            <w:noProof/>
            <w:webHidden/>
          </w:rPr>
          <w:fldChar w:fldCharType="begin"/>
        </w:r>
        <w:r>
          <w:rPr>
            <w:noProof/>
            <w:webHidden/>
          </w:rPr>
          <w:instrText xml:space="preserve"> PAGEREF _Toc483071323 \h </w:instrText>
        </w:r>
        <w:r>
          <w:rPr>
            <w:noProof/>
            <w:webHidden/>
          </w:rPr>
        </w:r>
        <w:r>
          <w:rPr>
            <w:noProof/>
            <w:webHidden/>
          </w:rPr>
          <w:fldChar w:fldCharType="separate"/>
        </w:r>
        <w:r>
          <w:rPr>
            <w:noProof/>
            <w:webHidden/>
          </w:rPr>
          <w:t>13</w:t>
        </w:r>
        <w:r>
          <w:rPr>
            <w:noProof/>
            <w:webHidden/>
          </w:rPr>
          <w:fldChar w:fldCharType="end"/>
        </w:r>
      </w:hyperlink>
    </w:p>
    <w:p w:rsidR="00284833" w:rsidRPr="00284833" w:rsidRDefault="00284833">
      <w:pPr>
        <w:pStyle w:val="TOC2"/>
        <w:rPr>
          <w:rFonts w:ascii="Calibri" w:hAnsi="Calibri"/>
          <w:noProof/>
          <w:sz w:val="22"/>
          <w:szCs w:val="22"/>
        </w:rPr>
      </w:pPr>
      <w:hyperlink w:anchor="_Toc483071324" w:history="1">
        <w:r w:rsidRPr="00782536">
          <w:rPr>
            <w:rStyle w:val="Hyperlink"/>
            <w:noProof/>
          </w:rPr>
          <w:t>6.2</w:t>
        </w:r>
        <w:r w:rsidRPr="00284833">
          <w:rPr>
            <w:rFonts w:ascii="Calibri" w:hAnsi="Calibri"/>
            <w:noProof/>
            <w:sz w:val="22"/>
            <w:szCs w:val="22"/>
          </w:rPr>
          <w:tab/>
        </w:r>
        <w:r w:rsidRPr="00782536">
          <w:rPr>
            <w:rStyle w:val="Hyperlink"/>
            <w:noProof/>
          </w:rPr>
          <w:t>Class Attack</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_Toc483071324 \h </w:instrText>
        </w:r>
        <w:r>
          <w:rPr>
            <w:noProof/>
            <w:webHidden/>
          </w:rPr>
        </w:r>
        <w:r>
          <w:rPr>
            <w:noProof/>
            <w:webHidden/>
          </w:rPr>
          <w:fldChar w:fldCharType="separate"/>
        </w:r>
        <w:r>
          <w:rPr>
            <w:noProof/>
            <w:webHidden/>
          </w:rPr>
          <w:t>14</w:t>
        </w:r>
        <w:r>
          <w:rPr>
            <w:noProof/>
            <w:webHidden/>
          </w:rPr>
          <w:fldChar w:fldCharType="end"/>
        </w:r>
      </w:hyperlink>
    </w:p>
    <w:p w:rsidR="00284833" w:rsidRPr="00284833" w:rsidRDefault="00284833">
      <w:pPr>
        <w:pStyle w:val="TOC2"/>
        <w:rPr>
          <w:rFonts w:ascii="Calibri" w:hAnsi="Calibri"/>
          <w:noProof/>
          <w:sz w:val="22"/>
          <w:szCs w:val="22"/>
        </w:rPr>
      </w:pPr>
      <w:hyperlink w:anchor="_Toc483071325" w:history="1">
        <w:r w:rsidRPr="00782536">
          <w:rPr>
            <w:rStyle w:val="Hyperlink"/>
            <w:noProof/>
          </w:rPr>
          <w:t>6.3</w:t>
        </w:r>
        <w:r w:rsidRPr="00284833">
          <w:rPr>
            <w:rFonts w:ascii="Calibri" w:hAnsi="Calibri"/>
            <w:noProof/>
            <w:sz w:val="22"/>
            <w:szCs w:val="22"/>
          </w:rPr>
          <w:tab/>
        </w:r>
        <w:r w:rsidRPr="00782536">
          <w:rPr>
            <w:rStyle w:val="Hyperlink"/>
            <w:noProof/>
          </w:rPr>
          <w:t>Class Indirect Threat</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_Toc483071325 \h </w:instrText>
        </w:r>
        <w:r>
          <w:rPr>
            <w:noProof/>
            <w:webHidden/>
          </w:rPr>
        </w:r>
        <w:r>
          <w:rPr>
            <w:noProof/>
            <w:webHidden/>
          </w:rPr>
          <w:fldChar w:fldCharType="separate"/>
        </w:r>
        <w:r>
          <w:rPr>
            <w:noProof/>
            <w:webHidden/>
          </w:rPr>
          <w:t>14</w:t>
        </w:r>
        <w:r>
          <w:rPr>
            <w:noProof/>
            <w:webHidden/>
          </w:rPr>
          <w:fldChar w:fldCharType="end"/>
        </w:r>
      </w:hyperlink>
    </w:p>
    <w:p w:rsidR="00284833" w:rsidRPr="00284833" w:rsidRDefault="00284833">
      <w:pPr>
        <w:pStyle w:val="TOC2"/>
        <w:rPr>
          <w:rFonts w:ascii="Calibri" w:hAnsi="Calibri"/>
          <w:noProof/>
          <w:sz w:val="22"/>
          <w:szCs w:val="22"/>
        </w:rPr>
      </w:pPr>
      <w:hyperlink w:anchor="_Toc483071326" w:history="1">
        <w:r w:rsidRPr="00782536">
          <w:rPr>
            <w:rStyle w:val="Hyperlink"/>
            <w:noProof/>
          </w:rPr>
          <w:t>6.4</w:t>
        </w:r>
        <w:r w:rsidRPr="00284833">
          <w:rPr>
            <w:rFonts w:ascii="Calibri" w:hAnsi="Calibri"/>
            <w:noProof/>
            <w:sz w:val="22"/>
            <w:szCs w:val="22"/>
          </w:rPr>
          <w:tab/>
        </w:r>
        <w:r w:rsidRPr="00782536">
          <w:rPr>
            <w:rStyle w:val="Hyperlink"/>
            <w:noProof/>
          </w:rPr>
          <w:t>Class Natural Threat</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_Toc483071326 \h </w:instrText>
        </w:r>
        <w:r>
          <w:rPr>
            <w:noProof/>
            <w:webHidden/>
          </w:rPr>
        </w:r>
        <w:r>
          <w:rPr>
            <w:noProof/>
            <w:webHidden/>
          </w:rPr>
          <w:fldChar w:fldCharType="separate"/>
        </w:r>
        <w:r>
          <w:rPr>
            <w:noProof/>
            <w:webHidden/>
          </w:rPr>
          <w:t>14</w:t>
        </w:r>
        <w:r>
          <w:rPr>
            <w:noProof/>
            <w:webHidden/>
          </w:rPr>
          <w:fldChar w:fldCharType="end"/>
        </w:r>
      </w:hyperlink>
    </w:p>
    <w:p w:rsidR="00284833" w:rsidRPr="00284833" w:rsidRDefault="00284833">
      <w:pPr>
        <w:pStyle w:val="TOC2"/>
        <w:rPr>
          <w:rFonts w:ascii="Calibri" w:hAnsi="Calibri"/>
          <w:noProof/>
          <w:sz w:val="22"/>
          <w:szCs w:val="22"/>
        </w:rPr>
      </w:pPr>
      <w:hyperlink w:anchor="_Toc483071327" w:history="1">
        <w:r w:rsidRPr="00782536">
          <w:rPr>
            <w:rStyle w:val="Hyperlink"/>
            <w:noProof/>
          </w:rPr>
          <w:t>6.5</w:t>
        </w:r>
        <w:r w:rsidRPr="00284833">
          <w:rPr>
            <w:rFonts w:ascii="Calibri" w:hAnsi="Calibri"/>
            <w:noProof/>
            <w:sz w:val="22"/>
            <w:szCs w:val="22"/>
          </w:rPr>
          <w:tab/>
        </w:r>
        <w:r w:rsidRPr="00782536">
          <w:rPr>
            <w:rStyle w:val="Hyperlink"/>
            <w:noProof/>
          </w:rPr>
          <w:t>Class Threat</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_Toc483071327 \h </w:instrText>
        </w:r>
        <w:r>
          <w:rPr>
            <w:noProof/>
            <w:webHidden/>
          </w:rPr>
        </w:r>
        <w:r>
          <w:rPr>
            <w:noProof/>
            <w:webHidden/>
          </w:rPr>
          <w:fldChar w:fldCharType="separate"/>
        </w:r>
        <w:r>
          <w:rPr>
            <w:noProof/>
            <w:webHidden/>
          </w:rPr>
          <w:t>14</w:t>
        </w:r>
        <w:r>
          <w:rPr>
            <w:noProof/>
            <w:webHidden/>
          </w:rPr>
          <w:fldChar w:fldCharType="end"/>
        </w:r>
      </w:hyperlink>
    </w:p>
    <w:p w:rsidR="00284833" w:rsidRPr="00284833" w:rsidRDefault="00284833">
      <w:pPr>
        <w:pStyle w:val="TOC2"/>
        <w:rPr>
          <w:rFonts w:ascii="Calibri" w:hAnsi="Calibri"/>
          <w:noProof/>
          <w:sz w:val="22"/>
          <w:szCs w:val="22"/>
        </w:rPr>
      </w:pPr>
      <w:hyperlink w:anchor="_Toc483071328" w:history="1">
        <w:r w:rsidRPr="00782536">
          <w:rPr>
            <w:rStyle w:val="Hyperlink"/>
            <w:noProof/>
          </w:rPr>
          <w:t>6.6</w:t>
        </w:r>
        <w:r w:rsidRPr="00284833">
          <w:rPr>
            <w:rFonts w:ascii="Calibri" w:hAnsi="Calibri"/>
            <w:noProof/>
            <w:sz w:val="22"/>
            <w:szCs w:val="22"/>
          </w:rPr>
          <w:tab/>
        </w:r>
        <w:r w:rsidRPr="00782536">
          <w:rPr>
            <w:rStyle w:val="Hyperlink"/>
            <w:noProof/>
          </w:rPr>
          <w:t>Class Unintentional Threat</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_Toc483071328 \h </w:instrText>
        </w:r>
        <w:r>
          <w:rPr>
            <w:noProof/>
            <w:webHidden/>
          </w:rPr>
        </w:r>
        <w:r>
          <w:rPr>
            <w:noProof/>
            <w:webHidden/>
          </w:rPr>
          <w:fldChar w:fldCharType="separate"/>
        </w:r>
        <w:r>
          <w:rPr>
            <w:noProof/>
            <w:webHidden/>
          </w:rPr>
          <w:t>15</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329" w:history="1">
        <w:r w:rsidRPr="00782536">
          <w:rPr>
            <w:rStyle w:val="Hyperlink"/>
            <w:noProof/>
          </w:rPr>
          <w:t>7</w:t>
        </w:r>
        <w:r w:rsidRPr="00284833">
          <w:rPr>
            <w:rFonts w:ascii="Calibri" w:hAnsi="Calibri"/>
            <w:noProof/>
            <w:sz w:val="22"/>
            <w:szCs w:val="22"/>
          </w:rPr>
          <w:tab/>
        </w:r>
        <w:r w:rsidRPr="00782536">
          <w:rPr>
            <w:rStyle w:val="Hyperlink"/>
            <w:noProof/>
          </w:rPr>
          <w:t>Threat-risk-conceptual-model::Threat and Risk Specific Concepts::Danger Sources</w:t>
        </w:r>
        <w:r>
          <w:rPr>
            <w:noProof/>
            <w:webHidden/>
          </w:rPr>
          <w:tab/>
        </w:r>
        <w:r>
          <w:rPr>
            <w:noProof/>
            <w:webHidden/>
          </w:rPr>
          <w:fldChar w:fldCharType="begin"/>
        </w:r>
        <w:r>
          <w:rPr>
            <w:noProof/>
            <w:webHidden/>
          </w:rPr>
          <w:instrText xml:space="preserve"> PAGEREF _Toc483071329 \h </w:instrText>
        </w:r>
        <w:r>
          <w:rPr>
            <w:noProof/>
            <w:webHidden/>
          </w:rPr>
        </w:r>
        <w:r>
          <w:rPr>
            <w:noProof/>
            <w:webHidden/>
          </w:rPr>
          <w:fldChar w:fldCharType="separate"/>
        </w:r>
        <w:r>
          <w:rPr>
            <w:noProof/>
            <w:webHidden/>
          </w:rPr>
          <w:t>16</w:t>
        </w:r>
        <w:r>
          <w:rPr>
            <w:noProof/>
            <w:webHidden/>
          </w:rPr>
          <w:fldChar w:fldCharType="end"/>
        </w:r>
      </w:hyperlink>
    </w:p>
    <w:p w:rsidR="00284833" w:rsidRPr="00284833" w:rsidRDefault="00284833">
      <w:pPr>
        <w:pStyle w:val="TOC2"/>
        <w:rPr>
          <w:rFonts w:ascii="Calibri" w:hAnsi="Calibri"/>
          <w:noProof/>
          <w:sz w:val="22"/>
          <w:szCs w:val="22"/>
        </w:rPr>
      </w:pPr>
      <w:hyperlink w:anchor="_Toc483071330" w:history="1">
        <w:r w:rsidRPr="00782536">
          <w:rPr>
            <w:rStyle w:val="Hyperlink"/>
            <w:noProof/>
          </w:rPr>
          <w:t>7.1</w:t>
        </w:r>
        <w:r w:rsidRPr="00284833">
          <w:rPr>
            <w:rFonts w:ascii="Calibri" w:hAnsi="Calibri"/>
            <w:noProof/>
            <w:sz w:val="22"/>
            <w:szCs w:val="22"/>
          </w:rPr>
          <w:tab/>
        </w:r>
        <w:r w:rsidRPr="00782536">
          <w:rPr>
            <w:rStyle w:val="Hyperlink"/>
            <w:noProof/>
          </w:rPr>
          <w:t>Diagram: Danger Sources</w:t>
        </w:r>
        <w:r>
          <w:rPr>
            <w:noProof/>
            <w:webHidden/>
          </w:rPr>
          <w:tab/>
        </w:r>
        <w:r>
          <w:rPr>
            <w:noProof/>
            <w:webHidden/>
          </w:rPr>
          <w:fldChar w:fldCharType="begin"/>
        </w:r>
        <w:r>
          <w:rPr>
            <w:noProof/>
            <w:webHidden/>
          </w:rPr>
          <w:instrText xml:space="preserve"> PAGEREF _Toc483071330 \h </w:instrText>
        </w:r>
        <w:r>
          <w:rPr>
            <w:noProof/>
            <w:webHidden/>
          </w:rPr>
        </w:r>
        <w:r>
          <w:rPr>
            <w:noProof/>
            <w:webHidden/>
          </w:rPr>
          <w:fldChar w:fldCharType="separate"/>
        </w:r>
        <w:r>
          <w:rPr>
            <w:noProof/>
            <w:webHidden/>
          </w:rPr>
          <w:t>16</w:t>
        </w:r>
        <w:r>
          <w:rPr>
            <w:noProof/>
            <w:webHidden/>
          </w:rPr>
          <w:fldChar w:fldCharType="end"/>
        </w:r>
      </w:hyperlink>
    </w:p>
    <w:p w:rsidR="00284833" w:rsidRPr="00284833" w:rsidRDefault="00284833">
      <w:pPr>
        <w:pStyle w:val="TOC2"/>
        <w:rPr>
          <w:rFonts w:ascii="Calibri" w:hAnsi="Calibri"/>
          <w:noProof/>
          <w:sz w:val="22"/>
          <w:szCs w:val="22"/>
        </w:rPr>
      </w:pPr>
      <w:hyperlink w:anchor="_Toc483071331" w:history="1">
        <w:r w:rsidRPr="00782536">
          <w:rPr>
            <w:rStyle w:val="Hyperlink"/>
            <w:noProof/>
          </w:rPr>
          <w:t>7.2</w:t>
        </w:r>
        <w:r w:rsidRPr="00284833">
          <w:rPr>
            <w:rFonts w:ascii="Calibri" w:hAnsi="Calibri"/>
            <w:noProof/>
            <w:sz w:val="22"/>
            <w:szCs w:val="22"/>
          </w:rPr>
          <w:tab/>
        </w:r>
        <w:r w:rsidRPr="00782536">
          <w:rPr>
            <w:rStyle w:val="Hyperlink"/>
            <w:noProof/>
          </w:rPr>
          <w:t>Class Accident</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_Toc483071331 \h </w:instrText>
        </w:r>
        <w:r>
          <w:rPr>
            <w:noProof/>
            <w:webHidden/>
          </w:rPr>
        </w:r>
        <w:r>
          <w:rPr>
            <w:noProof/>
            <w:webHidden/>
          </w:rPr>
          <w:fldChar w:fldCharType="separate"/>
        </w:r>
        <w:r>
          <w:rPr>
            <w:noProof/>
            <w:webHidden/>
          </w:rPr>
          <w:t>16</w:t>
        </w:r>
        <w:r>
          <w:rPr>
            <w:noProof/>
            <w:webHidden/>
          </w:rPr>
          <w:fldChar w:fldCharType="end"/>
        </w:r>
      </w:hyperlink>
    </w:p>
    <w:p w:rsidR="00284833" w:rsidRPr="00284833" w:rsidRDefault="00284833">
      <w:pPr>
        <w:pStyle w:val="TOC2"/>
        <w:rPr>
          <w:rFonts w:ascii="Calibri" w:hAnsi="Calibri"/>
          <w:noProof/>
          <w:sz w:val="22"/>
          <w:szCs w:val="22"/>
        </w:rPr>
      </w:pPr>
      <w:hyperlink w:anchor="_Toc483071332" w:history="1">
        <w:r w:rsidRPr="00782536">
          <w:rPr>
            <w:rStyle w:val="Hyperlink"/>
            <w:noProof/>
          </w:rPr>
          <w:t>7.3</w:t>
        </w:r>
        <w:r w:rsidRPr="00284833">
          <w:rPr>
            <w:rFonts w:ascii="Calibri" w:hAnsi="Calibri"/>
            <w:noProof/>
            <w:sz w:val="22"/>
            <w:szCs w:val="22"/>
          </w:rPr>
          <w:tab/>
        </w:r>
        <w:r w:rsidRPr="00782536">
          <w:rPr>
            <w:rStyle w:val="Hyperlink"/>
            <w:noProof/>
          </w:rPr>
          <w:t>Association Class Contribution to Danger</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_Toc483071332 \h </w:instrText>
        </w:r>
        <w:r>
          <w:rPr>
            <w:noProof/>
            <w:webHidden/>
          </w:rPr>
        </w:r>
        <w:r>
          <w:rPr>
            <w:noProof/>
            <w:webHidden/>
          </w:rPr>
          <w:fldChar w:fldCharType="separate"/>
        </w:r>
        <w:r>
          <w:rPr>
            <w:noProof/>
            <w:webHidden/>
          </w:rPr>
          <w:t>17</w:t>
        </w:r>
        <w:r>
          <w:rPr>
            <w:noProof/>
            <w:webHidden/>
          </w:rPr>
          <w:fldChar w:fldCharType="end"/>
        </w:r>
      </w:hyperlink>
    </w:p>
    <w:p w:rsidR="00284833" w:rsidRPr="00284833" w:rsidRDefault="00284833">
      <w:pPr>
        <w:pStyle w:val="TOC2"/>
        <w:rPr>
          <w:rFonts w:ascii="Calibri" w:hAnsi="Calibri"/>
          <w:noProof/>
          <w:sz w:val="22"/>
          <w:szCs w:val="22"/>
        </w:rPr>
      </w:pPr>
      <w:hyperlink w:anchor="_Toc483071333" w:history="1">
        <w:r w:rsidRPr="00782536">
          <w:rPr>
            <w:rStyle w:val="Hyperlink"/>
            <w:noProof/>
          </w:rPr>
          <w:t>7.4</w:t>
        </w:r>
        <w:r w:rsidRPr="00284833">
          <w:rPr>
            <w:rFonts w:ascii="Calibri" w:hAnsi="Calibri"/>
            <w:noProof/>
            <w:sz w:val="22"/>
            <w:szCs w:val="22"/>
          </w:rPr>
          <w:tab/>
        </w:r>
        <w:r w:rsidRPr="00782536">
          <w:rPr>
            <w:rStyle w:val="Hyperlink"/>
            <w:noProof/>
          </w:rPr>
          <w:t>Class Danger Source</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_Toc483071333 \h </w:instrText>
        </w:r>
        <w:r>
          <w:rPr>
            <w:noProof/>
            <w:webHidden/>
          </w:rPr>
        </w:r>
        <w:r>
          <w:rPr>
            <w:noProof/>
            <w:webHidden/>
          </w:rPr>
          <w:fldChar w:fldCharType="separate"/>
        </w:r>
        <w:r>
          <w:rPr>
            <w:noProof/>
            <w:webHidden/>
          </w:rPr>
          <w:t>17</w:t>
        </w:r>
        <w:r>
          <w:rPr>
            <w:noProof/>
            <w:webHidden/>
          </w:rPr>
          <w:fldChar w:fldCharType="end"/>
        </w:r>
      </w:hyperlink>
    </w:p>
    <w:p w:rsidR="00284833" w:rsidRPr="00284833" w:rsidRDefault="00284833">
      <w:pPr>
        <w:pStyle w:val="TOC2"/>
        <w:rPr>
          <w:rFonts w:ascii="Calibri" w:hAnsi="Calibri"/>
          <w:noProof/>
          <w:sz w:val="22"/>
          <w:szCs w:val="22"/>
        </w:rPr>
      </w:pPr>
      <w:hyperlink w:anchor="_Toc483071334" w:history="1">
        <w:r w:rsidRPr="00782536">
          <w:rPr>
            <w:rStyle w:val="Hyperlink"/>
            <w:noProof/>
          </w:rPr>
          <w:t>7.5</w:t>
        </w:r>
        <w:r w:rsidRPr="00284833">
          <w:rPr>
            <w:rFonts w:ascii="Calibri" w:hAnsi="Calibri"/>
            <w:noProof/>
            <w:sz w:val="22"/>
            <w:szCs w:val="22"/>
          </w:rPr>
          <w:tab/>
        </w:r>
        <w:r w:rsidRPr="00782536">
          <w:rPr>
            <w:rStyle w:val="Hyperlink"/>
            <w:noProof/>
          </w:rPr>
          <w:t>Class Dangerous Condition</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_Toc483071334 \h </w:instrText>
        </w:r>
        <w:r>
          <w:rPr>
            <w:noProof/>
            <w:webHidden/>
          </w:rPr>
        </w:r>
        <w:r>
          <w:rPr>
            <w:noProof/>
            <w:webHidden/>
          </w:rPr>
          <w:fldChar w:fldCharType="separate"/>
        </w:r>
        <w:r>
          <w:rPr>
            <w:noProof/>
            <w:webHidden/>
          </w:rPr>
          <w:t>17</w:t>
        </w:r>
        <w:r>
          <w:rPr>
            <w:noProof/>
            <w:webHidden/>
          </w:rPr>
          <w:fldChar w:fldCharType="end"/>
        </w:r>
      </w:hyperlink>
    </w:p>
    <w:p w:rsidR="00284833" w:rsidRPr="00284833" w:rsidRDefault="00284833">
      <w:pPr>
        <w:pStyle w:val="TOC2"/>
        <w:rPr>
          <w:rFonts w:ascii="Calibri" w:hAnsi="Calibri"/>
          <w:noProof/>
          <w:sz w:val="22"/>
          <w:szCs w:val="22"/>
        </w:rPr>
      </w:pPr>
      <w:hyperlink w:anchor="_Toc483071335" w:history="1">
        <w:r w:rsidRPr="00782536">
          <w:rPr>
            <w:rStyle w:val="Hyperlink"/>
            <w:noProof/>
          </w:rPr>
          <w:t>7.6</w:t>
        </w:r>
        <w:r w:rsidRPr="00284833">
          <w:rPr>
            <w:rFonts w:ascii="Calibri" w:hAnsi="Calibri"/>
            <w:noProof/>
            <w:sz w:val="22"/>
            <w:szCs w:val="22"/>
          </w:rPr>
          <w:tab/>
        </w:r>
        <w:r w:rsidRPr="00782536">
          <w:rPr>
            <w:rStyle w:val="Hyperlink"/>
            <w:noProof/>
          </w:rPr>
          <w:t>Class Dangerous Event</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_Toc483071335 \h </w:instrText>
        </w:r>
        <w:r>
          <w:rPr>
            <w:noProof/>
            <w:webHidden/>
          </w:rPr>
        </w:r>
        <w:r>
          <w:rPr>
            <w:noProof/>
            <w:webHidden/>
          </w:rPr>
          <w:fldChar w:fldCharType="separate"/>
        </w:r>
        <w:r>
          <w:rPr>
            <w:noProof/>
            <w:webHidden/>
          </w:rPr>
          <w:t>17</w:t>
        </w:r>
        <w:r>
          <w:rPr>
            <w:noProof/>
            <w:webHidden/>
          </w:rPr>
          <w:fldChar w:fldCharType="end"/>
        </w:r>
      </w:hyperlink>
    </w:p>
    <w:p w:rsidR="00284833" w:rsidRPr="00284833" w:rsidRDefault="00284833">
      <w:pPr>
        <w:pStyle w:val="TOC2"/>
        <w:rPr>
          <w:rFonts w:ascii="Calibri" w:hAnsi="Calibri"/>
          <w:noProof/>
          <w:sz w:val="22"/>
          <w:szCs w:val="22"/>
        </w:rPr>
      </w:pPr>
      <w:hyperlink w:anchor="_Toc483071336" w:history="1">
        <w:r w:rsidRPr="00782536">
          <w:rPr>
            <w:rStyle w:val="Hyperlink"/>
            <w:noProof/>
          </w:rPr>
          <w:t>7.7</w:t>
        </w:r>
        <w:r w:rsidRPr="00284833">
          <w:rPr>
            <w:rFonts w:ascii="Calibri" w:hAnsi="Calibri"/>
            <w:noProof/>
            <w:sz w:val="22"/>
            <w:szCs w:val="22"/>
          </w:rPr>
          <w:tab/>
        </w:r>
        <w:r w:rsidRPr="00782536">
          <w:rPr>
            <w:rStyle w:val="Hyperlink"/>
            <w:noProof/>
          </w:rPr>
          <w:t>Association Class Exploit of Vulnerability</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_Toc483071336 \h </w:instrText>
        </w:r>
        <w:r>
          <w:rPr>
            <w:noProof/>
            <w:webHidden/>
          </w:rPr>
        </w:r>
        <w:r>
          <w:rPr>
            <w:noProof/>
            <w:webHidden/>
          </w:rPr>
          <w:fldChar w:fldCharType="separate"/>
        </w:r>
        <w:r>
          <w:rPr>
            <w:noProof/>
            <w:webHidden/>
          </w:rPr>
          <w:t>18</w:t>
        </w:r>
        <w:r>
          <w:rPr>
            <w:noProof/>
            <w:webHidden/>
          </w:rPr>
          <w:fldChar w:fldCharType="end"/>
        </w:r>
      </w:hyperlink>
    </w:p>
    <w:p w:rsidR="00284833" w:rsidRPr="00284833" w:rsidRDefault="00284833">
      <w:pPr>
        <w:pStyle w:val="TOC2"/>
        <w:rPr>
          <w:rFonts w:ascii="Calibri" w:hAnsi="Calibri"/>
          <w:noProof/>
          <w:sz w:val="22"/>
          <w:szCs w:val="22"/>
        </w:rPr>
      </w:pPr>
      <w:hyperlink w:anchor="_Toc483071337" w:history="1">
        <w:r w:rsidRPr="00782536">
          <w:rPr>
            <w:rStyle w:val="Hyperlink"/>
            <w:noProof/>
          </w:rPr>
          <w:t>7.8</w:t>
        </w:r>
        <w:r w:rsidRPr="00284833">
          <w:rPr>
            <w:rFonts w:ascii="Calibri" w:hAnsi="Calibri"/>
            <w:noProof/>
            <w:sz w:val="22"/>
            <w:szCs w:val="22"/>
          </w:rPr>
          <w:tab/>
        </w:r>
        <w:r w:rsidRPr="00782536">
          <w:rPr>
            <w:rStyle w:val="Hyperlink"/>
            <w:noProof/>
          </w:rPr>
          <w:t>Class Objective to Disrupt</w:t>
        </w:r>
        <w:r>
          <w:rPr>
            <w:noProof/>
            <w:webHidden/>
          </w:rPr>
          <w:tab/>
        </w:r>
        <w:r>
          <w:rPr>
            <w:noProof/>
            <w:webHidden/>
          </w:rPr>
          <w:fldChar w:fldCharType="begin"/>
        </w:r>
        <w:r>
          <w:rPr>
            <w:noProof/>
            <w:webHidden/>
          </w:rPr>
          <w:instrText xml:space="preserve"> PAGEREF _Toc483071337 \h </w:instrText>
        </w:r>
        <w:r>
          <w:rPr>
            <w:noProof/>
            <w:webHidden/>
          </w:rPr>
        </w:r>
        <w:r>
          <w:rPr>
            <w:noProof/>
            <w:webHidden/>
          </w:rPr>
          <w:fldChar w:fldCharType="separate"/>
        </w:r>
        <w:r>
          <w:rPr>
            <w:noProof/>
            <w:webHidden/>
          </w:rPr>
          <w:t>18</w:t>
        </w:r>
        <w:r>
          <w:rPr>
            <w:noProof/>
            <w:webHidden/>
          </w:rPr>
          <w:fldChar w:fldCharType="end"/>
        </w:r>
      </w:hyperlink>
    </w:p>
    <w:p w:rsidR="00284833" w:rsidRPr="00284833" w:rsidRDefault="00284833">
      <w:pPr>
        <w:pStyle w:val="TOC2"/>
        <w:rPr>
          <w:rFonts w:ascii="Calibri" w:hAnsi="Calibri"/>
          <w:noProof/>
          <w:sz w:val="22"/>
          <w:szCs w:val="22"/>
        </w:rPr>
      </w:pPr>
      <w:hyperlink w:anchor="_Toc483071338" w:history="1">
        <w:r w:rsidRPr="00782536">
          <w:rPr>
            <w:rStyle w:val="Hyperlink"/>
            <w:noProof/>
          </w:rPr>
          <w:t>7.9</w:t>
        </w:r>
        <w:r w:rsidRPr="00284833">
          <w:rPr>
            <w:rFonts w:ascii="Calibri" w:hAnsi="Calibri"/>
            <w:noProof/>
            <w:sz w:val="22"/>
            <w:szCs w:val="22"/>
          </w:rPr>
          <w:tab/>
        </w:r>
        <w:r w:rsidRPr="00782536">
          <w:rPr>
            <w:rStyle w:val="Hyperlink"/>
            <w:noProof/>
          </w:rPr>
          <w:t>Class Unwitting Participant</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_Toc483071338 \h </w:instrText>
        </w:r>
        <w:r>
          <w:rPr>
            <w:noProof/>
            <w:webHidden/>
          </w:rPr>
        </w:r>
        <w:r>
          <w:rPr>
            <w:noProof/>
            <w:webHidden/>
          </w:rPr>
          <w:fldChar w:fldCharType="separate"/>
        </w:r>
        <w:r>
          <w:rPr>
            <w:noProof/>
            <w:webHidden/>
          </w:rPr>
          <w:t>18</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339" w:history="1">
        <w:r w:rsidRPr="00782536">
          <w:rPr>
            <w:rStyle w:val="Hyperlink"/>
            <w:noProof/>
          </w:rPr>
          <w:t>8</w:t>
        </w:r>
        <w:r w:rsidRPr="00284833">
          <w:rPr>
            <w:rFonts w:ascii="Calibri" w:hAnsi="Calibri"/>
            <w:noProof/>
            <w:sz w:val="22"/>
            <w:szCs w:val="22"/>
          </w:rPr>
          <w:tab/>
        </w:r>
        <w:r w:rsidRPr="00782536">
          <w:rPr>
            <w:rStyle w:val="Hyperlink"/>
            <w:noProof/>
          </w:rPr>
          <w:t>Threat-risk-conceptual-model::Threat and Risk Specific Concepts::Danger Sources::Source of Danger Categories</w:t>
        </w:r>
        <w:r>
          <w:rPr>
            <w:noProof/>
            <w:webHidden/>
          </w:rPr>
          <w:tab/>
        </w:r>
        <w:r>
          <w:rPr>
            <w:noProof/>
            <w:webHidden/>
          </w:rPr>
          <w:fldChar w:fldCharType="begin"/>
        </w:r>
        <w:r>
          <w:rPr>
            <w:noProof/>
            <w:webHidden/>
          </w:rPr>
          <w:instrText xml:space="preserve"> PAGEREF _Toc483071339 \h </w:instrText>
        </w:r>
        <w:r>
          <w:rPr>
            <w:noProof/>
            <w:webHidden/>
          </w:rPr>
        </w:r>
        <w:r>
          <w:rPr>
            <w:noProof/>
            <w:webHidden/>
          </w:rPr>
          <w:fldChar w:fldCharType="separate"/>
        </w:r>
        <w:r>
          <w:rPr>
            <w:noProof/>
            <w:webHidden/>
          </w:rPr>
          <w:t>19</w:t>
        </w:r>
        <w:r>
          <w:rPr>
            <w:noProof/>
            <w:webHidden/>
          </w:rPr>
          <w:fldChar w:fldCharType="end"/>
        </w:r>
      </w:hyperlink>
    </w:p>
    <w:p w:rsidR="00284833" w:rsidRPr="00284833" w:rsidRDefault="00284833">
      <w:pPr>
        <w:pStyle w:val="TOC2"/>
        <w:rPr>
          <w:rFonts w:ascii="Calibri" w:hAnsi="Calibri"/>
          <w:noProof/>
          <w:sz w:val="22"/>
          <w:szCs w:val="22"/>
        </w:rPr>
      </w:pPr>
      <w:hyperlink w:anchor="_Toc483071340" w:history="1">
        <w:r w:rsidRPr="00782536">
          <w:rPr>
            <w:rStyle w:val="Hyperlink"/>
            <w:noProof/>
          </w:rPr>
          <w:t>8.1</w:t>
        </w:r>
        <w:r w:rsidRPr="00284833">
          <w:rPr>
            <w:rFonts w:ascii="Calibri" w:hAnsi="Calibri"/>
            <w:noProof/>
            <w:sz w:val="22"/>
            <w:szCs w:val="22"/>
          </w:rPr>
          <w:tab/>
        </w:r>
        <w:r w:rsidRPr="00782536">
          <w:rPr>
            <w:rStyle w:val="Hyperlink"/>
            <w:noProof/>
          </w:rPr>
          <w:t>Diagram: Source of Danger Categories</w:t>
        </w:r>
        <w:r>
          <w:rPr>
            <w:noProof/>
            <w:webHidden/>
          </w:rPr>
          <w:tab/>
        </w:r>
        <w:r>
          <w:rPr>
            <w:noProof/>
            <w:webHidden/>
          </w:rPr>
          <w:fldChar w:fldCharType="begin"/>
        </w:r>
        <w:r>
          <w:rPr>
            <w:noProof/>
            <w:webHidden/>
          </w:rPr>
          <w:instrText xml:space="preserve"> PAGEREF _Toc483071340 \h </w:instrText>
        </w:r>
        <w:r>
          <w:rPr>
            <w:noProof/>
            <w:webHidden/>
          </w:rPr>
        </w:r>
        <w:r>
          <w:rPr>
            <w:noProof/>
            <w:webHidden/>
          </w:rPr>
          <w:fldChar w:fldCharType="separate"/>
        </w:r>
        <w:r>
          <w:rPr>
            <w:noProof/>
            <w:webHidden/>
          </w:rPr>
          <w:t>19</w:t>
        </w:r>
        <w:r>
          <w:rPr>
            <w:noProof/>
            <w:webHidden/>
          </w:rPr>
          <w:fldChar w:fldCharType="end"/>
        </w:r>
      </w:hyperlink>
    </w:p>
    <w:p w:rsidR="00284833" w:rsidRPr="00284833" w:rsidRDefault="00284833">
      <w:pPr>
        <w:pStyle w:val="TOC2"/>
        <w:rPr>
          <w:rFonts w:ascii="Calibri" w:hAnsi="Calibri"/>
          <w:noProof/>
          <w:sz w:val="22"/>
          <w:szCs w:val="22"/>
        </w:rPr>
      </w:pPr>
      <w:hyperlink w:anchor="_Toc483071341" w:history="1">
        <w:r w:rsidRPr="00782536">
          <w:rPr>
            <w:rStyle w:val="Hyperlink"/>
            <w:noProof/>
          </w:rPr>
          <w:t>8.2</w:t>
        </w:r>
        <w:r w:rsidRPr="00284833">
          <w:rPr>
            <w:rFonts w:ascii="Calibri" w:hAnsi="Calibri"/>
            <w:noProof/>
            <w:sz w:val="22"/>
            <w:szCs w:val="22"/>
          </w:rPr>
          <w:tab/>
        </w:r>
        <w:r w:rsidRPr="00782536">
          <w:rPr>
            <w:rStyle w:val="Hyperlink"/>
            <w:noProof/>
          </w:rPr>
          <w:t>Class Biological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_Toc483071341 \h </w:instrText>
        </w:r>
        <w:r>
          <w:rPr>
            <w:noProof/>
            <w:webHidden/>
          </w:rPr>
        </w:r>
        <w:r>
          <w:rPr>
            <w:noProof/>
            <w:webHidden/>
          </w:rPr>
          <w:fldChar w:fldCharType="separate"/>
        </w:r>
        <w:r>
          <w:rPr>
            <w:noProof/>
            <w:webHidden/>
          </w:rPr>
          <w:t>20</w:t>
        </w:r>
        <w:r>
          <w:rPr>
            <w:noProof/>
            <w:webHidden/>
          </w:rPr>
          <w:fldChar w:fldCharType="end"/>
        </w:r>
      </w:hyperlink>
    </w:p>
    <w:p w:rsidR="00284833" w:rsidRPr="00284833" w:rsidRDefault="00284833">
      <w:pPr>
        <w:pStyle w:val="TOC2"/>
        <w:rPr>
          <w:rFonts w:ascii="Calibri" w:hAnsi="Calibri"/>
          <w:noProof/>
          <w:sz w:val="22"/>
          <w:szCs w:val="22"/>
        </w:rPr>
      </w:pPr>
      <w:hyperlink w:anchor="_Toc483071342" w:history="1">
        <w:r w:rsidRPr="00782536">
          <w:rPr>
            <w:rStyle w:val="Hyperlink"/>
            <w:noProof/>
          </w:rPr>
          <w:t>8.3</w:t>
        </w:r>
        <w:r w:rsidRPr="00284833">
          <w:rPr>
            <w:rFonts w:ascii="Calibri" w:hAnsi="Calibri"/>
            <w:noProof/>
            <w:sz w:val="22"/>
            <w:szCs w:val="22"/>
          </w:rPr>
          <w:tab/>
        </w:r>
        <w:r w:rsidRPr="00782536">
          <w:rPr>
            <w:rStyle w:val="Hyperlink"/>
            <w:noProof/>
          </w:rPr>
          <w:t>Class CBRN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_Toc483071342 \h </w:instrText>
        </w:r>
        <w:r>
          <w:rPr>
            <w:noProof/>
            <w:webHidden/>
          </w:rPr>
        </w:r>
        <w:r>
          <w:rPr>
            <w:noProof/>
            <w:webHidden/>
          </w:rPr>
          <w:fldChar w:fldCharType="separate"/>
        </w:r>
        <w:r>
          <w:rPr>
            <w:noProof/>
            <w:webHidden/>
          </w:rPr>
          <w:t>20</w:t>
        </w:r>
        <w:r>
          <w:rPr>
            <w:noProof/>
            <w:webHidden/>
          </w:rPr>
          <w:fldChar w:fldCharType="end"/>
        </w:r>
      </w:hyperlink>
    </w:p>
    <w:p w:rsidR="00284833" w:rsidRPr="00284833" w:rsidRDefault="00284833">
      <w:pPr>
        <w:pStyle w:val="TOC2"/>
        <w:rPr>
          <w:rFonts w:ascii="Calibri" w:hAnsi="Calibri"/>
          <w:noProof/>
          <w:sz w:val="22"/>
          <w:szCs w:val="22"/>
        </w:rPr>
      </w:pPr>
      <w:hyperlink w:anchor="_Toc483071343" w:history="1">
        <w:r w:rsidRPr="00782536">
          <w:rPr>
            <w:rStyle w:val="Hyperlink"/>
            <w:noProof/>
          </w:rPr>
          <w:t>8.4</w:t>
        </w:r>
        <w:r w:rsidRPr="00284833">
          <w:rPr>
            <w:rFonts w:ascii="Calibri" w:hAnsi="Calibri"/>
            <w:noProof/>
            <w:sz w:val="22"/>
            <w:szCs w:val="22"/>
          </w:rPr>
          <w:tab/>
        </w:r>
        <w:r w:rsidRPr="00782536">
          <w:rPr>
            <w:rStyle w:val="Hyperlink"/>
            <w:noProof/>
          </w:rPr>
          <w:t>Class Chemical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_Toc483071343 \h </w:instrText>
        </w:r>
        <w:r>
          <w:rPr>
            <w:noProof/>
            <w:webHidden/>
          </w:rPr>
        </w:r>
        <w:r>
          <w:rPr>
            <w:noProof/>
            <w:webHidden/>
          </w:rPr>
          <w:fldChar w:fldCharType="separate"/>
        </w:r>
        <w:r>
          <w:rPr>
            <w:noProof/>
            <w:webHidden/>
          </w:rPr>
          <w:t>20</w:t>
        </w:r>
        <w:r>
          <w:rPr>
            <w:noProof/>
            <w:webHidden/>
          </w:rPr>
          <w:fldChar w:fldCharType="end"/>
        </w:r>
      </w:hyperlink>
    </w:p>
    <w:p w:rsidR="00284833" w:rsidRPr="00284833" w:rsidRDefault="00284833">
      <w:pPr>
        <w:pStyle w:val="TOC2"/>
        <w:rPr>
          <w:rFonts w:ascii="Calibri" w:hAnsi="Calibri"/>
          <w:noProof/>
          <w:sz w:val="22"/>
          <w:szCs w:val="22"/>
        </w:rPr>
      </w:pPr>
      <w:hyperlink w:anchor="_Toc483071344" w:history="1">
        <w:r w:rsidRPr="00782536">
          <w:rPr>
            <w:rStyle w:val="Hyperlink"/>
            <w:noProof/>
          </w:rPr>
          <w:t>8.5</w:t>
        </w:r>
        <w:r w:rsidRPr="00284833">
          <w:rPr>
            <w:rFonts w:ascii="Calibri" w:hAnsi="Calibri"/>
            <w:noProof/>
            <w:sz w:val="22"/>
            <w:szCs w:val="22"/>
          </w:rPr>
          <w:tab/>
        </w:r>
        <w:r w:rsidRPr="00782536">
          <w:rPr>
            <w:rStyle w:val="Hyperlink"/>
            <w:noProof/>
          </w:rPr>
          <w:t>Class Civil Unrest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_Toc483071344 \h </w:instrText>
        </w:r>
        <w:r>
          <w:rPr>
            <w:noProof/>
            <w:webHidden/>
          </w:rPr>
        </w:r>
        <w:r>
          <w:rPr>
            <w:noProof/>
            <w:webHidden/>
          </w:rPr>
          <w:fldChar w:fldCharType="separate"/>
        </w:r>
        <w:r>
          <w:rPr>
            <w:noProof/>
            <w:webHidden/>
          </w:rPr>
          <w:t>20</w:t>
        </w:r>
        <w:r>
          <w:rPr>
            <w:noProof/>
            <w:webHidden/>
          </w:rPr>
          <w:fldChar w:fldCharType="end"/>
        </w:r>
      </w:hyperlink>
    </w:p>
    <w:p w:rsidR="00284833" w:rsidRPr="00284833" w:rsidRDefault="00284833">
      <w:pPr>
        <w:pStyle w:val="TOC2"/>
        <w:rPr>
          <w:rFonts w:ascii="Calibri" w:hAnsi="Calibri"/>
          <w:noProof/>
          <w:sz w:val="22"/>
          <w:szCs w:val="22"/>
        </w:rPr>
      </w:pPr>
      <w:hyperlink w:anchor="_Toc483071345" w:history="1">
        <w:r w:rsidRPr="00782536">
          <w:rPr>
            <w:rStyle w:val="Hyperlink"/>
            <w:noProof/>
          </w:rPr>
          <w:t>8.6</w:t>
        </w:r>
        <w:r w:rsidRPr="00284833">
          <w:rPr>
            <w:rFonts w:ascii="Calibri" w:hAnsi="Calibri"/>
            <w:noProof/>
            <w:sz w:val="22"/>
            <w:szCs w:val="22"/>
          </w:rPr>
          <w:tab/>
        </w:r>
        <w:r w:rsidRPr="00782536">
          <w:rPr>
            <w:rStyle w:val="Hyperlink"/>
            <w:noProof/>
          </w:rPr>
          <w:t>Class Criminal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_Toc483071345 \h </w:instrText>
        </w:r>
        <w:r>
          <w:rPr>
            <w:noProof/>
            <w:webHidden/>
          </w:rPr>
        </w:r>
        <w:r>
          <w:rPr>
            <w:noProof/>
            <w:webHidden/>
          </w:rPr>
          <w:fldChar w:fldCharType="separate"/>
        </w:r>
        <w:r>
          <w:rPr>
            <w:noProof/>
            <w:webHidden/>
          </w:rPr>
          <w:t>20</w:t>
        </w:r>
        <w:r>
          <w:rPr>
            <w:noProof/>
            <w:webHidden/>
          </w:rPr>
          <w:fldChar w:fldCharType="end"/>
        </w:r>
      </w:hyperlink>
    </w:p>
    <w:p w:rsidR="00284833" w:rsidRPr="00284833" w:rsidRDefault="00284833">
      <w:pPr>
        <w:pStyle w:val="TOC2"/>
        <w:rPr>
          <w:rFonts w:ascii="Calibri" w:hAnsi="Calibri"/>
          <w:noProof/>
          <w:sz w:val="22"/>
          <w:szCs w:val="22"/>
        </w:rPr>
      </w:pPr>
      <w:hyperlink w:anchor="_Toc483071346" w:history="1">
        <w:r w:rsidRPr="00782536">
          <w:rPr>
            <w:rStyle w:val="Hyperlink"/>
            <w:noProof/>
          </w:rPr>
          <w:t>8.7</w:t>
        </w:r>
        <w:r w:rsidRPr="00284833">
          <w:rPr>
            <w:rFonts w:ascii="Calibri" w:hAnsi="Calibri"/>
            <w:noProof/>
            <w:sz w:val="22"/>
            <w:szCs w:val="22"/>
          </w:rPr>
          <w:tab/>
        </w:r>
        <w:r w:rsidRPr="00782536">
          <w:rPr>
            <w:rStyle w:val="Hyperlink"/>
            <w:noProof/>
          </w:rPr>
          <w:t>Class Cyber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_Toc483071346 \h </w:instrText>
        </w:r>
        <w:r>
          <w:rPr>
            <w:noProof/>
            <w:webHidden/>
          </w:rPr>
        </w:r>
        <w:r>
          <w:rPr>
            <w:noProof/>
            <w:webHidden/>
          </w:rPr>
          <w:fldChar w:fldCharType="separate"/>
        </w:r>
        <w:r>
          <w:rPr>
            <w:noProof/>
            <w:webHidden/>
          </w:rPr>
          <w:t>20</w:t>
        </w:r>
        <w:r>
          <w:rPr>
            <w:noProof/>
            <w:webHidden/>
          </w:rPr>
          <w:fldChar w:fldCharType="end"/>
        </w:r>
      </w:hyperlink>
    </w:p>
    <w:p w:rsidR="00284833" w:rsidRPr="00284833" w:rsidRDefault="00284833">
      <w:pPr>
        <w:pStyle w:val="TOC2"/>
        <w:rPr>
          <w:rFonts w:ascii="Calibri" w:hAnsi="Calibri"/>
          <w:noProof/>
          <w:sz w:val="22"/>
          <w:szCs w:val="22"/>
        </w:rPr>
      </w:pPr>
      <w:hyperlink w:anchor="_Toc483071347" w:history="1">
        <w:r w:rsidRPr="00782536">
          <w:rPr>
            <w:rStyle w:val="Hyperlink"/>
            <w:noProof/>
          </w:rPr>
          <w:t>8.8</w:t>
        </w:r>
        <w:r w:rsidRPr="00284833">
          <w:rPr>
            <w:rFonts w:ascii="Calibri" w:hAnsi="Calibri"/>
            <w:noProof/>
            <w:sz w:val="22"/>
            <w:szCs w:val="22"/>
          </w:rPr>
          <w:tab/>
        </w:r>
        <w:r w:rsidRPr="00782536">
          <w:rPr>
            <w:rStyle w:val="Hyperlink"/>
            <w:noProof/>
          </w:rPr>
          <w:t>Class Fire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_Toc483071347 \h </w:instrText>
        </w:r>
        <w:r>
          <w:rPr>
            <w:noProof/>
            <w:webHidden/>
          </w:rPr>
        </w:r>
        <w:r>
          <w:rPr>
            <w:noProof/>
            <w:webHidden/>
          </w:rPr>
          <w:fldChar w:fldCharType="separate"/>
        </w:r>
        <w:r>
          <w:rPr>
            <w:noProof/>
            <w:webHidden/>
          </w:rPr>
          <w:t>20</w:t>
        </w:r>
        <w:r>
          <w:rPr>
            <w:noProof/>
            <w:webHidden/>
          </w:rPr>
          <w:fldChar w:fldCharType="end"/>
        </w:r>
      </w:hyperlink>
    </w:p>
    <w:p w:rsidR="00284833" w:rsidRPr="00284833" w:rsidRDefault="00284833">
      <w:pPr>
        <w:pStyle w:val="TOC2"/>
        <w:rPr>
          <w:rFonts w:ascii="Calibri" w:hAnsi="Calibri"/>
          <w:noProof/>
          <w:sz w:val="22"/>
          <w:szCs w:val="22"/>
        </w:rPr>
      </w:pPr>
      <w:hyperlink w:anchor="_Toc483071348" w:history="1">
        <w:r w:rsidRPr="00782536">
          <w:rPr>
            <w:rStyle w:val="Hyperlink"/>
            <w:noProof/>
          </w:rPr>
          <w:t>8.9</w:t>
        </w:r>
        <w:r w:rsidRPr="00284833">
          <w:rPr>
            <w:rFonts w:ascii="Calibri" w:hAnsi="Calibri"/>
            <w:noProof/>
            <w:sz w:val="22"/>
            <w:szCs w:val="22"/>
          </w:rPr>
          <w:tab/>
        </w:r>
        <w:r w:rsidRPr="00782536">
          <w:rPr>
            <w:rStyle w:val="Hyperlink"/>
            <w:noProof/>
          </w:rPr>
          <w:t>Class Geophysical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_Toc483071348 \h </w:instrText>
        </w:r>
        <w:r>
          <w:rPr>
            <w:noProof/>
            <w:webHidden/>
          </w:rPr>
        </w:r>
        <w:r>
          <w:rPr>
            <w:noProof/>
            <w:webHidden/>
          </w:rPr>
          <w:fldChar w:fldCharType="separate"/>
        </w:r>
        <w:r>
          <w:rPr>
            <w:noProof/>
            <w:webHidden/>
          </w:rPr>
          <w:t>20</w:t>
        </w:r>
        <w:r>
          <w:rPr>
            <w:noProof/>
            <w:webHidden/>
          </w:rPr>
          <w:fldChar w:fldCharType="end"/>
        </w:r>
      </w:hyperlink>
    </w:p>
    <w:p w:rsidR="00284833" w:rsidRPr="00284833" w:rsidRDefault="00284833">
      <w:pPr>
        <w:pStyle w:val="TOC2"/>
        <w:rPr>
          <w:rFonts w:ascii="Calibri" w:hAnsi="Calibri"/>
          <w:noProof/>
          <w:sz w:val="22"/>
          <w:szCs w:val="22"/>
        </w:rPr>
      </w:pPr>
      <w:hyperlink w:anchor="_Toc483071349" w:history="1">
        <w:r w:rsidRPr="00782536">
          <w:rPr>
            <w:rStyle w:val="Hyperlink"/>
            <w:noProof/>
          </w:rPr>
          <w:t>8.10</w:t>
        </w:r>
        <w:r w:rsidRPr="00284833">
          <w:rPr>
            <w:rFonts w:ascii="Calibri" w:hAnsi="Calibri"/>
            <w:noProof/>
            <w:sz w:val="22"/>
            <w:szCs w:val="22"/>
          </w:rPr>
          <w:tab/>
        </w:r>
        <w:r w:rsidRPr="00782536">
          <w:rPr>
            <w:rStyle w:val="Hyperlink"/>
            <w:noProof/>
          </w:rPr>
          <w:t>Class Loss of Control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_Toc483071349 \h </w:instrText>
        </w:r>
        <w:r>
          <w:rPr>
            <w:noProof/>
            <w:webHidden/>
          </w:rPr>
        </w:r>
        <w:r>
          <w:rPr>
            <w:noProof/>
            <w:webHidden/>
          </w:rPr>
          <w:fldChar w:fldCharType="separate"/>
        </w:r>
        <w:r>
          <w:rPr>
            <w:noProof/>
            <w:webHidden/>
          </w:rPr>
          <w:t>21</w:t>
        </w:r>
        <w:r>
          <w:rPr>
            <w:noProof/>
            <w:webHidden/>
          </w:rPr>
          <w:fldChar w:fldCharType="end"/>
        </w:r>
      </w:hyperlink>
    </w:p>
    <w:p w:rsidR="00284833" w:rsidRPr="00284833" w:rsidRDefault="00284833">
      <w:pPr>
        <w:pStyle w:val="TOC2"/>
        <w:rPr>
          <w:rFonts w:ascii="Calibri" w:hAnsi="Calibri"/>
          <w:noProof/>
          <w:sz w:val="22"/>
          <w:szCs w:val="22"/>
        </w:rPr>
      </w:pPr>
      <w:hyperlink w:anchor="_Toc483071350" w:history="1">
        <w:r w:rsidRPr="00782536">
          <w:rPr>
            <w:rStyle w:val="Hyperlink"/>
            <w:noProof/>
          </w:rPr>
          <w:t>8.11</w:t>
        </w:r>
        <w:r w:rsidRPr="00284833">
          <w:rPr>
            <w:rFonts w:ascii="Calibri" w:hAnsi="Calibri"/>
            <w:noProof/>
            <w:sz w:val="22"/>
            <w:szCs w:val="22"/>
          </w:rPr>
          <w:tab/>
        </w:r>
        <w:r w:rsidRPr="00782536">
          <w:rPr>
            <w:rStyle w:val="Hyperlink"/>
            <w:noProof/>
          </w:rPr>
          <w:t>Class Meteorological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_Toc483071350 \h </w:instrText>
        </w:r>
        <w:r>
          <w:rPr>
            <w:noProof/>
            <w:webHidden/>
          </w:rPr>
        </w:r>
        <w:r>
          <w:rPr>
            <w:noProof/>
            <w:webHidden/>
          </w:rPr>
          <w:fldChar w:fldCharType="separate"/>
        </w:r>
        <w:r>
          <w:rPr>
            <w:noProof/>
            <w:webHidden/>
          </w:rPr>
          <w:t>21</w:t>
        </w:r>
        <w:r>
          <w:rPr>
            <w:noProof/>
            <w:webHidden/>
          </w:rPr>
          <w:fldChar w:fldCharType="end"/>
        </w:r>
      </w:hyperlink>
    </w:p>
    <w:p w:rsidR="00284833" w:rsidRPr="00284833" w:rsidRDefault="00284833">
      <w:pPr>
        <w:pStyle w:val="TOC2"/>
        <w:rPr>
          <w:rFonts w:ascii="Calibri" w:hAnsi="Calibri"/>
          <w:noProof/>
          <w:sz w:val="22"/>
          <w:szCs w:val="22"/>
        </w:rPr>
      </w:pPr>
      <w:hyperlink w:anchor="_Toc483071351" w:history="1">
        <w:r w:rsidRPr="00782536">
          <w:rPr>
            <w:rStyle w:val="Hyperlink"/>
            <w:noProof/>
          </w:rPr>
          <w:t>8.12</w:t>
        </w:r>
        <w:r w:rsidRPr="00284833">
          <w:rPr>
            <w:rFonts w:ascii="Calibri" w:hAnsi="Calibri"/>
            <w:noProof/>
            <w:sz w:val="22"/>
            <w:szCs w:val="22"/>
          </w:rPr>
          <w:tab/>
        </w:r>
        <w:r w:rsidRPr="00782536">
          <w:rPr>
            <w:rStyle w:val="Hyperlink"/>
            <w:noProof/>
          </w:rPr>
          <w:t>Class Nuclear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_Toc483071351 \h </w:instrText>
        </w:r>
        <w:r>
          <w:rPr>
            <w:noProof/>
            <w:webHidden/>
          </w:rPr>
        </w:r>
        <w:r>
          <w:rPr>
            <w:noProof/>
            <w:webHidden/>
          </w:rPr>
          <w:fldChar w:fldCharType="separate"/>
        </w:r>
        <w:r>
          <w:rPr>
            <w:noProof/>
            <w:webHidden/>
          </w:rPr>
          <w:t>21</w:t>
        </w:r>
        <w:r>
          <w:rPr>
            <w:noProof/>
            <w:webHidden/>
          </w:rPr>
          <w:fldChar w:fldCharType="end"/>
        </w:r>
      </w:hyperlink>
    </w:p>
    <w:p w:rsidR="00284833" w:rsidRPr="00284833" w:rsidRDefault="00284833">
      <w:pPr>
        <w:pStyle w:val="TOC2"/>
        <w:rPr>
          <w:rFonts w:ascii="Calibri" w:hAnsi="Calibri"/>
          <w:noProof/>
          <w:sz w:val="22"/>
          <w:szCs w:val="22"/>
        </w:rPr>
      </w:pPr>
      <w:hyperlink w:anchor="_Toc483071352" w:history="1">
        <w:r w:rsidRPr="00782536">
          <w:rPr>
            <w:rStyle w:val="Hyperlink"/>
            <w:noProof/>
          </w:rPr>
          <w:t>8.13</w:t>
        </w:r>
        <w:r w:rsidRPr="00284833">
          <w:rPr>
            <w:rFonts w:ascii="Calibri" w:hAnsi="Calibri"/>
            <w:noProof/>
            <w:sz w:val="22"/>
            <w:szCs w:val="22"/>
          </w:rPr>
          <w:tab/>
        </w:r>
        <w:r w:rsidRPr="00782536">
          <w:rPr>
            <w:rStyle w:val="Hyperlink"/>
            <w:noProof/>
          </w:rPr>
          <w:t>Class Radiological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_Toc483071352 \h </w:instrText>
        </w:r>
        <w:r>
          <w:rPr>
            <w:noProof/>
            <w:webHidden/>
          </w:rPr>
        </w:r>
        <w:r>
          <w:rPr>
            <w:noProof/>
            <w:webHidden/>
          </w:rPr>
          <w:fldChar w:fldCharType="separate"/>
        </w:r>
        <w:r>
          <w:rPr>
            <w:noProof/>
            <w:webHidden/>
          </w:rPr>
          <w:t>21</w:t>
        </w:r>
        <w:r>
          <w:rPr>
            <w:noProof/>
            <w:webHidden/>
          </w:rPr>
          <w:fldChar w:fldCharType="end"/>
        </w:r>
      </w:hyperlink>
    </w:p>
    <w:p w:rsidR="00284833" w:rsidRPr="00284833" w:rsidRDefault="00284833">
      <w:pPr>
        <w:pStyle w:val="TOC2"/>
        <w:rPr>
          <w:rFonts w:ascii="Calibri" w:hAnsi="Calibri"/>
          <w:noProof/>
          <w:sz w:val="22"/>
          <w:szCs w:val="22"/>
        </w:rPr>
      </w:pPr>
      <w:hyperlink w:anchor="_Toc483071353" w:history="1">
        <w:r w:rsidRPr="00782536">
          <w:rPr>
            <w:rStyle w:val="Hyperlink"/>
            <w:noProof/>
          </w:rPr>
          <w:t>8.14</w:t>
        </w:r>
        <w:r w:rsidRPr="00284833">
          <w:rPr>
            <w:rFonts w:ascii="Calibri" w:hAnsi="Calibri"/>
            <w:noProof/>
            <w:sz w:val="22"/>
            <w:szCs w:val="22"/>
          </w:rPr>
          <w:tab/>
        </w:r>
        <w:r w:rsidRPr="00782536">
          <w:rPr>
            <w:rStyle w:val="Hyperlink"/>
            <w:noProof/>
          </w:rPr>
          <w:t>Class Safety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_Toc483071353 \h </w:instrText>
        </w:r>
        <w:r>
          <w:rPr>
            <w:noProof/>
            <w:webHidden/>
          </w:rPr>
        </w:r>
        <w:r>
          <w:rPr>
            <w:noProof/>
            <w:webHidden/>
          </w:rPr>
          <w:fldChar w:fldCharType="separate"/>
        </w:r>
        <w:r>
          <w:rPr>
            <w:noProof/>
            <w:webHidden/>
          </w:rPr>
          <w:t>21</w:t>
        </w:r>
        <w:r>
          <w:rPr>
            <w:noProof/>
            <w:webHidden/>
          </w:rPr>
          <w:fldChar w:fldCharType="end"/>
        </w:r>
      </w:hyperlink>
    </w:p>
    <w:p w:rsidR="00284833" w:rsidRPr="00284833" w:rsidRDefault="00284833">
      <w:pPr>
        <w:pStyle w:val="TOC2"/>
        <w:rPr>
          <w:rFonts w:ascii="Calibri" w:hAnsi="Calibri"/>
          <w:noProof/>
          <w:sz w:val="22"/>
          <w:szCs w:val="22"/>
        </w:rPr>
      </w:pPr>
      <w:hyperlink w:anchor="_Toc483071354" w:history="1">
        <w:r w:rsidRPr="00782536">
          <w:rPr>
            <w:rStyle w:val="Hyperlink"/>
            <w:noProof/>
          </w:rPr>
          <w:t>8.15</w:t>
        </w:r>
        <w:r w:rsidRPr="00284833">
          <w:rPr>
            <w:rFonts w:ascii="Calibri" w:hAnsi="Calibri"/>
            <w:noProof/>
            <w:sz w:val="22"/>
            <w:szCs w:val="22"/>
          </w:rPr>
          <w:tab/>
        </w:r>
        <w:r w:rsidRPr="00782536">
          <w:rPr>
            <w:rStyle w:val="Hyperlink"/>
            <w:noProof/>
          </w:rPr>
          <w:t>Class Security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_Toc483071354 \h </w:instrText>
        </w:r>
        <w:r>
          <w:rPr>
            <w:noProof/>
            <w:webHidden/>
          </w:rPr>
        </w:r>
        <w:r>
          <w:rPr>
            <w:noProof/>
            <w:webHidden/>
          </w:rPr>
          <w:fldChar w:fldCharType="separate"/>
        </w:r>
        <w:r>
          <w:rPr>
            <w:noProof/>
            <w:webHidden/>
          </w:rPr>
          <w:t>21</w:t>
        </w:r>
        <w:r>
          <w:rPr>
            <w:noProof/>
            <w:webHidden/>
          </w:rPr>
          <w:fldChar w:fldCharType="end"/>
        </w:r>
      </w:hyperlink>
    </w:p>
    <w:p w:rsidR="00284833" w:rsidRPr="00284833" w:rsidRDefault="00284833">
      <w:pPr>
        <w:pStyle w:val="TOC2"/>
        <w:rPr>
          <w:rFonts w:ascii="Calibri" w:hAnsi="Calibri"/>
          <w:noProof/>
          <w:sz w:val="22"/>
          <w:szCs w:val="22"/>
        </w:rPr>
      </w:pPr>
      <w:hyperlink w:anchor="_Toc483071355" w:history="1">
        <w:r w:rsidRPr="00782536">
          <w:rPr>
            <w:rStyle w:val="Hyperlink"/>
            <w:noProof/>
          </w:rPr>
          <w:t>8.16</w:t>
        </w:r>
        <w:r w:rsidRPr="00284833">
          <w:rPr>
            <w:rFonts w:ascii="Calibri" w:hAnsi="Calibri"/>
            <w:noProof/>
            <w:sz w:val="22"/>
            <w:szCs w:val="22"/>
          </w:rPr>
          <w:tab/>
        </w:r>
        <w:r w:rsidRPr="00782536">
          <w:rPr>
            <w:rStyle w:val="Hyperlink"/>
            <w:noProof/>
          </w:rPr>
          <w:t>Class Source of Danger Category</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_Toc483071355 \h </w:instrText>
        </w:r>
        <w:r>
          <w:rPr>
            <w:noProof/>
            <w:webHidden/>
          </w:rPr>
        </w:r>
        <w:r>
          <w:rPr>
            <w:noProof/>
            <w:webHidden/>
          </w:rPr>
          <w:fldChar w:fldCharType="separate"/>
        </w:r>
        <w:r>
          <w:rPr>
            <w:noProof/>
            <w:webHidden/>
          </w:rPr>
          <w:t>21</w:t>
        </w:r>
        <w:r>
          <w:rPr>
            <w:noProof/>
            <w:webHidden/>
          </w:rPr>
          <w:fldChar w:fldCharType="end"/>
        </w:r>
      </w:hyperlink>
    </w:p>
    <w:p w:rsidR="00284833" w:rsidRPr="00284833" w:rsidRDefault="00284833">
      <w:pPr>
        <w:pStyle w:val="TOC2"/>
        <w:rPr>
          <w:rFonts w:ascii="Calibri" w:hAnsi="Calibri"/>
          <w:noProof/>
          <w:sz w:val="22"/>
          <w:szCs w:val="22"/>
        </w:rPr>
      </w:pPr>
      <w:hyperlink w:anchor="_Toc483071356" w:history="1">
        <w:r w:rsidRPr="00782536">
          <w:rPr>
            <w:rStyle w:val="Hyperlink"/>
            <w:noProof/>
          </w:rPr>
          <w:t>8.17</w:t>
        </w:r>
        <w:r w:rsidRPr="00284833">
          <w:rPr>
            <w:rFonts w:ascii="Calibri" w:hAnsi="Calibri"/>
            <w:noProof/>
            <w:sz w:val="22"/>
            <w:szCs w:val="22"/>
          </w:rPr>
          <w:tab/>
        </w:r>
        <w:r w:rsidRPr="00782536">
          <w:rPr>
            <w:rStyle w:val="Hyperlink"/>
            <w:noProof/>
          </w:rPr>
          <w:t>Class Terrorism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_Toc483071356 \h </w:instrText>
        </w:r>
        <w:r>
          <w:rPr>
            <w:noProof/>
            <w:webHidden/>
          </w:rPr>
        </w:r>
        <w:r>
          <w:rPr>
            <w:noProof/>
            <w:webHidden/>
          </w:rPr>
          <w:fldChar w:fldCharType="separate"/>
        </w:r>
        <w:r>
          <w:rPr>
            <w:noProof/>
            <w:webHidden/>
          </w:rPr>
          <w:t>22</w:t>
        </w:r>
        <w:r>
          <w:rPr>
            <w:noProof/>
            <w:webHidden/>
          </w:rPr>
          <w:fldChar w:fldCharType="end"/>
        </w:r>
      </w:hyperlink>
    </w:p>
    <w:p w:rsidR="00284833" w:rsidRPr="00284833" w:rsidRDefault="00284833">
      <w:pPr>
        <w:pStyle w:val="TOC2"/>
        <w:rPr>
          <w:rFonts w:ascii="Calibri" w:hAnsi="Calibri"/>
          <w:noProof/>
          <w:sz w:val="22"/>
          <w:szCs w:val="22"/>
        </w:rPr>
      </w:pPr>
      <w:hyperlink w:anchor="_Toc483071357" w:history="1">
        <w:r w:rsidRPr="00782536">
          <w:rPr>
            <w:rStyle w:val="Hyperlink"/>
            <w:noProof/>
          </w:rPr>
          <w:t>8.18</w:t>
        </w:r>
        <w:r w:rsidRPr="00284833">
          <w:rPr>
            <w:rFonts w:ascii="Calibri" w:hAnsi="Calibri"/>
            <w:noProof/>
            <w:sz w:val="22"/>
            <w:szCs w:val="22"/>
          </w:rPr>
          <w:tab/>
        </w:r>
        <w:r w:rsidRPr="00782536">
          <w:rPr>
            <w:rStyle w:val="Hyperlink"/>
            <w:noProof/>
          </w:rPr>
          <w:t>Class War Danger</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_Toc483071357 \h </w:instrText>
        </w:r>
        <w:r>
          <w:rPr>
            <w:noProof/>
            <w:webHidden/>
          </w:rPr>
        </w:r>
        <w:r>
          <w:rPr>
            <w:noProof/>
            <w:webHidden/>
          </w:rPr>
          <w:fldChar w:fldCharType="separate"/>
        </w:r>
        <w:r>
          <w:rPr>
            <w:noProof/>
            <w:webHidden/>
          </w:rPr>
          <w:t>22</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358" w:history="1">
        <w:r w:rsidRPr="00782536">
          <w:rPr>
            <w:rStyle w:val="Hyperlink"/>
            <w:noProof/>
          </w:rPr>
          <w:t>9</w:t>
        </w:r>
        <w:r w:rsidRPr="00284833">
          <w:rPr>
            <w:rFonts w:ascii="Calibri" w:hAnsi="Calibri"/>
            <w:noProof/>
            <w:sz w:val="22"/>
            <w:szCs w:val="22"/>
          </w:rPr>
          <w:tab/>
        </w:r>
        <w:r w:rsidRPr="00782536">
          <w:rPr>
            <w:rStyle w:val="Hyperlink"/>
            <w:noProof/>
          </w:rPr>
          <w:t>Threat-risk-conceptual-model::Threat and Risk Specific Concepts::Incidents</w:t>
        </w:r>
        <w:r>
          <w:rPr>
            <w:noProof/>
            <w:webHidden/>
          </w:rPr>
          <w:tab/>
        </w:r>
        <w:r>
          <w:rPr>
            <w:noProof/>
            <w:webHidden/>
          </w:rPr>
          <w:fldChar w:fldCharType="begin"/>
        </w:r>
        <w:r>
          <w:rPr>
            <w:noProof/>
            <w:webHidden/>
          </w:rPr>
          <w:instrText xml:space="preserve"> PAGEREF _Toc483071358 \h </w:instrText>
        </w:r>
        <w:r>
          <w:rPr>
            <w:noProof/>
            <w:webHidden/>
          </w:rPr>
        </w:r>
        <w:r>
          <w:rPr>
            <w:noProof/>
            <w:webHidden/>
          </w:rPr>
          <w:fldChar w:fldCharType="separate"/>
        </w:r>
        <w:r>
          <w:rPr>
            <w:noProof/>
            <w:webHidden/>
          </w:rPr>
          <w:t>23</w:t>
        </w:r>
        <w:r>
          <w:rPr>
            <w:noProof/>
            <w:webHidden/>
          </w:rPr>
          <w:fldChar w:fldCharType="end"/>
        </w:r>
      </w:hyperlink>
    </w:p>
    <w:p w:rsidR="00284833" w:rsidRPr="00284833" w:rsidRDefault="00284833">
      <w:pPr>
        <w:pStyle w:val="TOC2"/>
        <w:rPr>
          <w:rFonts w:ascii="Calibri" w:hAnsi="Calibri"/>
          <w:noProof/>
          <w:sz w:val="22"/>
          <w:szCs w:val="22"/>
        </w:rPr>
      </w:pPr>
      <w:hyperlink w:anchor="_Toc483071359" w:history="1">
        <w:r w:rsidRPr="00782536">
          <w:rPr>
            <w:rStyle w:val="Hyperlink"/>
            <w:noProof/>
          </w:rPr>
          <w:t>9.1</w:t>
        </w:r>
        <w:r w:rsidRPr="00284833">
          <w:rPr>
            <w:rFonts w:ascii="Calibri" w:hAnsi="Calibri"/>
            <w:noProof/>
            <w:sz w:val="22"/>
            <w:szCs w:val="22"/>
          </w:rPr>
          <w:tab/>
        </w:r>
        <w:r w:rsidRPr="00782536">
          <w:rPr>
            <w:rStyle w:val="Hyperlink"/>
            <w:noProof/>
          </w:rPr>
          <w:t>Diagram: Incident</w:t>
        </w:r>
        <w:r>
          <w:rPr>
            <w:noProof/>
            <w:webHidden/>
          </w:rPr>
          <w:tab/>
        </w:r>
        <w:r>
          <w:rPr>
            <w:noProof/>
            <w:webHidden/>
          </w:rPr>
          <w:fldChar w:fldCharType="begin"/>
        </w:r>
        <w:r>
          <w:rPr>
            <w:noProof/>
            <w:webHidden/>
          </w:rPr>
          <w:instrText xml:space="preserve"> PAGEREF _Toc483071359 \h </w:instrText>
        </w:r>
        <w:r>
          <w:rPr>
            <w:noProof/>
            <w:webHidden/>
          </w:rPr>
        </w:r>
        <w:r>
          <w:rPr>
            <w:noProof/>
            <w:webHidden/>
          </w:rPr>
          <w:fldChar w:fldCharType="separate"/>
        </w:r>
        <w:r>
          <w:rPr>
            <w:noProof/>
            <w:webHidden/>
          </w:rPr>
          <w:t>23</w:t>
        </w:r>
        <w:r>
          <w:rPr>
            <w:noProof/>
            <w:webHidden/>
          </w:rPr>
          <w:fldChar w:fldCharType="end"/>
        </w:r>
      </w:hyperlink>
    </w:p>
    <w:p w:rsidR="00284833" w:rsidRPr="00284833" w:rsidRDefault="00284833">
      <w:pPr>
        <w:pStyle w:val="TOC2"/>
        <w:rPr>
          <w:rFonts w:ascii="Calibri" w:hAnsi="Calibri"/>
          <w:noProof/>
          <w:sz w:val="22"/>
          <w:szCs w:val="22"/>
        </w:rPr>
      </w:pPr>
      <w:hyperlink w:anchor="_Toc483071360" w:history="1">
        <w:r w:rsidRPr="00782536">
          <w:rPr>
            <w:rStyle w:val="Hyperlink"/>
            <w:noProof/>
          </w:rPr>
          <w:t>9.2</w:t>
        </w:r>
        <w:r w:rsidRPr="00284833">
          <w:rPr>
            <w:rFonts w:ascii="Calibri" w:hAnsi="Calibri"/>
            <w:noProof/>
            <w:sz w:val="22"/>
            <w:szCs w:val="22"/>
          </w:rPr>
          <w:tab/>
        </w:r>
        <w:r w:rsidRPr="00782536">
          <w:rPr>
            <w:rStyle w:val="Hyperlink"/>
            <w:noProof/>
          </w:rPr>
          <w:t>Association Class Danger Leads to Incident</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_Toc483071360 \h </w:instrText>
        </w:r>
        <w:r>
          <w:rPr>
            <w:noProof/>
            <w:webHidden/>
          </w:rPr>
        </w:r>
        <w:r>
          <w:rPr>
            <w:noProof/>
            <w:webHidden/>
          </w:rPr>
          <w:fldChar w:fldCharType="separate"/>
        </w:r>
        <w:r>
          <w:rPr>
            <w:noProof/>
            <w:webHidden/>
          </w:rPr>
          <w:t>23</w:t>
        </w:r>
        <w:r>
          <w:rPr>
            <w:noProof/>
            <w:webHidden/>
          </w:rPr>
          <w:fldChar w:fldCharType="end"/>
        </w:r>
      </w:hyperlink>
    </w:p>
    <w:p w:rsidR="00284833" w:rsidRPr="00284833" w:rsidRDefault="00284833">
      <w:pPr>
        <w:pStyle w:val="TOC2"/>
        <w:rPr>
          <w:rFonts w:ascii="Calibri" w:hAnsi="Calibri"/>
          <w:noProof/>
          <w:sz w:val="22"/>
          <w:szCs w:val="22"/>
        </w:rPr>
      </w:pPr>
      <w:hyperlink w:anchor="_Toc483071361" w:history="1">
        <w:r w:rsidRPr="00782536">
          <w:rPr>
            <w:rStyle w:val="Hyperlink"/>
            <w:noProof/>
          </w:rPr>
          <w:t>9.3</w:t>
        </w:r>
        <w:r w:rsidRPr="00284833">
          <w:rPr>
            <w:rFonts w:ascii="Calibri" w:hAnsi="Calibri"/>
            <w:noProof/>
            <w:sz w:val="22"/>
            <w:szCs w:val="22"/>
          </w:rPr>
          <w:tab/>
        </w:r>
        <w:r w:rsidRPr="00782536">
          <w:rPr>
            <w:rStyle w:val="Hyperlink"/>
            <w:noProof/>
          </w:rPr>
          <w:t>Class Incident</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_Toc483071361 \h </w:instrText>
        </w:r>
        <w:r>
          <w:rPr>
            <w:noProof/>
            <w:webHidden/>
          </w:rPr>
        </w:r>
        <w:r>
          <w:rPr>
            <w:noProof/>
            <w:webHidden/>
          </w:rPr>
          <w:fldChar w:fldCharType="separate"/>
        </w:r>
        <w:r>
          <w:rPr>
            <w:noProof/>
            <w:webHidden/>
          </w:rPr>
          <w:t>24</w:t>
        </w:r>
        <w:r>
          <w:rPr>
            <w:noProof/>
            <w:webHidden/>
          </w:rPr>
          <w:fldChar w:fldCharType="end"/>
        </w:r>
      </w:hyperlink>
    </w:p>
    <w:p w:rsidR="00284833" w:rsidRPr="00284833" w:rsidRDefault="00284833">
      <w:pPr>
        <w:pStyle w:val="TOC2"/>
        <w:rPr>
          <w:rFonts w:ascii="Calibri" w:hAnsi="Calibri"/>
          <w:noProof/>
          <w:sz w:val="22"/>
          <w:szCs w:val="22"/>
        </w:rPr>
      </w:pPr>
      <w:hyperlink w:anchor="_Toc483071362" w:history="1">
        <w:r w:rsidRPr="00782536">
          <w:rPr>
            <w:rStyle w:val="Hyperlink"/>
            <w:noProof/>
          </w:rPr>
          <w:t>9.4</w:t>
        </w:r>
        <w:r w:rsidRPr="00284833">
          <w:rPr>
            <w:rFonts w:ascii="Calibri" w:hAnsi="Calibri"/>
            <w:noProof/>
            <w:sz w:val="22"/>
            <w:szCs w:val="22"/>
          </w:rPr>
          <w:tab/>
        </w:r>
        <w:r w:rsidRPr="00782536">
          <w:rPr>
            <w:rStyle w:val="Hyperlink"/>
            <w:noProof/>
          </w:rPr>
          <w:t>Class Witness</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_Toc483071362 \h </w:instrText>
        </w:r>
        <w:r>
          <w:rPr>
            <w:noProof/>
            <w:webHidden/>
          </w:rPr>
        </w:r>
        <w:r>
          <w:rPr>
            <w:noProof/>
            <w:webHidden/>
          </w:rPr>
          <w:fldChar w:fldCharType="separate"/>
        </w:r>
        <w:r>
          <w:rPr>
            <w:noProof/>
            <w:webHidden/>
          </w:rPr>
          <w:t>24</w:t>
        </w:r>
        <w:r>
          <w:rPr>
            <w:noProof/>
            <w:webHidden/>
          </w:rPr>
          <w:fldChar w:fldCharType="end"/>
        </w:r>
      </w:hyperlink>
    </w:p>
    <w:p w:rsidR="00284833" w:rsidRPr="00284833" w:rsidRDefault="00284833">
      <w:pPr>
        <w:pStyle w:val="TOC2"/>
        <w:rPr>
          <w:rFonts w:ascii="Calibri" w:hAnsi="Calibri"/>
          <w:noProof/>
          <w:sz w:val="22"/>
          <w:szCs w:val="22"/>
        </w:rPr>
      </w:pPr>
      <w:hyperlink w:anchor="_Toc483071363" w:history="1">
        <w:r w:rsidRPr="00782536">
          <w:rPr>
            <w:rStyle w:val="Hyperlink"/>
            <w:noProof/>
          </w:rPr>
          <w:t>9.5</w:t>
        </w:r>
        <w:r w:rsidRPr="00284833">
          <w:rPr>
            <w:rFonts w:ascii="Calibri" w:hAnsi="Calibri"/>
            <w:noProof/>
            <w:sz w:val="22"/>
            <w:szCs w:val="22"/>
          </w:rPr>
          <w:tab/>
        </w:r>
        <w:r w:rsidRPr="00782536">
          <w:rPr>
            <w:rStyle w:val="Hyperlink"/>
            <w:noProof/>
          </w:rPr>
          <w:t>Association Class Witnessing</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_Toc483071363 \h </w:instrText>
        </w:r>
        <w:r>
          <w:rPr>
            <w:noProof/>
            <w:webHidden/>
          </w:rPr>
        </w:r>
        <w:r>
          <w:rPr>
            <w:noProof/>
            <w:webHidden/>
          </w:rPr>
          <w:fldChar w:fldCharType="separate"/>
        </w:r>
        <w:r>
          <w:rPr>
            <w:noProof/>
            <w:webHidden/>
          </w:rPr>
          <w:t>24</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364" w:history="1">
        <w:r w:rsidRPr="00782536">
          <w:rPr>
            <w:rStyle w:val="Hyperlink"/>
            <w:noProof/>
          </w:rPr>
          <w:t>10</w:t>
        </w:r>
        <w:r w:rsidRPr="00284833">
          <w:rPr>
            <w:rFonts w:ascii="Calibri" w:hAnsi="Calibri"/>
            <w:noProof/>
            <w:sz w:val="22"/>
            <w:szCs w:val="22"/>
          </w:rPr>
          <w:tab/>
        </w:r>
        <w:r w:rsidRPr="00782536">
          <w:rPr>
            <w:rStyle w:val="Hyperlink"/>
            <w:noProof/>
          </w:rPr>
          <w:t>Threat-risk-conceptual-model::Threat and Risk Specific Concepts::Incidents::Failure</w:t>
        </w:r>
        <w:r>
          <w:rPr>
            <w:noProof/>
            <w:webHidden/>
          </w:rPr>
          <w:tab/>
        </w:r>
        <w:r>
          <w:rPr>
            <w:noProof/>
            <w:webHidden/>
          </w:rPr>
          <w:fldChar w:fldCharType="begin"/>
        </w:r>
        <w:r>
          <w:rPr>
            <w:noProof/>
            <w:webHidden/>
          </w:rPr>
          <w:instrText xml:space="preserve"> PAGEREF _Toc483071364 \h </w:instrText>
        </w:r>
        <w:r>
          <w:rPr>
            <w:noProof/>
            <w:webHidden/>
          </w:rPr>
        </w:r>
        <w:r>
          <w:rPr>
            <w:noProof/>
            <w:webHidden/>
          </w:rPr>
          <w:fldChar w:fldCharType="separate"/>
        </w:r>
        <w:r>
          <w:rPr>
            <w:noProof/>
            <w:webHidden/>
          </w:rPr>
          <w:t>26</w:t>
        </w:r>
        <w:r>
          <w:rPr>
            <w:noProof/>
            <w:webHidden/>
          </w:rPr>
          <w:fldChar w:fldCharType="end"/>
        </w:r>
      </w:hyperlink>
    </w:p>
    <w:p w:rsidR="00284833" w:rsidRPr="00284833" w:rsidRDefault="00284833">
      <w:pPr>
        <w:pStyle w:val="TOC2"/>
        <w:rPr>
          <w:rFonts w:ascii="Calibri" w:hAnsi="Calibri"/>
          <w:noProof/>
          <w:sz w:val="22"/>
          <w:szCs w:val="22"/>
        </w:rPr>
      </w:pPr>
      <w:hyperlink w:anchor="_Toc483071365" w:history="1">
        <w:r w:rsidRPr="00782536">
          <w:rPr>
            <w:rStyle w:val="Hyperlink"/>
            <w:noProof/>
          </w:rPr>
          <w:t>10.1</w:t>
        </w:r>
        <w:r w:rsidRPr="00284833">
          <w:rPr>
            <w:rFonts w:ascii="Calibri" w:hAnsi="Calibri"/>
            <w:noProof/>
            <w:sz w:val="22"/>
            <w:szCs w:val="22"/>
          </w:rPr>
          <w:tab/>
        </w:r>
        <w:r w:rsidRPr="00782536">
          <w:rPr>
            <w:rStyle w:val="Hyperlink"/>
            <w:noProof/>
          </w:rPr>
          <w:t>Diagram: Failure</w:t>
        </w:r>
        <w:r>
          <w:rPr>
            <w:noProof/>
            <w:webHidden/>
          </w:rPr>
          <w:tab/>
        </w:r>
        <w:r>
          <w:rPr>
            <w:noProof/>
            <w:webHidden/>
          </w:rPr>
          <w:fldChar w:fldCharType="begin"/>
        </w:r>
        <w:r>
          <w:rPr>
            <w:noProof/>
            <w:webHidden/>
          </w:rPr>
          <w:instrText xml:space="preserve"> PAGEREF _Toc483071365 \h </w:instrText>
        </w:r>
        <w:r>
          <w:rPr>
            <w:noProof/>
            <w:webHidden/>
          </w:rPr>
        </w:r>
        <w:r>
          <w:rPr>
            <w:noProof/>
            <w:webHidden/>
          </w:rPr>
          <w:fldChar w:fldCharType="separate"/>
        </w:r>
        <w:r>
          <w:rPr>
            <w:noProof/>
            <w:webHidden/>
          </w:rPr>
          <w:t>26</w:t>
        </w:r>
        <w:r>
          <w:rPr>
            <w:noProof/>
            <w:webHidden/>
          </w:rPr>
          <w:fldChar w:fldCharType="end"/>
        </w:r>
      </w:hyperlink>
    </w:p>
    <w:p w:rsidR="00284833" w:rsidRPr="00284833" w:rsidRDefault="00284833">
      <w:pPr>
        <w:pStyle w:val="TOC2"/>
        <w:rPr>
          <w:rFonts w:ascii="Calibri" w:hAnsi="Calibri"/>
          <w:noProof/>
          <w:sz w:val="22"/>
          <w:szCs w:val="22"/>
        </w:rPr>
      </w:pPr>
      <w:hyperlink w:anchor="_Toc483071366" w:history="1">
        <w:r w:rsidRPr="00782536">
          <w:rPr>
            <w:rStyle w:val="Hyperlink"/>
            <w:noProof/>
          </w:rPr>
          <w:t>10.2</w:t>
        </w:r>
        <w:r w:rsidRPr="00284833">
          <w:rPr>
            <w:rFonts w:ascii="Calibri" w:hAnsi="Calibri"/>
            <w:noProof/>
            <w:sz w:val="22"/>
            <w:szCs w:val="22"/>
          </w:rPr>
          <w:tab/>
        </w:r>
        <w:r w:rsidRPr="00782536">
          <w:rPr>
            <w:rStyle w:val="Hyperlink"/>
            <w:noProof/>
          </w:rPr>
          <w:t>Class Failure</w:t>
        </w:r>
        <w:r>
          <w:rPr>
            <w:noProof/>
            <w:webHidden/>
          </w:rPr>
          <w:tab/>
        </w:r>
        <w:r>
          <w:rPr>
            <w:noProof/>
            <w:webHidden/>
          </w:rPr>
          <w:fldChar w:fldCharType="begin"/>
        </w:r>
        <w:r>
          <w:rPr>
            <w:noProof/>
            <w:webHidden/>
          </w:rPr>
          <w:instrText xml:space="preserve"> PAGEREF _Toc483071366 \h </w:instrText>
        </w:r>
        <w:r>
          <w:rPr>
            <w:noProof/>
            <w:webHidden/>
          </w:rPr>
        </w:r>
        <w:r>
          <w:rPr>
            <w:noProof/>
            <w:webHidden/>
          </w:rPr>
          <w:fldChar w:fldCharType="separate"/>
        </w:r>
        <w:r>
          <w:rPr>
            <w:noProof/>
            <w:webHidden/>
          </w:rPr>
          <w:t>26</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367" w:history="1">
        <w:r w:rsidRPr="00782536">
          <w:rPr>
            <w:rStyle w:val="Hyperlink"/>
            <w:noProof/>
          </w:rPr>
          <w:t>11</w:t>
        </w:r>
        <w:r w:rsidRPr="00284833">
          <w:rPr>
            <w:rFonts w:ascii="Calibri" w:hAnsi="Calibri"/>
            <w:noProof/>
            <w:sz w:val="22"/>
            <w:szCs w:val="22"/>
          </w:rPr>
          <w:tab/>
        </w:r>
        <w:r w:rsidRPr="00782536">
          <w:rPr>
            <w:rStyle w:val="Hyperlink"/>
            <w:noProof/>
          </w:rPr>
          <w:t>Threat-risk-conceptual-model::Threat and Risk Specific Concepts::Incidents::Failure Categories</w:t>
        </w:r>
        <w:r>
          <w:rPr>
            <w:noProof/>
            <w:webHidden/>
          </w:rPr>
          <w:tab/>
        </w:r>
        <w:r>
          <w:rPr>
            <w:noProof/>
            <w:webHidden/>
          </w:rPr>
          <w:fldChar w:fldCharType="begin"/>
        </w:r>
        <w:r>
          <w:rPr>
            <w:noProof/>
            <w:webHidden/>
          </w:rPr>
          <w:instrText xml:space="preserve"> PAGEREF _Toc483071367 \h </w:instrText>
        </w:r>
        <w:r>
          <w:rPr>
            <w:noProof/>
            <w:webHidden/>
          </w:rPr>
        </w:r>
        <w:r>
          <w:rPr>
            <w:noProof/>
            <w:webHidden/>
          </w:rPr>
          <w:fldChar w:fldCharType="separate"/>
        </w:r>
        <w:r>
          <w:rPr>
            <w:noProof/>
            <w:webHidden/>
          </w:rPr>
          <w:t>27</w:t>
        </w:r>
        <w:r>
          <w:rPr>
            <w:noProof/>
            <w:webHidden/>
          </w:rPr>
          <w:fldChar w:fldCharType="end"/>
        </w:r>
      </w:hyperlink>
    </w:p>
    <w:p w:rsidR="00284833" w:rsidRPr="00284833" w:rsidRDefault="00284833">
      <w:pPr>
        <w:pStyle w:val="TOC2"/>
        <w:rPr>
          <w:rFonts w:ascii="Calibri" w:hAnsi="Calibri"/>
          <w:noProof/>
          <w:sz w:val="22"/>
          <w:szCs w:val="22"/>
        </w:rPr>
      </w:pPr>
      <w:hyperlink w:anchor="_Toc483071368" w:history="1">
        <w:r w:rsidRPr="00782536">
          <w:rPr>
            <w:rStyle w:val="Hyperlink"/>
            <w:noProof/>
          </w:rPr>
          <w:t>11.1</w:t>
        </w:r>
        <w:r w:rsidRPr="00284833">
          <w:rPr>
            <w:rFonts w:ascii="Calibri" w:hAnsi="Calibri"/>
            <w:noProof/>
            <w:sz w:val="22"/>
            <w:szCs w:val="22"/>
          </w:rPr>
          <w:tab/>
        </w:r>
        <w:r w:rsidRPr="00782536">
          <w:rPr>
            <w:rStyle w:val="Hyperlink"/>
            <w:noProof/>
          </w:rPr>
          <w:t>Diagram: Failure Categories</w:t>
        </w:r>
        <w:r>
          <w:rPr>
            <w:noProof/>
            <w:webHidden/>
          </w:rPr>
          <w:tab/>
        </w:r>
        <w:r>
          <w:rPr>
            <w:noProof/>
            <w:webHidden/>
          </w:rPr>
          <w:fldChar w:fldCharType="begin"/>
        </w:r>
        <w:r>
          <w:rPr>
            <w:noProof/>
            <w:webHidden/>
          </w:rPr>
          <w:instrText xml:space="preserve"> PAGEREF _Toc483071368 \h </w:instrText>
        </w:r>
        <w:r>
          <w:rPr>
            <w:noProof/>
            <w:webHidden/>
          </w:rPr>
        </w:r>
        <w:r>
          <w:rPr>
            <w:noProof/>
            <w:webHidden/>
          </w:rPr>
          <w:fldChar w:fldCharType="separate"/>
        </w:r>
        <w:r>
          <w:rPr>
            <w:noProof/>
            <w:webHidden/>
          </w:rPr>
          <w:t>27</w:t>
        </w:r>
        <w:r>
          <w:rPr>
            <w:noProof/>
            <w:webHidden/>
          </w:rPr>
          <w:fldChar w:fldCharType="end"/>
        </w:r>
      </w:hyperlink>
    </w:p>
    <w:p w:rsidR="00284833" w:rsidRPr="00284833" w:rsidRDefault="00284833">
      <w:pPr>
        <w:pStyle w:val="TOC2"/>
        <w:rPr>
          <w:rFonts w:ascii="Calibri" w:hAnsi="Calibri"/>
          <w:noProof/>
          <w:sz w:val="22"/>
          <w:szCs w:val="22"/>
        </w:rPr>
      </w:pPr>
      <w:hyperlink w:anchor="_Toc483071369" w:history="1">
        <w:r w:rsidRPr="00782536">
          <w:rPr>
            <w:rStyle w:val="Hyperlink"/>
            <w:noProof/>
          </w:rPr>
          <w:t>11.2</w:t>
        </w:r>
        <w:r w:rsidRPr="00284833">
          <w:rPr>
            <w:rFonts w:ascii="Calibri" w:hAnsi="Calibri"/>
            <w:noProof/>
            <w:sz w:val="22"/>
            <w:szCs w:val="22"/>
          </w:rPr>
          <w:tab/>
        </w:r>
        <w:r w:rsidRPr="00782536">
          <w:rPr>
            <w:rStyle w:val="Hyperlink"/>
            <w:noProof/>
          </w:rPr>
          <w:t>Class Access Control Failure</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_Toc483071369 \h </w:instrText>
        </w:r>
        <w:r>
          <w:rPr>
            <w:noProof/>
            <w:webHidden/>
          </w:rPr>
        </w:r>
        <w:r>
          <w:rPr>
            <w:noProof/>
            <w:webHidden/>
          </w:rPr>
          <w:fldChar w:fldCharType="separate"/>
        </w:r>
        <w:r>
          <w:rPr>
            <w:noProof/>
            <w:webHidden/>
          </w:rPr>
          <w:t>27</w:t>
        </w:r>
        <w:r>
          <w:rPr>
            <w:noProof/>
            <w:webHidden/>
          </w:rPr>
          <w:fldChar w:fldCharType="end"/>
        </w:r>
      </w:hyperlink>
    </w:p>
    <w:p w:rsidR="00284833" w:rsidRPr="00284833" w:rsidRDefault="00284833">
      <w:pPr>
        <w:pStyle w:val="TOC2"/>
        <w:rPr>
          <w:rFonts w:ascii="Calibri" w:hAnsi="Calibri"/>
          <w:noProof/>
          <w:sz w:val="22"/>
          <w:szCs w:val="22"/>
        </w:rPr>
      </w:pPr>
      <w:hyperlink w:anchor="_Toc483071370" w:history="1">
        <w:r w:rsidRPr="00782536">
          <w:rPr>
            <w:rStyle w:val="Hyperlink"/>
            <w:noProof/>
          </w:rPr>
          <w:t>11.3</w:t>
        </w:r>
        <w:r w:rsidRPr="00284833">
          <w:rPr>
            <w:rFonts w:ascii="Calibri" w:hAnsi="Calibri"/>
            <w:noProof/>
            <w:sz w:val="22"/>
            <w:szCs w:val="22"/>
          </w:rPr>
          <w:tab/>
        </w:r>
        <w:r w:rsidRPr="00782536">
          <w:rPr>
            <w:rStyle w:val="Hyperlink"/>
            <w:noProof/>
          </w:rPr>
          <w:t>Class Control Failure</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_Toc483071370 \h </w:instrText>
        </w:r>
        <w:r>
          <w:rPr>
            <w:noProof/>
            <w:webHidden/>
          </w:rPr>
        </w:r>
        <w:r>
          <w:rPr>
            <w:noProof/>
            <w:webHidden/>
          </w:rPr>
          <w:fldChar w:fldCharType="separate"/>
        </w:r>
        <w:r>
          <w:rPr>
            <w:noProof/>
            <w:webHidden/>
          </w:rPr>
          <w:t>27</w:t>
        </w:r>
        <w:r>
          <w:rPr>
            <w:noProof/>
            <w:webHidden/>
          </w:rPr>
          <w:fldChar w:fldCharType="end"/>
        </w:r>
      </w:hyperlink>
    </w:p>
    <w:p w:rsidR="00284833" w:rsidRPr="00284833" w:rsidRDefault="00284833">
      <w:pPr>
        <w:pStyle w:val="TOC2"/>
        <w:rPr>
          <w:rFonts w:ascii="Calibri" w:hAnsi="Calibri"/>
          <w:noProof/>
          <w:sz w:val="22"/>
          <w:szCs w:val="22"/>
        </w:rPr>
      </w:pPr>
      <w:hyperlink w:anchor="_Toc483071371" w:history="1">
        <w:r w:rsidRPr="00782536">
          <w:rPr>
            <w:rStyle w:val="Hyperlink"/>
            <w:noProof/>
          </w:rPr>
          <w:t>11.4</w:t>
        </w:r>
        <w:r w:rsidRPr="00284833">
          <w:rPr>
            <w:rFonts w:ascii="Calibri" w:hAnsi="Calibri"/>
            <w:noProof/>
            <w:sz w:val="22"/>
            <w:szCs w:val="22"/>
          </w:rPr>
          <w:tab/>
        </w:r>
        <w:r w:rsidRPr="00782536">
          <w:rPr>
            <w:rStyle w:val="Hyperlink"/>
            <w:noProof/>
          </w:rPr>
          <w:t>Class Cyber System Failure</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_Toc483071371 \h </w:instrText>
        </w:r>
        <w:r>
          <w:rPr>
            <w:noProof/>
            <w:webHidden/>
          </w:rPr>
        </w:r>
        <w:r>
          <w:rPr>
            <w:noProof/>
            <w:webHidden/>
          </w:rPr>
          <w:fldChar w:fldCharType="separate"/>
        </w:r>
        <w:r>
          <w:rPr>
            <w:noProof/>
            <w:webHidden/>
          </w:rPr>
          <w:t>28</w:t>
        </w:r>
        <w:r>
          <w:rPr>
            <w:noProof/>
            <w:webHidden/>
          </w:rPr>
          <w:fldChar w:fldCharType="end"/>
        </w:r>
      </w:hyperlink>
    </w:p>
    <w:p w:rsidR="00284833" w:rsidRPr="00284833" w:rsidRDefault="00284833">
      <w:pPr>
        <w:pStyle w:val="TOC2"/>
        <w:rPr>
          <w:rFonts w:ascii="Calibri" w:hAnsi="Calibri"/>
          <w:noProof/>
          <w:sz w:val="22"/>
          <w:szCs w:val="22"/>
        </w:rPr>
      </w:pPr>
      <w:hyperlink w:anchor="_Toc483071372" w:history="1">
        <w:r w:rsidRPr="00782536">
          <w:rPr>
            <w:rStyle w:val="Hyperlink"/>
            <w:noProof/>
          </w:rPr>
          <w:t>11.5</w:t>
        </w:r>
        <w:r w:rsidRPr="00284833">
          <w:rPr>
            <w:rFonts w:ascii="Calibri" w:hAnsi="Calibri"/>
            <w:noProof/>
            <w:sz w:val="22"/>
            <w:szCs w:val="22"/>
          </w:rPr>
          <w:tab/>
        </w:r>
        <w:r w:rsidRPr="00782536">
          <w:rPr>
            <w:rStyle w:val="Hyperlink"/>
            <w:noProof/>
          </w:rPr>
          <w:t>Class Failure Category</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_Toc483071372 \h </w:instrText>
        </w:r>
        <w:r>
          <w:rPr>
            <w:noProof/>
            <w:webHidden/>
          </w:rPr>
        </w:r>
        <w:r>
          <w:rPr>
            <w:noProof/>
            <w:webHidden/>
          </w:rPr>
          <w:fldChar w:fldCharType="separate"/>
        </w:r>
        <w:r>
          <w:rPr>
            <w:noProof/>
            <w:webHidden/>
          </w:rPr>
          <w:t>28</w:t>
        </w:r>
        <w:r>
          <w:rPr>
            <w:noProof/>
            <w:webHidden/>
          </w:rPr>
          <w:fldChar w:fldCharType="end"/>
        </w:r>
      </w:hyperlink>
    </w:p>
    <w:p w:rsidR="00284833" w:rsidRPr="00284833" w:rsidRDefault="00284833">
      <w:pPr>
        <w:pStyle w:val="TOC2"/>
        <w:rPr>
          <w:rFonts w:ascii="Calibri" w:hAnsi="Calibri"/>
          <w:noProof/>
          <w:sz w:val="22"/>
          <w:szCs w:val="22"/>
        </w:rPr>
      </w:pPr>
      <w:hyperlink w:anchor="_Toc483071373" w:history="1">
        <w:r w:rsidRPr="00782536">
          <w:rPr>
            <w:rStyle w:val="Hyperlink"/>
            <w:noProof/>
          </w:rPr>
          <w:t>11.6</w:t>
        </w:r>
        <w:r w:rsidRPr="00284833">
          <w:rPr>
            <w:rFonts w:ascii="Calibri" w:hAnsi="Calibri"/>
            <w:noProof/>
            <w:sz w:val="22"/>
            <w:szCs w:val="22"/>
          </w:rPr>
          <w:tab/>
        </w:r>
        <w:r w:rsidRPr="00782536">
          <w:rPr>
            <w:rStyle w:val="Hyperlink"/>
            <w:noProof/>
          </w:rPr>
          <w:t>Class Industrial Control Failure</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_Toc483071373 \h </w:instrText>
        </w:r>
        <w:r>
          <w:rPr>
            <w:noProof/>
            <w:webHidden/>
          </w:rPr>
        </w:r>
        <w:r>
          <w:rPr>
            <w:noProof/>
            <w:webHidden/>
          </w:rPr>
          <w:fldChar w:fldCharType="separate"/>
        </w:r>
        <w:r>
          <w:rPr>
            <w:noProof/>
            <w:webHidden/>
          </w:rPr>
          <w:t>28</w:t>
        </w:r>
        <w:r>
          <w:rPr>
            <w:noProof/>
            <w:webHidden/>
          </w:rPr>
          <w:fldChar w:fldCharType="end"/>
        </w:r>
      </w:hyperlink>
    </w:p>
    <w:p w:rsidR="00284833" w:rsidRPr="00284833" w:rsidRDefault="00284833">
      <w:pPr>
        <w:pStyle w:val="TOC2"/>
        <w:rPr>
          <w:rFonts w:ascii="Calibri" w:hAnsi="Calibri"/>
          <w:noProof/>
          <w:sz w:val="22"/>
          <w:szCs w:val="22"/>
        </w:rPr>
      </w:pPr>
      <w:hyperlink w:anchor="_Toc483071374" w:history="1">
        <w:r w:rsidRPr="00782536">
          <w:rPr>
            <w:rStyle w:val="Hyperlink"/>
            <w:noProof/>
          </w:rPr>
          <w:t>11.7</w:t>
        </w:r>
        <w:r w:rsidRPr="00284833">
          <w:rPr>
            <w:rFonts w:ascii="Calibri" w:hAnsi="Calibri"/>
            <w:noProof/>
            <w:sz w:val="22"/>
            <w:szCs w:val="22"/>
          </w:rPr>
          <w:tab/>
        </w:r>
        <w:r w:rsidRPr="00782536">
          <w:rPr>
            <w:rStyle w:val="Hyperlink"/>
            <w:noProof/>
          </w:rPr>
          <w:t>Class Physical System Failure</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_Toc483071374 \h </w:instrText>
        </w:r>
        <w:r>
          <w:rPr>
            <w:noProof/>
            <w:webHidden/>
          </w:rPr>
        </w:r>
        <w:r>
          <w:rPr>
            <w:noProof/>
            <w:webHidden/>
          </w:rPr>
          <w:fldChar w:fldCharType="separate"/>
        </w:r>
        <w:r>
          <w:rPr>
            <w:noProof/>
            <w:webHidden/>
          </w:rPr>
          <w:t>28</w:t>
        </w:r>
        <w:r>
          <w:rPr>
            <w:noProof/>
            <w:webHidden/>
          </w:rPr>
          <w:fldChar w:fldCharType="end"/>
        </w:r>
      </w:hyperlink>
    </w:p>
    <w:p w:rsidR="00284833" w:rsidRPr="00284833" w:rsidRDefault="00284833">
      <w:pPr>
        <w:pStyle w:val="TOC2"/>
        <w:rPr>
          <w:rFonts w:ascii="Calibri" w:hAnsi="Calibri"/>
          <w:noProof/>
          <w:sz w:val="22"/>
          <w:szCs w:val="22"/>
        </w:rPr>
      </w:pPr>
      <w:hyperlink w:anchor="_Toc483071375" w:history="1">
        <w:r w:rsidRPr="00782536">
          <w:rPr>
            <w:rStyle w:val="Hyperlink"/>
            <w:noProof/>
          </w:rPr>
          <w:t>11.8</w:t>
        </w:r>
        <w:r w:rsidRPr="00284833">
          <w:rPr>
            <w:rFonts w:ascii="Calibri" w:hAnsi="Calibri"/>
            <w:noProof/>
            <w:sz w:val="22"/>
            <w:szCs w:val="22"/>
          </w:rPr>
          <w:tab/>
        </w:r>
        <w:r w:rsidRPr="00782536">
          <w:rPr>
            <w:rStyle w:val="Hyperlink"/>
            <w:noProof/>
          </w:rPr>
          <w:t>Class Process Failure</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_Toc483071375 \h </w:instrText>
        </w:r>
        <w:r>
          <w:rPr>
            <w:noProof/>
            <w:webHidden/>
          </w:rPr>
        </w:r>
        <w:r>
          <w:rPr>
            <w:noProof/>
            <w:webHidden/>
          </w:rPr>
          <w:fldChar w:fldCharType="separate"/>
        </w:r>
        <w:r>
          <w:rPr>
            <w:noProof/>
            <w:webHidden/>
          </w:rPr>
          <w:t>28</w:t>
        </w:r>
        <w:r>
          <w:rPr>
            <w:noProof/>
            <w:webHidden/>
          </w:rPr>
          <w:fldChar w:fldCharType="end"/>
        </w:r>
      </w:hyperlink>
    </w:p>
    <w:p w:rsidR="00284833" w:rsidRPr="00284833" w:rsidRDefault="00284833">
      <w:pPr>
        <w:pStyle w:val="TOC2"/>
        <w:rPr>
          <w:rFonts w:ascii="Calibri" w:hAnsi="Calibri"/>
          <w:noProof/>
          <w:sz w:val="22"/>
          <w:szCs w:val="22"/>
        </w:rPr>
      </w:pPr>
      <w:hyperlink w:anchor="_Toc483071376" w:history="1">
        <w:r w:rsidRPr="00782536">
          <w:rPr>
            <w:rStyle w:val="Hyperlink"/>
            <w:noProof/>
          </w:rPr>
          <w:t>11.9</w:t>
        </w:r>
        <w:r w:rsidRPr="00284833">
          <w:rPr>
            <w:rFonts w:ascii="Calibri" w:hAnsi="Calibri"/>
            <w:noProof/>
            <w:sz w:val="22"/>
            <w:szCs w:val="22"/>
          </w:rPr>
          <w:tab/>
        </w:r>
        <w:r w:rsidRPr="00782536">
          <w:rPr>
            <w:rStyle w:val="Hyperlink"/>
            <w:noProof/>
          </w:rPr>
          <w:t>Class System Failure</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_Toc483071376 \h </w:instrText>
        </w:r>
        <w:r>
          <w:rPr>
            <w:noProof/>
            <w:webHidden/>
          </w:rPr>
        </w:r>
        <w:r>
          <w:rPr>
            <w:noProof/>
            <w:webHidden/>
          </w:rPr>
          <w:fldChar w:fldCharType="separate"/>
        </w:r>
        <w:r>
          <w:rPr>
            <w:noProof/>
            <w:webHidden/>
          </w:rPr>
          <w:t>28</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377" w:history="1">
        <w:r w:rsidRPr="00782536">
          <w:rPr>
            <w:rStyle w:val="Hyperlink"/>
            <w:noProof/>
          </w:rPr>
          <w:t>12</w:t>
        </w:r>
        <w:r w:rsidRPr="00284833">
          <w:rPr>
            <w:rFonts w:ascii="Calibri" w:hAnsi="Calibri"/>
            <w:noProof/>
            <w:sz w:val="22"/>
            <w:szCs w:val="22"/>
          </w:rPr>
          <w:tab/>
        </w:r>
        <w:r w:rsidRPr="00782536">
          <w:rPr>
            <w:rStyle w:val="Hyperlink"/>
            <w:noProof/>
          </w:rPr>
          <w:t>Threat-risk-conceptual-model::Threat and Risk Specific Concepts::Incidents::Impact Categories</w:t>
        </w:r>
        <w:r>
          <w:rPr>
            <w:noProof/>
            <w:webHidden/>
          </w:rPr>
          <w:tab/>
        </w:r>
        <w:r>
          <w:rPr>
            <w:noProof/>
            <w:webHidden/>
          </w:rPr>
          <w:fldChar w:fldCharType="begin"/>
        </w:r>
        <w:r>
          <w:rPr>
            <w:noProof/>
            <w:webHidden/>
          </w:rPr>
          <w:instrText xml:space="preserve"> PAGEREF _Toc483071377 \h </w:instrText>
        </w:r>
        <w:r>
          <w:rPr>
            <w:noProof/>
            <w:webHidden/>
          </w:rPr>
        </w:r>
        <w:r>
          <w:rPr>
            <w:noProof/>
            <w:webHidden/>
          </w:rPr>
          <w:fldChar w:fldCharType="separate"/>
        </w:r>
        <w:r>
          <w:rPr>
            <w:noProof/>
            <w:webHidden/>
          </w:rPr>
          <w:t>29</w:t>
        </w:r>
        <w:r>
          <w:rPr>
            <w:noProof/>
            <w:webHidden/>
          </w:rPr>
          <w:fldChar w:fldCharType="end"/>
        </w:r>
      </w:hyperlink>
    </w:p>
    <w:p w:rsidR="00284833" w:rsidRPr="00284833" w:rsidRDefault="00284833">
      <w:pPr>
        <w:pStyle w:val="TOC2"/>
        <w:rPr>
          <w:rFonts w:ascii="Calibri" w:hAnsi="Calibri"/>
          <w:noProof/>
          <w:sz w:val="22"/>
          <w:szCs w:val="22"/>
        </w:rPr>
      </w:pPr>
      <w:hyperlink w:anchor="_Toc483071378" w:history="1">
        <w:r w:rsidRPr="00782536">
          <w:rPr>
            <w:rStyle w:val="Hyperlink"/>
            <w:noProof/>
          </w:rPr>
          <w:t>12.1</w:t>
        </w:r>
        <w:r w:rsidRPr="00284833">
          <w:rPr>
            <w:rFonts w:ascii="Calibri" w:hAnsi="Calibri"/>
            <w:noProof/>
            <w:sz w:val="22"/>
            <w:szCs w:val="22"/>
          </w:rPr>
          <w:tab/>
        </w:r>
        <w:r w:rsidRPr="00782536">
          <w:rPr>
            <w:rStyle w:val="Hyperlink"/>
            <w:noProof/>
          </w:rPr>
          <w:t>Diagram: Impact Categories</w:t>
        </w:r>
        <w:r>
          <w:rPr>
            <w:noProof/>
            <w:webHidden/>
          </w:rPr>
          <w:tab/>
        </w:r>
        <w:r>
          <w:rPr>
            <w:noProof/>
            <w:webHidden/>
          </w:rPr>
          <w:fldChar w:fldCharType="begin"/>
        </w:r>
        <w:r>
          <w:rPr>
            <w:noProof/>
            <w:webHidden/>
          </w:rPr>
          <w:instrText xml:space="preserve"> PAGEREF _Toc483071378 \h </w:instrText>
        </w:r>
        <w:r>
          <w:rPr>
            <w:noProof/>
            <w:webHidden/>
          </w:rPr>
        </w:r>
        <w:r>
          <w:rPr>
            <w:noProof/>
            <w:webHidden/>
          </w:rPr>
          <w:fldChar w:fldCharType="separate"/>
        </w:r>
        <w:r>
          <w:rPr>
            <w:noProof/>
            <w:webHidden/>
          </w:rPr>
          <w:t>29</w:t>
        </w:r>
        <w:r>
          <w:rPr>
            <w:noProof/>
            <w:webHidden/>
          </w:rPr>
          <w:fldChar w:fldCharType="end"/>
        </w:r>
      </w:hyperlink>
    </w:p>
    <w:p w:rsidR="00284833" w:rsidRPr="00284833" w:rsidRDefault="00284833">
      <w:pPr>
        <w:pStyle w:val="TOC2"/>
        <w:rPr>
          <w:rFonts w:ascii="Calibri" w:hAnsi="Calibri"/>
          <w:noProof/>
          <w:sz w:val="22"/>
          <w:szCs w:val="22"/>
        </w:rPr>
      </w:pPr>
      <w:hyperlink w:anchor="_Toc483071379" w:history="1">
        <w:r w:rsidRPr="00782536">
          <w:rPr>
            <w:rStyle w:val="Hyperlink"/>
            <w:noProof/>
          </w:rPr>
          <w:t>12.2</w:t>
        </w:r>
        <w:r w:rsidRPr="00284833">
          <w:rPr>
            <w:rFonts w:ascii="Calibri" w:hAnsi="Calibri"/>
            <w:noProof/>
            <w:sz w:val="22"/>
            <w:szCs w:val="22"/>
          </w:rPr>
          <w:tab/>
        </w:r>
        <w:r w:rsidRPr="00782536">
          <w:rPr>
            <w:rStyle w:val="Hyperlink"/>
            <w:noProof/>
          </w:rPr>
          <w:t>Class Communications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_Toc483071379 \h </w:instrText>
        </w:r>
        <w:r>
          <w:rPr>
            <w:noProof/>
            <w:webHidden/>
          </w:rPr>
        </w:r>
        <w:r>
          <w:rPr>
            <w:noProof/>
            <w:webHidden/>
          </w:rPr>
          <w:fldChar w:fldCharType="separate"/>
        </w:r>
        <w:r>
          <w:rPr>
            <w:noProof/>
            <w:webHidden/>
          </w:rPr>
          <w:t>29</w:t>
        </w:r>
        <w:r>
          <w:rPr>
            <w:noProof/>
            <w:webHidden/>
          </w:rPr>
          <w:fldChar w:fldCharType="end"/>
        </w:r>
      </w:hyperlink>
    </w:p>
    <w:p w:rsidR="00284833" w:rsidRPr="00284833" w:rsidRDefault="00284833">
      <w:pPr>
        <w:pStyle w:val="TOC2"/>
        <w:rPr>
          <w:rFonts w:ascii="Calibri" w:hAnsi="Calibri"/>
          <w:noProof/>
          <w:sz w:val="22"/>
          <w:szCs w:val="22"/>
        </w:rPr>
      </w:pPr>
      <w:hyperlink w:anchor="_Toc483071380" w:history="1">
        <w:r w:rsidRPr="00782536">
          <w:rPr>
            <w:rStyle w:val="Hyperlink"/>
            <w:noProof/>
          </w:rPr>
          <w:t>12.3</w:t>
        </w:r>
        <w:r w:rsidRPr="00284833">
          <w:rPr>
            <w:rFonts w:ascii="Calibri" w:hAnsi="Calibri"/>
            <w:noProof/>
            <w:sz w:val="22"/>
            <w:szCs w:val="22"/>
          </w:rPr>
          <w:tab/>
        </w:r>
        <w:r w:rsidRPr="00782536">
          <w:rPr>
            <w:rStyle w:val="Hyperlink"/>
            <w:noProof/>
          </w:rPr>
          <w:t>Class Compliance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_Toc483071380 \h </w:instrText>
        </w:r>
        <w:r>
          <w:rPr>
            <w:noProof/>
            <w:webHidden/>
          </w:rPr>
        </w:r>
        <w:r>
          <w:rPr>
            <w:noProof/>
            <w:webHidden/>
          </w:rPr>
          <w:fldChar w:fldCharType="separate"/>
        </w:r>
        <w:r>
          <w:rPr>
            <w:noProof/>
            <w:webHidden/>
          </w:rPr>
          <w:t>30</w:t>
        </w:r>
        <w:r>
          <w:rPr>
            <w:noProof/>
            <w:webHidden/>
          </w:rPr>
          <w:fldChar w:fldCharType="end"/>
        </w:r>
      </w:hyperlink>
    </w:p>
    <w:p w:rsidR="00284833" w:rsidRPr="00284833" w:rsidRDefault="00284833">
      <w:pPr>
        <w:pStyle w:val="TOC2"/>
        <w:rPr>
          <w:rFonts w:ascii="Calibri" w:hAnsi="Calibri"/>
          <w:noProof/>
          <w:sz w:val="22"/>
          <w:szCs w:val="22"/>
        </w:rPr>
      </w:pPr>
      <w:hyperlink w:anchor="_Toc483071381" w:history="1">
        <w:r w:rsidRPr="00782536">
          <w:rPr>
            <w:rStyle w:val="Hyperlink"/>
            <w:noProof/>
          </w:rPr>
          <w:t>12.4</w:t>
        </w:r>
        <w:r w:rsidRPr="00284833">
          <w:rPr>
            <w:rFonts w:ascii="Calibri" w:hAnsi="Calibri"/>
            <w:noProof/>
            <w:sz w:val="22"/>
            <w:szCs w:val="22"/>
          </w:rPr>
          <w:tab/>
        </w:r>
        <w:r w:rsidRPr="00782536">
          <w:rPr>
            <w:rStyle w:val="Hyperlink"/>
            <w:noProof/>
          </w:rPr>
          <w:t>Class Control of Information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_Toc483071381 \h </w:instrText>
        </w:r>
        <w:r>
          <w:rPr>
            <w:noProof/>
            <w:webHidden/>
          </w:rPr>
        </w:r>
        <w:r>
          <w:rPr>
            <w:noProof/>
            <w:webHidden/>
          </w:rPr>
          <w:fldChar w:fldCharType="separate"/>
        </w:r>
        <w:r>
          <w:rPr>
            <w:noProof/>
            <w:webHidden/>
          </w:rPr>
          <w:t>30</w:t>
        </w:r>
        <w:r>
          <w:rPr>
            <w:noProof/>
            <w:webHidden/>
          </w:rPr>
          <w:fldChar w:fldCharType="end"/>
        </w:r>
      </w:hyperlink>
    </w:p>
    <w:p w:rsidR="00284833" w:rsidRPr="00284833" w:rsidRDefault="00284833">
      <w:pPr>
        <w:pStyle w:val="TOC2"/>
        <w:rPr>
          <w:rFonts w:ascii="Calibri" w:hAnsi="Calibri"/>
          <w:noProof/>
          <w:sz w:val="22"/>
          <w:szCs w:val="22"/>
        </w:rPr>
      </w:pPr>
      <w:hyperlink w:anchor="_Toc483071382" w:history="1">
        <w:r w:rsidRPr="00782536">
          <w:rPr>
            <w:rStyle w:val="Hyperlink"/>
            <w:noProof/>
          </w:rPr>
          <w:t>12.5</w:t>
        </w:r>
        <w:r w:rsidRPr="00284833">
          <w:rPr>
            <w:rFonts w:ascii="Calibri" w:hAnsi="Calibri"/>
            <w:noProof/>
            <w:sz w:val="22"/>
            <w:szCs w:val="22"/>
          </w:rPr>
          <w:tab/>
        </w:r>
        <w:r w:rsidRPr="00782536">
          <w:rPr>
            <w:rStyle w:val="Hyperlink"/>
            <w:noProof/>
          </w:rPr>
          <w:t>Class Decision-making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_Toc483071382 \h </w:instrText>
        </w:r>
        <w:r>
          <w:rPr>
            <w:noProof/>
            <w:webHidden/>
          </w:rPr>
        </w:r>
        <w:r>
          <w:rPr>
            <w:noProof/>
            <w:webHidden/>
          </w:rPr>
          <w:fldChar w:fldCharType="separate"/>
        </w:r>
        <w:r>
          <w:rPr>
            <w:noProof/>
            <w:webHidden/>
          </w:rPr>
          <w:t>30</w:t>
        </w:r>
        <w:r>
          <w:rPr>
            <w:noProof/>
            <w:webHidden/>
          </w:rPr>
          <w:fldChar w:fldCharType="end"/>
        </w:r>
      </w:hyperlink>
    </w:p>
    <w:p w:rsidR="00284833" w:rsidRPr="00284833" w:rsidRDefault="00284833">
      <w:pPr>
        <w:pStyle w:val="TOC2"/>
        <w:rPr>
          <w:rFonts w:ascii="Calibri" w:hAnsi="Calibri"/>
          <w:noProof/>
          <w:sz w:val="22"/>
          <w:szCs w:val="22"/>
        </w:rPr>
      </w:pPr>
      <w:hyperlink w:anchor="_Toc483071383" w:history="1">
        <w:r w:rsidRPr="00782536">
          <w:rPr>
            <w:rStyle w:val="Hyperlink"/>
            <w:noProof/>
          </w:rPr>
          <w:t>12.6</w:t>
        </w:r>
        <w:r w:rsidRPr="00284833">
          <w:rPr>
            <w:rFonts w:ascii="Calibri" w:hAnsi="Calibri"/>
            <w:noProof/>
            <w:sz w:val="22"/>
            <w:szCs w:val="22"/>
          </w:rPr>
          <w:tab/>
        </w:r>
        <w:r w:rsidRPr="00782536">
          <w:rPr>
            <w:rStyle w:val="Hyperlink"/>
            <w:noProof/>
          </w:rPr>
          <w:t>Class Disinformation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_Toc483071383 \h </w:instrText>
        </w:r>
        <w:r>
          <w:rPr>
            <w:noProof/>
            <w:webHidden/>
          </w:rPr>
        </w:r>
        <w:r>
          <w:rPr>
            <w:noProof/>
            <w:webHidden/>
          </w:rPr>
          <w:fldChar w:fldCharType="separate"/>
        </w:r>
        <w:r>
          <w:rPr>
            <w:noProof/>
            <w:webHidden/>
          </w:rPr>
          <w:t>30</w:t>
        </w:r>
        <w:r>
          <w:rPr>
            <w:noProof/>
            <w:webHidden/>
          </w:rPr>
          <w:fldChar w:fldCharType="end"/>
        </w:r>
      </w:hyperlink>
    </w:p>
    <w:p w:rsidR="00284833" w:rsidRPr="00284833" w:rsidRDefault="00284833">
      <w:pPr>
        <w:pStyle w:val="TOC2"/>
        <w:rPr>
          <w:rFonts w:ascii="Calibri" w:hAnsi="Calibri"/>
          <w:noProof/>
          <w:sz w:val="22"/>
          <w:szCs w:val="22"/>
        </w:rPr>
      </w:pPr>
      <w:hyperlink w:anchor="_Toc483071384" w:history="1">
        <w:r w:rsidRPr="00782536">
          <w:rPr>
            <w:rStyle w:val="Hyperlink"/>
            <w:noProof/>
          </w:rPr>
          <w:t>12.7</w:t>
        </w:r>
        <w:r w:rsidRPr="00284833">
          <w:rPr>
            <w:rFonts w:ascii="Calibri" w:hAnsi="Calibri"/>
            <w:noProof/>
            <w:sz w:val="22"/>
            <w:szCs w:val="22"/>
          </w:rPr>
          <w:tab/>
        </w:r>
        <w:r w:rsidRPr="00782536">
          <w:rPr>
            <w:rStyle w:val="Hyperlink"/>
            <w:noProof/>
          </w:rPr>
          <w:t>Class Electromagnetic Spectrum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_Toc483071384 \h </w:instrText>
        </w:r>
        <w:r>
          <w:rPr>
            <w:noProof/>
            <w:webHidden/>
          </w:rPr>
        </w:r>
        <w:r>
          <w:rPr>
            <w:noProof/>
            <w:webHidden/>
          </w:rPr>
          <w:fldChar w:fldCharType="separate"/>
        </w:r>
        <w:r>
          <w:rPr>
            <w:noProof/>
            <w:webHidden/>
          </w:rPr>
          <w:t>30</w:t>
        </w:r>
        <w:r>
          <w:rPr>
            <w:noProof/>
            <w:webHidden/>
          </w:rPr>
          <w:fldChar w:fldCharType="end"/>
        </w:r>
      </w:hyperlink>
    </w:p>
    <w:p w:rsidR="00284833" w:rsidRPr="00284833" w:rsidRDefault="00284833">
      <w:pPr>
        <w:pStyle w:val="TOC2"/>
        <w:rPr>
          <w:rFonts w:ascii="Calibri" w:hAnsi="Calibri"/>
          <w:noProof/>
          <w:sz w:val="22"/>
          <w:szCs w:val="22"/>
        </w:rPr>
      </w:pPr>
      <w:hyperlink w:anchor="_Toc483071385" w:history="1">
        <w:r w:rsidRPr="00782536">
          <w:rPr>
            <w:rStyle w:val="Hyperlink"/>
            <w:noProof/>
          </w:rPr>
          <w:t>12.8</w:t>
        </w:r>
        <w:r w:rsidRPr="00284833">
          <w:rPr>
            <w:rFonts w:ascii="Calibri" w:hAnsi="Calibri"/>
            <w:noProof/>
            <w:sz w:val="22"/>
            <w:szCs w:val="22"/>
          </w:rPr>
          <w:tab/>
        </w:r>
        <w:r w:rsidRPr="00782536">
          <w:rPr>
            <w:rStyle w:val="Hyperlink"/>
            <w:noProof/>
          </w:rPr>
          <w:t>Class Environmental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_Toc483071385 \h </w:instrText>
        </w:r>
        <w:r>
          <w:rPr>
            <w:noProof/>
            <w:webHidden/>
          </w:rPr>
        </w:r>
        <w:r>
          <w:rPr>
            <w:noProof/>
            <w:webHidden/>
          </w:rPr>
          <w:fldChar w:fldCharType="separate"/>
        </w:r>
        <w:r>
          <w:rPr>
            <w:noProof/>
            <w:webHidden/>
          </w:rPr>
          <w:t>30</w:t>
        </w:r>
        <w:r>
          <w:rPr>
            <w:noProof/>
            <w:webHidden/>
          </w:rPr>
          <w:fldChar w:fldCharType="end"/>
        </w:r>
      </w:hyperlink>
    </w:p>
    <w:p w:rsidR="00284833" w:rsidRPr="00284833" w:rsidRDefault="00284833">
      <w:pPr>
        <w:pStyle w:val="TOC2"/>
        <w:rPr>
          <w:rFonts w:ascii="Calibri" w:hAnsi="Calibri"/>
          <w:noProof/>
          <w:sz w:val="22"/>
          <w:szCs w:val="22"/>
        </w:rPr>
      </w:pPr>
      <w:hyperlink w:anchor="_Toc483071386" w:history="1">
        <w:r w:rsidRPr="00782536">
          <w:rPr>
            <w:rStyle w:val="Hyperlink"/>
            <w:noProof/>
          </w:rPr>
          <w:t>12.9</w:t>
        </w:r>
        <w:r w:rsidRPr="00284833">
          <w:rPr>
            <w:rFonts w:ascii="Calibri" w:hAnsi="Calibri"/>
            <w:noProof/>
            <w:sz w:val="22"/>
            <w:szCs w:val="22"/>
          </w:rPr>
          <w:tab/>
        </w:r>
        <w:r w:rsidRPr="00782536">
          <w:rPr>
            <w:rStyle w:val="Hyperlink"/>
            <w:noProof/>
          </w:rPr>
          <w:t>Class Financial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_Toc483071386 \h </w:instrText>
        </w:r>
        <w:r>
          <w:rPr>
            <w:noProof/>
            <w:webHidden/>
          </w:rPr>
        </w:r>
        <w:r>
          <w:rPr>
            <w:noProof/>
            <w:webHidden/>
          </w:rPr>
          <w:fldChar w:fldCharType="separate"/>
        </w:r>
        <w:r>
          <w:rPr>
            <w:noProof/>
            <w:webHidden/>
          </w:rPr>
          <w:t>30</w:t>
        </w:r>
        <w:r>
          <w:rPr>
            <w:noProof/>
            <w:webHidden/>
          </w:rPr>
          <w:fldChar w:fldCharType="end"/>
        </w:r>
      </w:hyperlink>
    </w:p>
    <w:p w:rsidR="00284833" w:rsidRPr="00284833" w:rsidRDefault="00284833">
      <w:pPr>
        <w:pStyle w:val="TOC2"/>
        <w:rPr>
          <w:rFonts w:ascii="Calibri" w:hAnsi="Calibri"/>
          <w:noProof/>
          <w:sz w:val="22"/>
          <w:szCs w:val="22"/>
        </w:rPr>
      </w:pPr>
      <w:hyperlink w:anchor="_Toc483071387" w:history="1">
        <w:r w:rsidRPr="00782536">
          <w:rPr>
            <w:rStyle w:val="Hyperlink"/>
            <w:noProof/>
          </w:rPr>
          <w:t>12.10</w:t>
        </w:r>
        <w:r w:rsidRPr="00284833">
          <w:rPr>
            <w:rFonts w:ascii="Calibri" w:hAnsi="Calibri"/>
            <w:noProof/>
            <w:sz w:val="22"/>
            <w:szCs w:val="22"/>
          </w:rPr>
          <w:tab/>
        </w:r>
        <w:r w:rsidRPr="00782536">
          <w:rPr>
            <w:rStyle w:val="Hyperlink"/>
            <w:noProof/>
          </w:rPr>
          <w:t>Class Health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_Toc483071387 \h </w:instrText>
        </w:r>
        <w:r>
          <w:rPr>
            <w:noProof/>
            <w:webHidden/>
          </w:rPr>
        </w:r>
        <w:r>
          <w:rPr>
            <w:noProof/>
            <w:webHidden/>
          </w:rPr>
          <w:fldChar w:fldCharType="separate"/>
        </w:r>
        <w:r>
          <w:rPr>
            <w:noProof/>
            <w:webHidden/>
          </w:rPr>
          <w:t>31</w:t>
        </w:r>
        <w:r>
          <w:rPr>
            <w:noProof/>
            <w:webHidden/>
          </w:rPr>
          <w:fldChar w:fldCharType="end"/>
        </w:r>
      </w:hyperlink>
    </w:p>
    <w:p w:rsidR="00284833" w:rsidRPr="00284833" w:rsidRDefault="00284833">
      <w:pPr>
        <w:pStyle w:val="TOC2"/>
        <w:rPr>
          <w:rFonts w:ascii="Calibri" w:hAnsi="Calibri"/>
          <w:noProof/>
          <w:sz w:val="22"/>
          <w:szCs w:val="22"/>
        </w:rPr>
      </w:pPr>
      <w:hyperlink w:anchor="_Toc483071388" w:history="1">
        <w:r w:rsidRPr="00782536">
          <w:rPr>
            <w:rStyle w:val="Hyperlink"/>
            <w:noProof/>
          </w:rPr>
          <w:t>12.11</w:t>
        </w:r>
        <w:r w:rsidRPr="00284833">
          <w:rPr>
            <w:rFonts w:ascii="Calibri" w:hAnsi="Calibri"/>
            <w:noProof/>
            <w:sz w:val="22"/>
            <w:szCs w:val="22"/>
          </w:rPr>
          <w:tab/>
        </w:r>
        <w:r w:rsidRPr="00782536">
          <w:rPr>
            <w:rStyle w:val="Hyperlink"/>
            <w:noProof/>
          </w:rPr>
          <w:t>Class Identity Spoof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_Toc483071388 \h </w:instrText>
        </w:r>
        <w:r>
          <w:rPr>
            <w:noProof/>
            <w:webHidden/>
          </w:rPr>
        </w:r>
        <w:r>
          <w:rPr>
            <w:noProof/>
            <w:webHidden/>
          </w:rPr>
          <w:fldChar w:fldCharType="separate"/>
        </w:r>
        <w:r>
          <w:rPr>
            <w:noProof/>
            <w:webHidden/>
          </w:rPr>
          <w:t>31</w:t>
        </w:r>
        <w:r>
          <w:rPr>
            <w:noProof/>
            <w:webHidden/>
          </w:rPr>
          <w:fldChar w:fldCharType="end"/>
        </w:r>
      </w:hyperlink>
    </w:p>
    <w:p w:rsidR="00284833" w:rsidRPr="00284833" w:rsidRDefault="00284833">
      <w:pPr>
        <w:pStyle w:val="TOC2"/>
        <w:rPr>
          <w:rFonts w:ascii="Calibri" w:hAnsi="Calibri"/>
          <w:noProof/>
          <w:sz w:val="22"/>
          <w:szCs w:val="22"/>
        </w:rPr>
      </w:pPr>
      <w:hyperlink w:anchor="_Toc483071389" w:history="1">
        <w:r w:rsidRPr="00782536">
          <w:rPr>
            <w:rStyle w:val="Hyperlink"/>
            <w:noProof/>
          </w:rPr>
          <w:t>12.12</w:t>
        </w:r>
        <w:r w:rsidRPr="00284833">
          <w:rPr>
            <w:rFonts w:ascii="Calibri" w:hAnsi="Calibri"/>
            <w:noProof/>
            <w:sz w:val="22"/>
            <w:szCs w:val="22"/>
          </w:rPr>
          <w:tab/>
        </w:r>
        <w:r w:rsidRPr="00782536">
          <w:rPr>
            <w:rStyle w:val="Hyperlink"/>
            <w:noProof/>
          </w:rPr>
          <w:t>Class Image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_Toc483071389 \h </w:instrText>
        </w:r>
        <w:r>
          <w:rPr>
            <w:noProof/>
            <w:webHidden/>
          </w:rPr>
        </w:r>
        <w:r>
          <w:rPr>
            <w:noProof/>
            <w:webHidden/>
          </w:rPr>
          <w:fldChar w:fldCharType="separate"/>
        </w:r>
        <w:r>
          <w:rPr>
            <w:noProof/>
            <w:webHidden/>
          </w:rPr>
          <w:t>31</w:t>
        </w:r>
        <w:r>
          <w:rPr>
            <w:noProof/>
            <w:webHidden/>
          </w:rPr>
          <w:fldChar w:fldCharType="end"/>
        </w:r>
      </w:hyperlink>
    </w:p>
    <w:p w:rsidR="00284833" w:rsidRPr="00284833" w:rsidRDefault="00284833">
      <w:pPr>
        <w:pStyle w:val="TOC2"/>
        <w:rPr>
          <w:rFonts w:ascii="Calibri" w:hAnsi="Calibri"/>
          <w:noProof/>
          <w:sz w:val="22"/>
          <w:szCs w:val="22"/>
        </w:rPr>
      </w:pPr>
      <w:hyperlink w:anchor="_Toc483071390" w:history="1">
        <w:r w:rsidRPr="00782536">
          <w:rPr>
            <w:rStyle w:val="Hyperlink"/>
            <w:noProof/>
          </w:rPr>
          <w:t>12.13</w:t>
        </w:r>
        <w:r w:rsidRPr="00284833">
          <w:rPr>
            <w:rFonts w:ascii="Calibri" w:hAnsi="Calibri"/>
            <w:noProof/>
            <w:sz w:val="22"/>
            <w:szCs w:val="22"/>
          </w:rPr>
          <w:tab/>
        </w:r>
        <w:r w:rsidRPr="00782536">
          <w:rPr>
            <w:rStyle w:val="Hyperlink"/>
            <w:noProof/>
          </w:rPr>
          <w:t>Class Impact Category</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_Toc483071390 \h </w:instrText>
        </w:r>
        <w:r>
          <w:rPr>
            <w:noProof/>
            <w:webHidden/>
          </w:rPr>
        </w:r>
        <w:r>
          <w:rPr>
            <w:noProof/>
            <w:webHidden/>
          </w:rPr>
          <w:fldChar w:fldCharType="separate"/>
        </w:r>
        <w:r>
          <w:rPr>
            <w:noProof/>
            <w:webHidden/>
          </w:rPr>
          <w:t>31</w:t>
        </w:r>
        <w:r>
          <w:rPr>
            <w:noProof/>
            <w:webHidden/>
          </w:rPr>
          <w:fldChar w:fldCharType="end"/>
        </w:r>
      </w:hyperlink>
    </w:p>
    <w:p w:rsidR="00284833" w:rsidRPr="00284833" w:rsidRDefault="00284833">
      <w:pPr>
        <w:pStyle w:val="TOC2"/>
        <w:rPr>
          <w:rFonts w:ascii="Calibri" w:hAnsi="Calibri"/>
          <w:noProof/>
          <w:sz w:val="22"/>
          <w:szCs w:val="22"/>
        </w:rPr>
      </w:pPr>
      <w:hyperlink w:anchor="_Toc483071391" w:history="1">
        <w:r w:rsidRPr="00782536">
          <w:rPr>
            <w:rStyle w:val="Hyperlink"/>
            <w:noProof/>
          </w:rPr>
          <w:t>12.14</w:t>
        </w:r>
        <w:r w:rsidRPr="00284833">
          <w:rPr>
            <w:rFonts w:ascii="Calibri" w:hAnsi="Calibri"/>
            <w:noProof/>
            <w:sz w:val="22"/>
            <w:szCs w:val="22"/>
          </w:rPr>
          <w:tab/>
        </w:r>
        <w:r w:rsidRPr="00782536">
          <w:rPr>
            <w:rStyle w:val="Hyperlink"/>
            <w:noProof/>
          </w:rPr>
          <w:t>Class Information Availability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_Toc483071391 \h </w:instrText>
        </w:r>
        <w:r>
          <w:rPr>
            <w:noProof/>
            <w:webHidden/>
          </w:rPr>
        </w:r>
        <w:r>
          <w:rPr>
            <w:noProof/>
            <w:webHidden/>
          </w:rPr>
          <w:fldChar w:fldCharType="separate"/>
        </w:r>
        <w:r>
          <w:rPr>
            <w:noProof/>
            <w:webHidden/>
          </w:rPr>
          <w:t>31</w:t>
        </w:r>
        <w:r>
          <w:rPr>
            <w:noProof/>
            <w:webHidden/>
          </w:rPr>
          <w:fldChar w:fldCharType="end"/>
        </w:r>
      </w:hyperlink>
    </w:p>
    <w:p w:rsidR="00284833" w:rsidRPr="00284833" w:rsidRDefault="00284833">
      <w:pPr>
        <w:pStyle w:val="TOC2"/>
        <w:rPr>
          <w:rFonts w:ascii="Calibri" w:hAnsi="Calibri"/>
          <w:noProof/>
          <w:sz w:val="22"/>
          <w:szCs w:val="22"/>
        </w:rPr>
      </w:pPr>
      <w:hyperlink w:anchor="_Toc483071392" w:history="1">
        <w:r w:rsidRPr="00782536">
          <w:rPr>
            <w:rStyle w:val="Hyperlink"/>
            <w:noProof/>
          </w:rPr>
          <w:t>12.15</w:t>
        </w:r>
        <w:r w:rsidRPr="00284833">
          <w:rPr>
            <w:rFonts w:ascii="Calibri" w:hAnsi="Calibri"/>
            <w:noProof/>
            <w:sz w:val="22"/>
            <w:szCs w:val="22"/>
          </w:rPr>
          <w:tab/>
        </w:r>
        <w:r w:rsidRPr="00782536">
          <w:rPr>
            <w:rStyle w:val="Hyperlink"/>
            <w:noProof/>
          </w:rPr>
          <w:t>Class Information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_Toc483071392 \h </w:instrText>
        </w:r>
        <w:r>
          <w:rPr>
            <w:noProof/>
            <w:webHidden/>
          </w:rPr>
        </w:r>
        <w:r>
          <w:rPr>
            <w:noProof/>
            <w:webHidden/>
          </w:rPr>
          <w:fldChar w:fldCharType="separate"/>
        </w:r>
        <w:r>
          <w:rPr>
            <w:noProof/>
            <w:webHidden/>
          </w:rPr>
          <w:t>31</w:t>
        </w:r>
        <w:r>
          <w:rPr>
            <w:noProof/>
            <w:webHidden/>
          </w:rPr>
          <w:fldChar w:fldCharType="end"/>
        </w:r>
      </w:hyperlink>
    </w:p>
    <w:p w:rsidR="00284833" w:rsidRPr="00284833" w:rsidRDefault="00284833">
      <w:pPr>
        <w:pStyle w:val="TOC2"/>
        <w:rPr>
          <w:rFonts w:ascii="Calibri" w:hAnsi="Calibri"/>
          <w:noProof/>
          <w:sz w:val="22"/>
          <w:szCs w:val="22"/>
        </w:rPr>
      </w:pPr>
      <w:hyperlink w:anchor="_Toc483071393" w:history="1">
        <w:r w:rsidRPr="00782536">
          <w:rPr>
            <w:rStyle w:val="Hyperlink"/>
            <w:noProof/>
          </w:rPr>
          <w:t>12.16</w:t>
        </w:r>
        <w:r w:rsidRPr="00284833">
          <w:rPr>
            <w:rFonts w:ascii="Calibri" w:hAnsi="Calibri"/>
            <w:noProof/>
            <w:sz w:val="22"/>
            <w:szCs w:val="22"/>
          </w:rPr>
          <w:tab/>
        </w:r>
        <w:r w:rsidRPr="00782536">
          <w:rPr>
            <w:rStyle w:val="Hyperlink"/>
            <w:noProof/>
          </w:rPr>
          <w:t>Class Infrastructure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_Toc483071393 \h </w:instrText>
        </w:r>
        <w:r>
          <w:rPr>
            <w:noProof/>
            <w:webHidden/>
          </w:rPr>
        </w:r>
        <w:r>
          <w:rPr>
            <w:noProof/>
            <w:webHidden/>
          </w:rPr>
          <w:fldChar w:fldCharType="separate"/>
        </w:r>
        <w:r>
          <w:rPr>
            <w:noProof/>
            <w:webHidden/>
          </w:rPr>
          <w:t>31</w:t>
        </w:r>
        <w:r>
          <w:rPr>
            <w:noProof/>
            <w:webHidden/>
          </w:rPr>
          <w:fldChar w:fldCharType="end"/>
        </w:r>
      </w:hyperlink>
    </w:p>
    <w:p w:rsidR="00284833" w:rsidRPr="00284833" w:rsidRDefault="00284833">
      <w:pPr>
        <w:pStyle w:val="TOC2"/>
        <w:rPr>
          <w:rFonts w:ascii="Calibri" w:hAnsi="Calibri"/>
          <w:noProof/>
          <w:sz w:val="22"/>
          <w:szCs w:val="22"/>
        </w:rPr>
      </w:pPr>
      <w:hyperlink w:anchor="_Toc483071394" w:history="1">
        <w:r w:rsidRPr="00782536">
          <w:rPr>
            <w:rStyle w:val="Hyperlink"/>
            <w:noProof/>
          </w:rPr>
          <w:t>12.17</w:t>
        </w:r>
        <w:r w:rsidRPr="00284833">
          <w:rPr>
            <w:rFonts w:ascii="Calibri" w:hAnsi="Calibri"/>
            <w:noProof/>
            <w:sz w:val="22"/>
            <w:szCs w:val="22"/>
          </w:rPr>
          <w:tab/>
        </w:r>
        <w:r w:rsidRPr="00782536">
          <w:rPr>
            <w:rStyle w:val="Hyperlink"/>
            <w:noProof/>
          </w:rPr>
          <w:t>Class Intellectual Property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_Toc483071394 \h </w:instrText>
        </w:r>
        <w:r>
          <w:rPr>
            <w:noProof/>
            <w:webHidden/>
          </w:rPr>
        </w:r>
        <w:r>
          <w:rPr>
            <w:noProof/>
            <w:webHidden/>
          </w:rPr>
          <w:fldChar w:fldCharType="separate"/>
        </w:r>
        <w:r>
          <w:rPr>
            <w:noProof/>
            <w:webHidden/>
          </w:rPr>
          <w:t>31</w:t>
        </w:r>
        <w:r>
          <w:rPr>
            <w:noProof/>
            <w:webHidden/>
          </w:rPr>
          <w:fldChar w:fldCharType="end"/>
        </w:r>
      </w:hyperlink>
    </w:p>
    <w:p w:rsidR="00284833" w:rsidRPr="00284833" w:rsidRDefault="00284833">
      <w:pPr>
        <w:pStyle w:val="TOC2"/>
        <w:rPr>
          <w:rFonts w:ascii="Calibri" w:hAnsi="Calibri"/>
          <w:noProof/>
          <w:sz w:val="22"/>
          <w:szCs w:val="22"/>
        </w:rPr>
      </w:pPr>
      <w:hyperlink w:anchor="_Toc483071395" w:history="1">
        <w:r w:rsidRPr="00782536">
          <w:rPr>
            <w:rStyle w:val="Hyperlink"/>
            <w:noProof/>
          </w:rPr>
          <w:t>12.18</w:t>
        </w:r>
        <w:r w:rsidRPr="00284833">
          <w:rPr>
            <w:rFonts w:ascii="Calibri" w:hAnsi="Calibri"/>
            <w:noProof/>
            <w:sz w:val="22"/>
            <w:szCs w:val="22"/>
          </w:rPr>
          <w:tab/>
        </w:r>
        <w:r w:rsidRPr="00782536">
          <w:rPr>
            <w:rStyle w:val="Hyperlink"/>
            <w:noProof/>
          </w:rPr>
          <w:t>Class Legal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_Toc483071395 \h </w:instrText>
        </w:r>
        <w:r>
          <w:rPr>
            <w:noProof/>
            <w:webHidden/>
          </w:rPr>
        </w:r>
        <w:r>
          <w:rPr>
            <w:noProof/>
            <w:webHidden/>
          </w:rPr>
          <w:fldChar w:fldCharType="separate"/>
        </w:r>
        <w:r>
          <w:rPr>
            <w:noProof/>
            <w:webHidden/>
          </w:rPr>
          <w:t>32</w:t>
        </w:r>
        <w:r>
          <w:rPr>
            <w:noProof/>
            <w:webHidden/>
          </w:rPr>
          <w:fldChar w:fldCharType="end"/>
        </w:r>
      </w:hyperlink>
    </w:p>
    <w:p w:rsidR="00284833" w:rsidRPr="00284833" w:rsidRDefault="00284833">
      <w:pPr>
        <w:pStyle w:val="TOC2"/>
        <w:rPr>
          <w:rFonts w:ascii="Calibri" w:hAnsi="Calibri"/>
          <w:noProof/>
          <w:sz w:val="22"/>
          <w:szCs w:val="22"/>
        </w:rPr>
      </w:pPr>
      <w:hyperlink w:anchor="_Toc483071396" w:history="1">
        <w:r w:rsidRPr="00782536">
          <w:rPr>
            <w:rStyle w:val="Hyperlink"/>
            <w:noProof/>
          </w:rPr>
          <w:t>12.19</w:t>
        </w:r>
        <w:r w:rsidRPr="00284833">
          <w:rPr>
            <w:rFonts w:ascii="Calibri" w:hAnsi="Calibri"/>
            <w:noProof/>
            <w:sz w:val="22"/>
            <w:szCs w:val="22"/>
          </w:rPr>
          <w:tab/>
        </w:r>
        <w:r w:rsidRPr="00782536">
          <w:rPr>
            <w:rStyle w:val="Hyperlink"/>
            <w:noProof/>
          </w:rPr>
          <w:t>Class Mission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_Toc483071396 \h </w:instrText>
        </w:r>
        <w:r>
          <w:rPr>
            <w:noProof/>
            <w:webHidden/>
          </w:rPr>
        </w:r>
        <w:r>
          <w:rPr>
            <w:noProof/>
            <w:webHidden/>
          </w:rPr>
          <w:fldChar w:fldCharType="separate"/>
        </w:r>
        <w:r>
          <w:rPr>
            <w:noProof/>
            <w:webHidden/>
          </w:rPr>
          <w:t>32</w:t>
        </w:r>
        <w:r>
          <w:rPr>
            <w:noProof/>
            <w:webHidden/>
          </w:rPr>
          <w:fldChar w:fldCharType="end"/>
        </w:r>
      </w:hyperlink>
    </w:p>
    <w:p w:rsidR="00284833" w:rsidRPr="00284833" w:rsidRDefault="00284833">
      <w:pPr>
        <w:pStyle w:val="TOC2"/>
        <w:rPr>
          <w:rFonts w:ascii="Calibri" w:hAnsi="Calibri"/>
          <w:noProof/>
          <w:sz w:val="22"/>
          <w:szCs w:val="22"/>
        </w:rPr>
      </w:pPr>
      <w:hyperlink w:anchor="_Toc483071397" w:history="1">
        <w:r w:rsidRPr="00782536">
          <w:rPr>
            <w:rStyle w:val="Hyperlink"/>
            <w:noProof/>
          </w:rPr>
          <w:t>12.20</w:t>
        </w:r>
        <w:r w:rsidRPr="00284833">
          <w:rPr>
            <w:rFonts w:ascii="Calibri" w:hAnsi="Calibri"/>
            <w:noProof/>
            <w:sz w:val="22"/>
            <w:szCs w:val="22"/>
          </w:rPr>
          <w:tab/>
        </w:r>
        <w:r w:rsidRPr="00782536">
          <w:rPr>
            <w:rStyle w:val="Hyperlink"/>
            <w:noProof/>
          </w:rPr>
          <w:t>Class Non-Technical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_Toc483071397 \h </w:instrText>
        </w:r>
        <w:r>
          <w:rPr>
            <w:noProof/>
            <w:webHidden/>
          </w:rPr>
        </w:r>
        <w:r>
          <w:rPr>
            <w:noProof/>
            <w:webHidden/>
          </w:rPr>
          <w:fldChar w:fldCharType="separate"/>
        </w:r>
        <w:r>
          <w:rPr>
            <w:noProof/>
            <w:webHidden/>
          </w:rPr>
          <w:t>32</w:t>
        </w:r>
        <w:r>
          <w:rPr>
            <w:noProof/>
            <w:webHidden/>
          </w:rPr>
          <w:fldChar w:fldCharType="end"/>
        </w:r>
      </w:hyperlink>
    </w:p>
    <w:p w:rsidR="00284833" w:rsidRPr="00284833" w:rsidRDefault="00284833">
      <w:pPr>
        <w:pStyle w:val="TOC2"/>
        <w:rPr>
          <w:rFonts w:ascii="Calibri" w:hAnsi="Calibri"/>
          <w:noProof/>
          <w:sz w:val="22"/>
          <w:szCs w:val="22"/>
        </w:rPr>
      </w:pPr>
      <w:hyperlink w:anchor="_Toc483071398" w:history="1">
        <w:r w:rsidRPr="00782536">
          <w:rPr>
            <w:rStyle w:val="Hyperlink"/>
            <w:noProof/>
          </w:rPr>
          <w:t>12.21</w:t>
        </w:r>
        <w:r w:rsidRPr="00284833">
          <w:rPr>
            <w:rFonts w:ascii="Calibri" w:hAnsi="Calibri"/>
            <w:noProof/>
            <w:sz w:val="22"/>
            <w:szCs w:val="22"/>
          </w:rPr>
          <w:tab/>
        </w:r>
        <w:r w:rsidRPr="00782536">
          <w:rPr>
            <w:rStyle w:val="Hyperlink"/>
            <w:noProof/>
          </w:rPr>
          <w:t>Class Safety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_Toc483071398 \h </w:instrText>
        </w:r>
        <w:r>
          <w:rPr>
            <w:noProof/>
            <w:webHidden/>
          </w:rPr>
        </w:r>
        <w:r>
          <w:rPr>
            <w:noProof/>
            <w:webHidden/>
          </w:rPr>
          <w:fldChar w:fldCharType="separate"/>
        </w:r>
        <w:r>
          <w:rPr>
            <w:noProof/>
            <w:webHidden/>
          </w:rPr>
          <w:t>32</w:t>
        </w:r>
        <w:r>
          <w:rPr>
            <w:noProof/>
            <w:webHidden/>
          </w:rPr>
          <w:fldChar w:fldCharType="end"/>
        </w:r>
      </w:hyperlink>
    </w:p>
    <w:p w:rsidR="00284833" w:rsidRPr="00284833" w:rsidRDefault="00284833">
      <w:pPr>
        <w:pStyle w:val="TOC2"/>
        <w:rPr>
          <w:rFonts w:ascii="Calibri" w:hAnsi="Calibri"/>
          <w:noProof/>
          <w:sz w:val="22"/>
          <w:szCs w:val="22"/>
        </w:rPr>
      </w:pPr>
      <w:hyperlink w:anchor="_Toc483071399" w:history="1">
        <w:r w:rsidRPr="00782536">
          <w:rPr>
            <w:rStyle w:val="Hyperlink"/>
            <w:noProof/>
          </w:rPr>
          <w:t>12.22</w:t>
        </w:r>
        <w:r w:rsidRPr="00284833">
          <w:rPr>
            <w:rFonts w:ascii="Calibri" w:hAnsi="Calibri"/>
            <w:noProof/>
            <w:sz w:val="22"/>
            <w:szCs w:val="22"/>
          </w:rPr>
          <w:tab/>
        </w:r>
        <w:r w:rsidRPr="00782536">
          <w:rPr>
            <w:rStyle w:val="Hyperlink"/>
            <w:noProof/>
          </w:rPr>
          <w:t>Class Transport Impact</w:t>
        </w:r>
        <w:r w:rsidRPr="00782536">
          <w:rPr>
            <w:rStyle w:val="Hyperlink"/>
            <w:rFonts w:cs="Arial"/>
            <w:noProof/>
          </w:rPr>
          <w:t xml:space="preserve">  &lt;&lt;Category&gt;&gt;</w:t>
        </w:r>
        <w:r>
          <w:rPr>
            <w:noProof/>
            <w:webHidden/>
          </w:rPr>
          <w:tab/>
        </w:r>
        <w:r>
          <w:rPr>
            <w:noProof/>
            <w:webHidden/>
          </w:rPr>
          <w:fldChar w:fldCharType="begin"/>
        </w:r>
        <w:r>
          <w:rPr>
            <w:noProof/>
            <w:webHidden/>
          </w:rPr>
          <w:instrText xml:space="preserve"> PAGEREF _Toc483071399 \h </w:instrText>
        </w:r>
        <w:r>
          <w:rPr>
            <w:noProof/>
            <w:webHidden/>
          </w:rPr>
        </w:r>
        <w:r>
          <w:rPr>
            <w:noProof/>
            <w:webHidden/>
          </w:rPr>
          <w:fldChar w:fldCharType="separate"/>
        </w:r>
        <w:r>
          <w:rPr>
            <w:noProof/>
            <w:webHidden/>
          </w:rPr>
          <w:t>32</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400" w:history="1">
        <w:r w:rsidRPr="00782536">
          <w:rPr>
            <w:rStyle w:val="Hyperlink"/>
            <w:noProof/>
          </w:rPr>
          <w:t>13</w:t>
        </w:r>
        <w:r w:rsidRPr="00284833">
          <w:rPr>
            <w:rFonts w:ascii="Calibri" w:hAnsi="Calibri"/>
            <w:noProof/>
            <w:sz w:val="22"/>
            <w:szCs w:val="22"/>
          </w:rPr>
          <w:tab/>
        </w:r>
        <w:r w:rsidRPr="00782536">
          <w:rPr>
            <w:rStyle w:val="Hyperlink"/>
            <w:noProof/>
          </w:rPr>
          <w:t>Threat-risk-conceptual-model::Threat and Risk Specific Concepts::Incidents::Incident Response</w:t>
        </w:r>
        <w:r>
          <w:rPr>
            <w:noProof/>
            <w:webHidden/>
          </w:rPr>
          <w:tab/>
        </w:r>
        <w:r>
          <w:rPr>
            <w:noProof/>
            <w:webHidden/>
          </w:rPr>
          <w:fldChar w:fldCharType="begin"/>
        </w:r>
        <w:r>
          <w:rPr>
            <w:noProof/>
            <w:webHidden/>
          </w:rPr>
          <w:instrText xml:space="preserve"> PAGEREF _Toc483071400 \h </w:instrText>
        </w:r>
        <w:r>
          <w:rPr>
            <w:noProof/>
            <w:webHidden/>
          </w:rPr>
        </w:r>
        <w:r>
          <w:rPr>
            <w:noProof/>
            <w:webHidden/>
          </w:rPr>
          <w:fldChar w:fldCharType="separate"/>
        </w:r>
        <w:r>
          <w:rPr>
            <w:noProof/>
            <w:webHidden/>
          </w:rPr>
          <w:t>33</w:t>
        </w:r>
        <w:r>
          <w:rPr>
            <w:noProof/>
            <w:webHidden/>
          </w:rPr>
          <w:fldChar w:fldCharType="end"/>
        </w:r>
      </w:hyperlink>
    </w:p>
    <w:p w:rsidR="00284833" w:rsidRPr="00284833" w:rsidRDefault="00284833">
      <w:pPr>
        <w:pStyle w:val="TOC2"/>
        <w:rPr>
          <w:rFonts w:ascii="Calibri" w:hAnsi="Calibri"/>
          <w:noProof/>
          <w:sz w:val="22"/>
          <w:szCs w:val="22"/>
        </w:rPr>
      </w:pPr>
      <w:hyperlink w:anchor="_Toc483071401" w:history="1">
        <w:r w:rsidRPr="00782536">
          <w:rPr>
            <w:rStyle w:val="Hyperlink"/>
            <w:noProof/>
          </w:rPr>
          <w:t>13.1</w:t>
        </w:r>
        <w:r w:rsidRPr="00284833">
          <w:rPr>
            <w:rFonts w:ascii="Calibri" w:hAnsi="Calibri"/>
            <w:noProof/>
            <w:sz w:val="22"/>
            <w:szCs w:val="22"/>
          </w:rPr>
          <w:tab/>
        </w:r>
        <w:r w:rsidRPr="00782536">
          <w:rPr>
            <w:rStyle w:val="Hyperlink"/>
            <w:noProof/>
          </w:rPr>
          <w:t>Diagram: Incident Response</w:t>
        </w:r>
        <w:r>
          <w:rPr>
            <w:noProof/>
            <w:webHidden/>
          </w:rPr>
          <w:tab/>
        </w:r>
        <w:r>
          <w:rPr>
            <w:noProof/>
            <w:webHidden/>
          </w:rPr>
          <w:fldChar w:fldCharType="begin"/>
        </w:r>
        <w:r>
          <w:rPr>
            <w:noProof/>
            <w:webHidden/>
          </w:rPr>
          <w:instrText xml:space="preserve"> PAGEREF _Toc483071401 \h </w:instrText>
        </w:r>
        <w:r>
          <w:rPr>
            <w:noProof/>
            <w:webHidden/>
          </w:rPr>
        </w:r>
        <w:r>
          <w:rPr>
            <w:noProof/>
            <w:webHidden/>
          </w:rPr>
          <w:fldChar w:fldCharType="separate"/>
        </w:r>
        <w:r>
          <w:rPr>
            <w:noProof/>
            <w:webHidden/>
          </w:rPr>
          <w:t>33</w:t>
        </w:r>
        <w:r>
          <w:rPr>
            <w:noProof/>
            <w:webHidden/>
          </w:rPr>
          <w:fldChar w:fldCharType="end"/>
        </w:r>
      </w:hyperlink>
    </w:p>
    <w:p w:rsidR="00284833" w:rsidRPr="00284833" w:rsidRDefault="00284833">
      <w:pPr>
        <w:pStyle w:val="TOC2"/>
        <w:rPr>
          <w:rFonts w:ascii="Calibri" w:hAnsi="Calibri"/>
          <w:noProof/>
          <w:sz w:val="22"/>
          <w:szCs w:val="22"/>
        </w:rPr>
      </w:pPr>
      <w:hyperlink w:anchor="_Toc483071402" w:history="1">
        <w:r w:rsidRPr="00782536">
          <w:rPr>
            <w:rStyle w:val="Hyperlink"/>
            <w:noProof/>
          </w:rPr>
          <w:t>13.2</w:t>
        </w:r>
        <w:r w:rsidRPr="00284833">
          <w:rPr>
            <w:rFonts w:ascii="Calibri" w:hAnsi="Calibri"/>
            <w:noProof/>
            <w:sz w:val="22"/>
            <w:szCs w:val="22"/>
          </w:rPr>
          <w:tab/>
        </w:r>
        <w:r w:rsidRPr="00782536">
          <w:rPr>
            <w:rStyle w:val="Hyperlink"/>
            <w:noProof/>
          </w:rPr>
          <w:t>Class Incident Containment</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_Toc483071402 \h </w:instrText>
        </w:r>
        <w:r>
          <w:rPr>
            <w:noProof/>
            <w:webHidden/>
          </w:rPr>
        </w:r>
        <w:r>
          <w:rPr>
            <w:noProof/>
            <w:webHidden/>
          </w:rPr>
          <w:fldChar w:fldCharType="separate"/>
        </w:r>
        <w:r>
          <w:rPr>
            <w:noProof/>
            <w:webHidden/>
          </w:rPr>
          <w:t>33</w:t>
        </w:r>
        <w:r>
          <w:rPr>
            <w:noProof/>
            <w:webHidden/>
          </w:rPr>
          <w:fldChar w:fldCharType="end"/>
        </w:r>
      </w:hyperlink>
    </w:p>
    <w:p w:rsidR="00284833" w:rsidRPr="00284833" w:rsidRDefault="00284833">
      <w:pPr>
        <w:pStyle w:val="TOC2"/>
        <w:rPr>
          <w:rFonts w:ascii="Calibri" w:hAnsi="Calibri"/>
          <w:noProof/>
          <w:sz w:val="22"/>
          <w:szCs w:val="22"/>
        </w:rPr>
      </w:pPr>
      <w:hyperlink w:anchor="_Toc483071403" w:history="1">
        <w:r w:rsidRPr="00782536">
          <w:rPr>
            <w:rStyle w:val="Hyperlink"/>
            <w:noProof/>
          </w:rPr>
          <w:t>13.3</w:t>
        </w:r>
        <w:r w:rsidRPr="00284833">
          <w:rPr>
            <w:rFonts w:ascii="Calibri" w:hAnsi="Calibri"/>
            <w:noProof/>
            <w:sz w:val="22"/>
            <w:szCs w:val="22"/>
          </w:rPr>
          <w:tab/>
        </w:r>
        <w:r w:rsidRPr="00782536">
          <w:rPr>
            <w:rStyle w:val="Hyperlink"/>
            <w:noProof/>
          </w:rPr>
          <w:t>Class Incident Recovery</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_Toc483071403 \h </w:instrText>
        </w:r>
        <w:r>
          <w:rPr>
            <w:noProof/>
            <w:webHidden/>
          </w:rPr>
        </w:r>
        <w:r>
          <w:rPr>
            <w:noProof/>
            <w:webHidden/>
          </w:rPr>
          <w:fldChar w:fldCharType="separate"/>
        </w:r>
        <w:r>
          <w:rPr>
            <w:noProof/>
            <w:webHidden/>
          </w:rPr>
          <w:t>34</w:t>
        </w:r>
        <w:r>
          <w:rPr>
            <w:noProof/>
            <w:webHidden/>
          </w:rPr>
          <w:fldChar w:fldCharType="end"/>
        </w:r>
      </w:hyperlink>
    </w:p>
    <w:p w:rsidR="00284833" w:rsidRPr="00284833" w:rsidRDefault="00284833">
      <w:pPr>
        <w:pStyle w:val="TOC2"/>
        <w:rPr>
          <w:rFonts w:ascii="Calibri" w:hAnsi="Calibri"/>
          <w:noProof/>
          <w:sz w:val="22"/>
          <w:szCs w:val="22"/>
        </w:rPr>
      </w:pPr>
      <w:hyperlink w:anchor="_Toc483071404" w:history="1">
        <w:r w:rsidRPr="00782536">
          <w:rPr>
            <w:rStyle w:val="Hyperlink"/>
            <w:noProof/>
          </w:rPr>
          <w:t>13.4</w:t>
        </w:r>
        <w:r w:rsidRPr="00284833">
          <w:rPr>
            <w:rFonts w:ascii="Calibri" w:hAnsi="Calibri"/>
            <w:noProof/>
            <w:sz w:val="22"/>
            <w:szCs w:val="22"/>
          </w:rPr>
          <w:tab/>
        </w:r>
        <w:r w:rsidRPr="00782536">
          <w:rPr>
            <w:rStyle w:val="Hyperlink"/>
            <w:noProof/>
          </w:rPr>
          <w:t>Class Incident Response</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_Toc483071404 \h </w:instrText>
        </w:r>
        <w:r>
          <w:rPr>
            <w:noProof/>
            <w:webHidden/>
          </w:rPr>
        </w:r>
        <w:r>
          <w:rPr>
            <w:noProof/>
            <w:webHidden/>
          </w:rPr>
          <w:fldChar w:fldCharType="separate"/>
        </w:r>
        <w:r>
          <w:rPr>
            <w:noProof/>
            <w:webHidden/>
          </w:rPr>
          <w:t>34</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405" w:history="1">
        <w:r w:rsidRPr="00782536">
          <w:rPr>
            <w:rStyle w:val="Hyperlink"/>
            <w:noProof/>
          </w:rPr>
          <w:t>14</w:t>
        </w:r>
        <w:r w:rsidRPr="00284833">
          <w:rPr>
            <w:rFonts w:ascii="Calibri" w:hAnsi="Calibri"/>
            <w:noProof/>
            <w:sz w:val="22"/>
            <w:szCs w:val="22"/>
          </w:rPr>
          <w:tab/>
        </w:r>
        <w:r w:rsidRPr="00782536">
          <w:rPr>
            <w:rStyle w:val="Hyperlink"/>
            <w:noProof/>
          </w:rPr>
          <w:t>Threat-risk-conceptual-model::Threat and Risk Specific Concepts::Indicators</w:t>
        </w:r>
        <w:r>
          <w:rPr>
            <w:noProof/>
            <w:webHidden/>
          </w:rPr>
          <w:tab/>
        </w:r>
        <w:r>
          <w:rPr>
            <w:noProof/>
            <w:webHidden/>
          </w:rPr>
          <w:fldChar w:fldCharType="begin"/>
        </w:r>
        <w:r>
          <w:rPr>
            <w:noProof/>
            <w:webHidden/>
          </w:rPr>
          <w:instrText xml:space="preserve"> PAGEREF _Toc483071405 \h </w:instrText>
        </w:r>
        <w:r>
          <w:rPr>
            <w:noProof/>
            <w:webHidden/>
          </w:rPr>
        </w:r>
        <w:r>
          <w:rPr>
            <w:noProof/>
            <w:webHidden/>
          </w:rPr>
          <w:fldChar w:fldCharType="separate"/>
        </w:r>
        <w:r>
          <w:rPr>
            <w:noProof/>
            <w:webHidden/>
          </w:rPr>
          <w:t>35</w:t>
        </w:r>
        <w:r>
          <w:rPr>
            <w:noProof/>
            <w:webHidden/>
          </w:rPr>
          <w:fldChar w:fldCharType="end"/>
        </w:r>
      </w:hyperlink>
    </w:p>
    <w:p w:rsidR="00284833" w:rsidRPr="00284833" w:rsidRDefault="00284833">
      <w:pPr>
        <w:pStyle w:val="TOC2"/>
        <w:rPr>
          <w:rFonts w:ascii="Calibri" w:hAnsi="Calibri"/>
          <w:noProof/>
          <w:sz w:val="22"/>
          <w:szCs w:val="22"/>
        </w:rPr>
      </w:pPr>
      <w:hyperlink w:anchor="_Toc483071406" w:history="1">
        <w:r w:rsidRPr="00782536">
          <w:rPr>
            <w:rStyle w:val="Hyperlink"/>
            <w:noProof/>
          </w:rPr>
          <w:t>14.1</w:t>
        </w:r>
        <w:r w:rsidRPr="00284833">
          <w:rPr>
            <w:rFonts w:ascii="Calibri" w:hAnsi="Calibri"/>
            <w:noProof/>
            <w:sz w:val="22"/>
            <w:szCs w:val="22"/>
          </w:rPr>
          <w:tab/>
        </w:r>
        <w:r w:rsidRPr="00782536">
          <w:rPr>
            <w:rStyle w:val="Hyperlink"/>
            <w:noProof/>
          </w:rPr>
          <w:t>Diagram: Indicator</w:t>
        </w:r>
        <w:r>
          <w:rPr>
            <w:noProof/>
            <w:webHidden/>
          </w:rPr>
          <w:tab/>
        </w:r>
        <w:r>
          <w:rPr>
            <w:noProof/>
            <w:webHidden/>
          </w:rPr>
          <w:fldChar w:fldCharType="begin"/>
        </w:r>
        <w:r>
          <w:rPr>
            <w:noProof/>
            <w:webHidden/>
          </w:rPr>
          <w:instrText xml:space="preserve"> PAGEREF _Toc483071406 \h </w:instrText>
        </w:r>
        <w:r>
          <w:rPr>
            <w:noProof/>
            <w:webHidden/>
          </w:rPr>
        </w:r>
        <w:r>
          <w:rPr>
            <w:noProof/>
            <w:webHidden/>
          </w:rPr>
          <w:fldChar w:fldCharType="separate"/>
        </w:r>
        <w:r>
          <w:rPr>
            <w:noProof/>
            <w:webHidden/>
          </w:rPr>
          <w:t>36</w:t>
        </w:r>
        <w:r>
          <w:rPr>
            <w:noProof/>
            <w:webHidden/>
          </w:rPr>
          <w:fldChar w:fldCharType="end"/>
        </w:r>
      </w:hyperlink>
    </w:p>
    <w:p w:rsidR="00284833" w:rsidRPr="00284833" w:rsidRDefault="00284833">
      <w:pPr>
        <w:pStyle w:val="TOC2"/>
        <w:rPr>
          <w:rFonts w:ascii="Calibri" w:hAnsi="Calibri"/>
          <w:noProof/>
          <w:sz w:val="22"/>
          <w:szCs w:val="22"/>
        </w:rPr>
      </w:pPr>
      <w:hyperlink w:anchor="_Toc483071407" w:history="1">
        <w:r w:rsidRPr="00782536">
          <w:rPr>
            <w:rStyle w:val="Hyperlink"/>
            <w:noProof/>
          </w:rPr>
          <w:t>14.2</w:t>
        </w:r>
        <w:r w:rsidRPr="00284833">
          <w:rPr>
            <w:rFonts w:ascii="Calibri" w:hAnsi="Calibri"/>
            <w:noProof/>
            <w:sz w:val="22"/>
            <w:szCs w:val="22"/>
          </w:rPr>
          <w:tab/>
        </w:r>
        <w:r w:rsidRPr="00782536">
          <w:rPr>
            <w:rStyle w:val="Hyperlink"/>
            <w:noProof/>
          </w:rPr>
          <w:t>Diagram: Observability</w:t>
        </w:r>
        <w:r>
          <w:rPr>
            <w:noProof/>
            <w:webHidden/>
          </w:rPr>
          <w:tab/>
        </w:r>
        <w:r>
          <w:rPr>
            <w:noProof/>
            <w:webHidden/>
          </w:rPr>
          <w:fldChar w:fldCharType="begin"/>
        </w:r>
        <w:r>
          <w:rPr>
            <w:noProof/>
            <w:webHidden/>
          </w:rPr>
          <w:instrText xml:space="preserve"> PAGEREF _Toc483071407 \h </w:instrText>
        </w:r>
        <w:r>
          <w:rPr>
            <w:noProof/>
            <w:webHidden/>
          </w:rPr>
        </w:r>
        <w:r>
          <w:rPr>
            <w:noProof/>
            <w:webHidden/>
          </w:rPr>
          <w:fldChar w:fldCharType="separate"/>
        </w:r>
        <w:r>
          <w:rPr>
            <w:noProof/>
            <w:webHidden/>
          </w:rPr>
          <w:t>37</w:t>
        </w:r>
        <w:r>
          <w:rPr>
            <w:noProof/>
            <w:webHidden/>
          </w:rPr>
          <w:fldChar w:fldCharType="end"/>
        </w:r>
      </w:hyperlink>
    </w:p>
    <w:p w:rsidR="00284833" w:rsidRPr="00284833" w:rsidRDefault="00284833">
      <w:pPr>
        <w:pStyle w:val="TOC2"/>
        <w:rPr>
          <w:rFonts w:ascii="Calibri" w:hAnsi="Calibri"/>
          <w:noProof/>
          <w:sz w:val="22"/>
          <w:szCs w:val="22"/>
        </w:rPr>
      </w:pPr>
      <w:hyperlink w:anchor="_Toc483071408" w:history="1">
        <w:r w:rsidRPr="00782536">
          <w:rPr>
            <w:rStyle w:val="Hyperlink"/>
            <w:noProof/>
          </w:rPr>
          <w:t>14.3</w:t>
        </w:r>
        <w:r w:rsidRPr="00284833">
          <w:rPr>
            <w:rFonts w:ascii="Calibri" w:hAnsi="Calibri"/>
            <w:noProof/>
            <w:sz w:val="22"/>
            <w:szCs w:val="22"/>
          </w:rPr>
          <w:tab/>
        </w:r>
        <w:r w:rsidRPr="00782536">
          <w:rPr>
            <w:rStyle w:val="Hyperlink"/>
            <w:noProof/>
          </w:rPr>
          <w:t>Diagram: Sighting</w:t>
        </w:r>
        <w:r>
          <w:rPr>
            <w:noProof/>
            <w:webHidden/>
          </w:rPr>
          <w:tab/>
        </w:r>
        <w:r>
          <w:rPr>
            <w:noProof/>
            <w:webHidden/>
          </w:rPr>
          <w:fldChar w:fldCharType="begin"/>
        </w:r>
        <w:r>
          <w:rPr>
            <w:noProof/>
            <w:webHidden/>
          </w:rPr>
          <w:instrText xml:space="preserve"> PAGEREF _Toc483071408 \h </w:instrText>
        </w:r>
        <w:r>
          <w:rPr>
            <w:noProof/>
            <w:webHidden/>
          </w:rPr>
        </w:r>
        <w:r>
          <w:rPr>
            <w:noProof/>
            <w:webHidden/>
          </w:rPr>
          <w:fldChar w:fldCharType="separate"/>
        </w:r>
        <w:r>
          <w:rPr>
            <w:noProof/>
            <w:webHidden/>
          </w:rPr>
          <w:t>37</w:t>
        </w:r>
        <w:r>
          <w:rPr>
            <w:noProof/>
            <w:webHidden/>
          </w:rPr>
          <w:fldChar w:fldCharType="end"/>
        </w:r>
      </w:hyperlink>
    </w:p>
    <w:p w:rsidR="00284833" w:rsidRPr="00284833" w:rsidRDefault="00284833">
      <w:pPr>
        <w:pStyle w:val="TOC2"/>
        <w:rPr>
          <w:rFonts w:ascii="Calibri" w:hAnsi="Calibri"/>
          <w:noProof/>
          <w:sz w:val="22"/>
          <w:szCs w:val="22"/>
        </w:rPr>
      </w:pPr>
      <w:hyperlink w:anchor="_Toc483071409" w:history="1">
        <w:r w:rsidRPr="00782536">
          <w:rPr>
            <w:rStyle w:val="Hyperlink"/>
            <w:noProof/>
          </w:rPr>
          <w:t>14.4</w:t>
        </w:r>
        <w:r w:rsidRPr="00284833">
          <w:rPr>
            <w:rFonts w:ascii="Calibri" w:hAnsi="Calibri"/>
            <w:noProof/>
            <w:sz w:val="22"/>
            <w:szCs w:val="22"/>
          </w:rPr>
          <w:tab/>
        </w:r>
        <w:r w:rsidRPr="00782536">
          <w:rPr>
            <w:rStyle w:val="Hyperlink"/>
            <w:noProof/>
          </w:rPr>
          <w:t>Class Blacklist Indicator</w:t>
        </w:r>
        <w:r>
          <w:rPr>
            <w:noProof/>
            <w:webHidden/>
          </w:rPr>
          <w:tab/>
        </w:r>
        <w:r>
          <w:rPr>
            <w:noProof/>
            <w:webHidden/>
          </w:rPr>
          <w:fldChar w:fldCharType="begin"/>
        </w:r>
        <w:r>
          <w:rPr>
            <w:noProof/>
            <w:webHidden/>
          </w:rPr>
          <w:instrText xml:space="preserve"> PAGEREF _Toc483071409 \h </w:instrText>
        </w:r>
        <w:r>
          <w:rPr>
            <w:noProof/>
            <w:webHidden/>
          </w:rPr>
        </w:r>
        <w:r>
          <w:rPr>
            <w:noProof/>
            <w:webHidden/>
          </w:rPr>
          <w:fldChar w:fldCharType="separate"/>
        </w:r>
        <w:r>
          <w:rPr>
            <w:noProof/>
            <w:webHidden/>
          </w:rPr>
          <w:t>37</w:t>
        </w:r>
        <w:r>
          <w:rPr>
            <w:noProof/>
            <w:webHidden/>
          </w:rPr>
          <w:fldChar w:fldCharType="end"/>
        </w:r>
      </w:hyperlink>
    </w:p>
    <w:p w:rsidR="00284833" w:rsidRPr="00284833" w:rsidRDefault="00284833">
      <w:pPr>
        <w:pStyle w:val="TOC2"/>
        <w:rPr>
          <w:rFonts w:ascii="Calibri" w:hAnsi="Calibri"/>
          <w:noProof/>
          <w:sz w:val="22"/>
          <w:szCs w:val="22"/>
        </w:rPr>
      </w:pPr>
      <w:hyperlink w:anchor="_Toc483071410" w:history="1">
        <w:r w:rsidRPr="00782536">
          <w:rPr>
            <w:rStyle w:val="Hyperlink"/>
            <w:noProof/>
          </w:rPr>
          <w:t>14.5</w:t>
        </w:r>
        <w:r w:rsidRPr="00284833">
          <w:rPr>
            <w:rFonts w:ascii="Calibri" w:hAnsi="Calibri"/>
            <w:noProof/>
            <w:sz w:val="22"/>
            <w:szCs w:val="22"/>
          </w:rPr>
          <w:tab/>
        </w:r>
        <w:r w:rsidRPr="00782536">
          <w:rPr>
            <w:rStyle w:val="Hyperlink"/>
            <w:noProof/>
          </w:rPr>
          <w:t>Class Indicator</w:t>
        </w:r>
        <w:r>
          <w:rPr>
            <w:noProof/>
            <w:webHidden/>
          </w:rPr>
          <w:tab/>
        </w:r>
        <w:r>
          <w:rPr>
            <w:noProof/>
            <w:webHidden/>
          </w:rPr>
          <w:fldChar w:fldCharType="begin"/>
        </w:r>
        <w:r>
          <w:rPr>
            <w:noProof/>
            <w:webHidden/>
          </w:rPr>
          <w:instrText xml:space="preserve"> PAGEREF _Toc483071410 \h </w:instrText>
        </w:r>
        <w:r>
          <w:rPr>
            <w:noProof/>
            <w:webHidden/>
          </w:rPr>
        </w:r>
        <w:r>
          <w:rPr>
            <w:noProof/>
            <w:webHidden/>
          </w:rPr>
          <w:fldChar w:fldCharType="separate"/>
        </w:r>
        <w:r>
          <w:rPr>
            <w:noProof/>
            <w:webHidden/>
          </w:rPr>
          <w:t>38</w:t>
        </w:r>
        <w:r>
          <w:rPr>
            <w:noProof/>
            <w:webHidden/>
          </w:rPr>
          <w:fldChar w:fldCharType="end"/>
        </w:r>
      </w:hyperlink>
    </w:p>
    <w:p w:rsidR="00284833" w:rsidRPr="00284833" w:rsidRDefault="00284833">
      <w:pPr>
        <w:pStyle w:val="TOC2"/>
        <w:rPr>
          <w:rFonts w:ascii="Calibri" w:hAnsi="Calibri"/>
          <w:noProof/>
          <w:sz w:val="22"/>
          <w:szCs w:val="22"/>
        </w:rPr>
      </w:pPr>
      <w:hyperlink w:anchor="_Toc483071411" w:history="1">
        <w:r w:rsidRPr="00782536">
          <w:rPr>
            <w:rStyle w:val="Hyperlink"/>
            <w:noProof/>
          </w:rPr>
          <w:t>14.6</w:t>
        </w:r>
        <w:r w:rsidRPr="00284833">
          <w:rPr>
            <w:rFonts w:ascii="Calibri" w:hAnsi="Calibri"/>
            <w:noProof/>
            <w:sz w:val="22"/>
            <w:szCs w:val="22"/>
          </w:rPr>
          <w:tab/>
        </w:r>
        <w:r w:rsidRPr="00782536">
          <w:rPr>
            <w:rStyle w:val="Hyperlink"/>
            <w:noProof/>
          </w:rPr>
          <w:t>Class Indicator Pattern</w:t>
        </w:r>
        <w:r>
          <w:rPr>
            <w:noProof/>
            <w:webHidden/>
          </w:rPr>
          <w:tab/>
        </w:r>
        <w:r>
          <w:rPr>
            <w:noProof/>
            <w:webHidden/>
          </w:rPr>
          <w:fldChar w:fldCharType="begin"/>
        </w:r>
        <w:r>
          <w:rPr>
            <w:noProof/>
            <w:webHidden/>
          </w:rPr>
          <w:instrText xml:space="preserve"> PAGEREF _Toc483071411 \h </w:instrText>
        </w:r>
        <w:r>
          <w:rPr>
            <w:noProof/>
            <w:webHidden/>
          </w:rPr>
        </w:r>
        <w:r>
          <w:rPr>
            <w:noProof/>
            <w:webHidden/>
          </w:rPr>
          <w:fldChar w:fldCharType="separate"/>
        </w:r>
        <w:r>
          <w:rPr>
            <w:noProof/>
            <w:webHidden/>
          </w:rPr>
          <w:t>38</w:t>
        </w:r>
        <w:r>
          <w:rPr>
            <w:noProof/>
            <w:webHidden/>
          </w:rPr>
          <w:fldChar w:fldCharType="end"/>
        </w:r>
      </w:hyperlink>
    </w:p>
    <w:p w:rsidR="00284833" w:rsidRPr="00284833" w:rsidRDefault="00284833">
      <w:pPr>
        <w:pStyle w:val="TOC2"/>
        <w:rPr>
          <w:rFonts w:ascii="Calibri" w:hAnsi="Calibri"/>
          <w:noProof/>
          <w:sz w:val="22"/>
          <w:szCs w:val="22"/>
        </w:rPr>
      </w:pPr>
      <w:hyperlink w:anchor="_Toc483071412" w:history="1">
        <w:r w:rsidRPr="00782536">
          <w:rPr>
            <w:rStyle w:val="Hyperlink"/>
            <w:noProof/>
          </w:rPr>
          <w:t>14.7</w:t>
        </w:r>
        <w:r w:rsidRPr="00284833">
          <w:rPr>
            <w:rFonts w:ascii="Calibri" w:hAnsi="Calibri"/>
            <w:noProof/>
            <w:sz w:val="22"/>
            <w:szCs w:val="22"/>
          </w:rPr>
          <w:tab/>
        </w:r>
        <w:r w:rsidRPr="00782536">
          <w:rPr>
            <w:rStyle w:val="Hyperlink"/>
            <w:noProof/>
          </w:rPr>
          <w:t>Class Indicator Watchlist</w:t>
        </w:r>
        <w:r>
          <w:rPr>
            <w:noProof/>
            <w:webHidden/>
          </w:rPr>
          <w:tab/>
        </w:r>
        <w:r>
          <w:rPr>
            <w:noProof/>
            <w:webHidden/>
          </w:rPr>
          <w:fldChar w:fldCharType="begin"/>
        </w:r>
        <w:r>
          <w:rPr>
            <w:noProof/>
            <w:webHidden/>
          </w:rPr>
          <w:instrText xml:space="preserve"> PAGEREF _Toc483071412 \h </w:instrText>
        </w:r>
        <w:r>
          <w:rPr>
            <w:noProof/>
            <w:webHidden/>
          </w:rPr>
        </w:r>
        <w:r>
          <w:rPr>
            <w:noProof/>
            <w:webHidden/>
          </w:rPr>
          <w:fldChar w:fldCharType="separate"/>
        </w:r>
        <w:r>
          <w:rPr>
            <w:noProof/>
            <w:webHidden/>
          </w:rPr>
          <w:t>38</w:t>
        </w:r>
        <w:r>
          <w:rPr>
            <w:noProof/>
            <w:webHidden/>
          </w:rPr>
          <w:fldChar w:fldCharType="end"/>
        </w:r>
      </w:hyperlink>
    </w:p>
    <w:p w:rsidR="00284833" w:rsidRPr="00284833" w:rsidRDefault="00284833">
      <w:pPr>
        <w:pStyle w:val="TOC2"/>
        <w:rPr>
          <w:rFonts w:ascii="Calibri" w:hAnsi="Calibri"/>
          <w:noProof/>
          <w:sz w:val="22"/>
          <w:szCs w:val="22"/>
        </w:rPr>
      </w:pPr>
      <w:hyperlink w:anchor="_Toc483071413" w:history="1">
        <w:r w:rsidRPr="00782536">
          <w:rPr>
            <w:rStyle w:val="Hyperlink"/>
            <w:noProof/>
          </w:rPr>
          <w:t>14.8</w:t>
        </w:r>
        <w:r w:rsidRPr="00284833">
          <w:rPr>
            <w:rFonts w:ascii="Calibri" w:hAnsi="Calibri"/>
            <w:noProof/>
            <w:sz w:val="22"/>
            <w:szCs w:val="22"/>
          </w:rPr>
          <w:tab/>
        </w:r>
        <w:r w:rsidRPr="00782536">
          <w:rPr>
            <w:rStyle w:val="Hyperlink"/>
            <w:noProof/>
          </w:rPr>
          <w:t>Class Whitelist Indicator</w:t>
        </w:r>
        <w:r>
          <w:rPr>
            <w:noProof/>
            <w:webHidden/>
          </w:rPr>
          <w:tab/>
        </w:r>
        <w:r>
          <w:rPr>
            <w:noProof/>
            <w:webHidden/>
          </w:rPr>
          <w:fldChar w:fldCharType="begin"/>
        </w:r>
        <w:r>
          <w:rPr>
            <w:noProof/>
            <w:webHidden/>
          </w:rPr>
          <w:instrText xml:space="preserve"> PAGEREF _Toc483071413 \h </w:instrText>
        </w:r>
        <w:r>
          <w:rPr>
            <w:noProof/>
            <w:webHidden/>
          </w:rPr>
        </w:r>
        <w:r>
          <w:rPr>
            <w:noProof/>
            <w:webHidden/>
          </w:rPr>
          <w:fldChar w:fldCharType="separate"/>
        </w:r>
        <w:r>
          <w:rPr>
            <w:noProof/>
            <w:webHidden/>
          </w:rPr>
          <w:t>38</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414" w:history="1">
        <w:r w:rsidRPr="00782536">
          <w:rPr>
            <w:rStyle w:val="Hyperlink"/>
            <w:noProof/>
          </w:rPr>
          <w:t>15</w:t>
        </w:r>
        <w:r w:rsidRPr="00284833">
          <w:rPr>
            <w:rFonts w:ascii="Calibri" w:hAnsi="Calibri"/>
            <w:noProof/>
            <w:sz w:val="22"/>
            <w:szCs w:val="22"/>
          </w:rPr>
          <w:tab/>
        </w:r>
        <w:r w:rsidRPr="00782536">
          <w:rPr>
            <w:rStyle w:val="Hyperlink"/>
            <w:noProof/>
          </w:rPr>
          <w:t>Threat-risk-conceptual-model::Threat and Risk Specific Concepts::Risk</w:t>
        </w:r>
        <w:r>
          <w:rPr>
            <w:noProof/>
            <w:webHidden/>
          </w:rPr>
          <w:tab/>
        </w:r>
        <w:r>
          <w:rPr>
            <w:noProof/>
            <w:webHidden/>
          </w:rPr>
          <w:fldChar w:fldCharType="begin"/>
        </w:r>
        <w:r>
          <w:rPr>
            <w:noProof/>
            <w:webHidden/>
          </w:rPr>
          <w:instrText xml:space="preserve"> PAGEREF _Toc483071414 \h </w:instrText>
        </w:r>
        <w:r>
          <w:rPr>
            <w:noProof/>
            <w:webHidden/>
          </w:rPr>
        </w:r>
        <w:r>
          <w:rPr>
            <w:noProof/>
            <w:webHidden/>
          </w:rPr>
          <w:fldChar w:fldCharType="separate"/>
        </w:r>
        <w:r>
          <w:rPr>
            <w:noProof/>
            <w:webHidden/>
          </w:rPr>
          <w:t>39</w:t>
        </w:r>
        <w:r>
          <w:rPr>
            <w:noProof/>
            <w:webHidden/>
          </w:rPr>
          <w:fldChar w:fldCharType="end"/>
        </w:r>
      </w:hyperlink>
    </w:p>
    <w:p w:rsidR="00284833" w:rsidRPr="00284833" w:rsidRDefault="00284833">
      <w:pPr>
        <w:pStyle w:val="TOC2"/>
        <w:rPr>
          <w:rFonts w:ascii="Calibri" w:hAnsi="Calibri"/>
          <w:noProof/>
          <w:sz w:val="22"/>
          <w:szCs w:val="22"/>
        </w:rPr>
      </w:pPr>
      <w:hyperlink w:anchor="_Toc483071415" w:history="1">
        <w:r w:rsidRPr="00782536">
          <w:rPr>
            <w:rStyle w:val="Hyperlink"/>
            <w:noProof/>
          </w:rPr>
          <w:t>15.1</w:t>
        </w:r>
        <w:r w:rsidRPr="00284833">
          <w:rPr>
            <w:rFonts w:ascii="Calibri" w:hAnsi="Calibri"/>
            <w:noProof/>
            <w:sz w:val="22"/>
            <w:szCs w:val="22"/>
          </w:rPr>
          <w:tab/>
        </w:r>
        <w:r w:rsidRPr="00782536">
          <w:rPr>
            <w:rStyle w:val="Hyperlink"/>
            <w:noProof/>
          </w:rPr>
          <w:t>Diagram: Risk</w:t>
        </w:r>
        <w:r>
          <w:rPr>
            <w:noProof/>
            <w:webHidden/>
          </w:rPr>
          <w:tab/>
        </w:r>
        <w:r>
          <w:rPr>
            <w:noProof/>
            <w:webHidden/>
          </w:rPr>
          <w:fldChar w:fldCharType="begin"/>
        </w:r>
        <w:r>
          <w:rPr>
            <w:noProof/>
            <w:webHidden/>
          </w:rPr>
          <w:instrText xml:space="preserve"> PAGEREF _Toc483071415 \h </w:instrText>
        </w:r>
        <w:r>
          <w:rPr>
            <w:noProof/>
            <w:webHidden/>
          </w:rPr>
        </w:r>
        <w:r>
          <w:rPr>
            <w:noProof/>
            <w:webHidden/>
          </w:rPr>
          <w:fldChar w:fldCharType="separate"/>
        </w:r>
        <w:r>
          <w:rPr>
            <w:noProof/>
            <w:webHidden/>
          </w:rPr>
          <w:t>39</w:t>
        </w:r>
        <w:r>
          <w:rPr>
            <w:noProof/>
            <w:webHidden/>
          </w:rPr>
          <w:fldChar w:fldCharType="end"/>
        </w:r>
      </w:hyperlink>
    </w:p>
    <w:p w:rsidR="00284833" w:rsidRPr="00284833" w:rsidRDefault="00284833">
      <w:pPr>
        <w:pStyle w:val="TOC2"/>
        <w:rPr>
          <w:rFonts w:ascii="Calibri" w:hAnsi="Calibri"/>
          <w:noProof/>
          <w:sz w:val="22"/>
          <w:szCs w:val="22"/>
        </w:rPr>
      </w:pPr>
      <w:hyperlink w:anchor="_Toc483071416" w:history="1">
        <w:r w:rsidRPr="00782536">
          <w:rPr>
            <w:rStyle w:val="Hyperlink"/>
            <w:noProof/>
          </w:rPr>
          <w:t>15.2</w:t>
        </w:r>
        <w:r w:rsidRPr="00284833">
          <w:rPr>
            <w:rFonts w:ascii="Calibri" w:hAnsi="Calibri"/>
            <w:noProof/>
            <w:sz w:val="22"/>
            <w:szCs w:val="22"/>
          </w:rPr>
          <w:tab/>
        </w:r>
        <w:r w:rsidRPr="00782536">
          <w:rPr>
            <w:rStyle w:val="Hyperlink"/>
            <w:noProof/>
          </w:rPr>
          <w:t>Diagram: Risk Metrics</w:t>
        </w:r>
        <w:r>
          <w:rPr>
            <w:noProof/>
            <w:webHidden/>
          </w:rPr>
          <w:tab/>
        </w:r>
        <w:r>
          <w:rPr>
            <w:noProof/>
            <w:webHidden/>
          </w:rPr>
          <w:fldChar w:fldCharType="begin"/>
        </w:r>
        <w:r>
          <w:rPr>
            <w:noProof/>
            <w:webHidden/>
          </w:rPr>
          <w:instrText xml:space="preserve"> PAGEREF _Toc483071416 \h </w:instrText>
        </w:r>
        <w:r>
          <w:rPr>
            <w:noProof/>
            <w:webHidden/>
          </w:rPr>
        </w:r>
        <w:r>
          <w:rPr>
            <w:noProof/>
            <w:webHidden/>
          </w:rPr>
          <w:fldChar w:fldCharType="separate"/>
        </w:r>
        <w:r>
          <w:rPr>
            <w:noProof/>
            <w:webHidden/>
          </w:rPr>
          <w:t>40</w:t>
        </w:r>
        <w:r>
          <w:rPr>
            <w:noProof/>
            <w:webHidden/>
          </w:rPr>
          <w:fldChar w:fldCharType="end"/>
        </w:r>
      </w:hyperlink>
    </w:p>
    <w:p w:rsidR="00284833" w:rsidRPr="00284833" w:rsidRDefault="00284833">
      <w:pPr>
        <w:pStyle w:val="TOC2"/>
        <w:rPr>
          <w:rFonts w:ascii="Calibri" w:hAnsi="Calibri"/>
          <w:noProof/>
          <w:sz w:val="22"/>
          <w:szCs w:val="22"/>
        </w:rPr>
      </w:pPr>
      <w:hyperlink w:anchor="_Toc483071417" w:history="1">
        <w:r w:rsidRPr="00782536">
          <w:rPr>
            <w:rStyle w:val="Hyperlink"/>
            <w:noProof/>
          </w:rPr>
          <w:t>15.3</w:t>
        </w:r>
        <w:r w:rsidRPr="00284833">
          <w:rPr>
            <w:rFonts w:ascii="Calibri" w:hAnsi="Calibri"/>
            <w:noProof/>
            <w:sz w:val="22"/>
            <w:szCs w:val="22"/>
          </w:rPr>
          <w:tab/>
        </w:r>
        <w:r w:rsidRPr="00782536">
          <w:rPr>
            <w:rStyle w:val="Hyperlink"/>
            <w:noProof/>
          </w:rPr>
          <w:t>Diagram: Risk Objectives</w:t>
        </w:r>
        <w:r>
          <w:rPr>
            <w:noProof/>
            <w:webHidden/>
          </w:rPr>
          <w:tab/>
        </w:r>
        <w:r>
          <w:rPr>
            <w:noProof/>
            <w:webHidden/>
          </w:rPr>
          <w:fldChar w:fldCharType="begin"/>
        </w:r>
        <w:r>
          <w:rPr>
            <w:noProof/>
            <w:webHidden/>
          </w:rPr>
          <w:instrText xml:space="preserve"> PAGEREF _Toc483071417 \h </w:instrText>
        </w:r>
        <w:r>
          <w:rPr>
            <w:noProof/>
            <w:webHidden/>
          </w:rPr>
        </w:r>
        <w:r>
          <w:rPr>
            <w:noProof/>
            <w:webHidden/>
          </w:rPr>
          <w:fldChar w:fldCharType="separate"/>
        </w:r>
        <w:r>
          <w:rPr>
            <w:noProof/>
            <w:webHidden/>
          </w:rPr>
          <w:t>41</w:t>
        </w:r>
        <w:r>
          <w:rPr>
            <w:noProof/>
            <w:webHidden/>
          </w:rPr>
          <w:fldChar w:fldCharType="end"/>
        </w:r>
      </w:hyperlink>
    </w:p>
    <w:p w:rsidR="00284833" w:rsidRPr="00284833" w:rsidRDefault="00284833">
      <w:pPr>
        <w:pStyle w:val="TOC2"/>
        <w:rPr>
          <w:rFonts w:ascii="Calibri" w:hAnsi="Calibri"/>
          <w:noProof/>
          <w:sz w:val="22"/>
          <w:szCs w:val="22"/>
        </w:rPr>
      </w:pPr>
      <w:hyperlink w:anchor="_Toc483071418" w:history="1">
        <w:r w:rsidRPr="00782536">
          <w:rPr>
            <w:rStyle w:val="Hyperlink"/>
            <w:noProof/>
          </w:rPr>
          <w:t>15.4</w:t>
        </w:r>
        <w:r w:rsidRPr="00284833">
          <w:rPr>
            <w:rFonts w:ascii="Calibri" w:hAnsi="Calibri"/>
            <w:noProof/>
            <w:sz w:val="22"/>
            <w:szCs w:val="22"/>
          </w:rPr>
          <w:tab/>
        </w:r>
        <w:r w:rsidRPr="00782536">
          <w:rPr>
            <w:rStyle w:val="Hyperlink"/>
            <w:noProof/>
          </w:rPr>
          <w:t>Association Class Impose Strategy</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_Toc483071418 \h </w:instrText>
        </w:r>
        <w:r>
          <w:rPr>
            <w:noProof/>
            <w:webHidden/>
          </w:rPr>
        </w:r>
        <w:r>
          <w:rPr>
            <w:noProof/>
            <w:webHidden/>
          </w:rPr>
          <w:fldChar w:fldCharType="separate"/>
        </w:r>
        <w:r>
          <w:rPr>
            <w:noProof/>
            <w:webHidden/>
          </w:rPr>
          <w:t>41</w:t>
        </w:r>
        <w:r>
          <w:rPr>
            <w:noProof/>
            <w:webHidden/>
          </w:rPr>
          <w:fldChar w:fldCharType="end"/>
        </w:r>
      </w:hyperlink>
    </w:p>
    <w:p w:rsidR="00284833" w:rsidRPr="00284833" w:rsidRDefault="00284833">
      <w:pPr>
        <w:pStyle w:val="TOC2"/>
        <w:rPr>
          <w:rFonts w:ascii="Calibri" w:hAnsi="Calibri"/>
          <w:noProof/>
          <w:sz w:val="22"/>
          <w:szCs w:val="22"/>
        </w:rPr>
      </w:pPr>
      <w:hyperlink w:anchor="_Toc483071419" w:history="1">
        <w:r w:rsidRPr="00782536">
          <w:rPr>
            <w:rStyle w:val="Hyperlink"/>
            <w:noProof/>
          </w:rPr>
          <w:t>15.5</w:t>
        </w:r>
        <w:r w:rsidRPr="00284833">
          <w:rPr>
            <w:rFonts w:ascii="Calibri" w:hAnsi="Calibri"/>
            <w:noProof/>
            <w:sz w:val="22"/>
            <w:szCs w:val="22"/>
          </w:rPr>
          <w:tab/>
        </w:r>
        <w:r w:rsidRPr="00782536">
          <w:rPr>
            <w:rStyle w:val="Hyperlink"/>
            <w:noProof/>
          </w:rPr>
          <w:t>Class Objective forSafety and Security</w:t>
        </w:r>
        <w:r>
          <w:rPr>
            <w:noProof/>
            <w:webHidden/>
          </w:rPr>
          <w:tab/>
        </w:r>
        <w:r>
          <w:rPr>
            <w:noProof/>
            <w:webHidden/>
          </w:rPr>
          <w:fldChar w:fldCharType="begin"/>
        </w:r>
        <w:r>
          <w:rPr>
            <w:noProof/>
            <w:webHidden/>
          </w:rPr>
          <w:instrText xml:space="preserve"> PAGEREF _Toc483071419 \h </w:instrText>
        </w:r>
        <w:r>
          <w:rPr>
            <w:noProof/>
            <w:webHidden/>
          </w:rPr>
        </w:r>
        <w:r>
          <w:rPr>
            <w:noProof/>
            <w:webHidden/>
          </w:rPr>
          <w:fldChar w:fldCharType="separate"/>
        </w:r>
        <w:r>
          <w:rPr>
            <w:noProof/>
            <w:webHidden/>
          </w:rPr>
          <w:t>42</w:t>
        </w:r>
        <w:r>
          <w:rPr>
            <w:noProof/>
            <w:webHidden/>
          </w:rPr>
          <w:fldChar w:fldCharType="end"/>
        </w:r>
      </w:hyperlink>
    </w:p>
    <w:p w:rsidR="00284833" w:rsidRPr="00284833" w:rsidRDefault="00284833">
      <w:pPr>
        <w:pStyle w:val="TOC2"/>
        <w:rPr>
          <w:rFonts w:ascii="Calibri" w:hAnsi="Calibri"/>
          <w:noProof/>
          <w:sz w:val="22"/>
          <w:szCs w:val="22"/>
        </w:rPr>
      </w:pPr>
      <w:hyperlink w:anchor="_Toc483071420" w:history="1">
        <w:r w:rsidRPr="00782536">
          <w:rPr>
            <w:rStyle w:val="Hyperlink"/>
            <w:noProof/>
          </w:rPr>
          <w:t>15.6</w:t>
        </w:r>
        <w:r w:rsidRPr="00284833">
          <w:rPr>
            <w:rFonts w:ascii="Calibri" w:hAnsi="Calibri"/>
            <w:noProof/>
            <w:sz w:val="22"/>
            <w:szCs w:val="22"/>
          </w:rPr>
          <w:tab/>
        </w:r>
        <w:r w:rsidRPr="00782536">
          <w:rPr>
            <w:rStyle w:val="Hyperlink"/>
            <w:noProof/>
          </w:rPr>
          <w:t>Class Objective to Protect Assets</w:t>
        </w:r>
        <w:r>
          <w:rPr>
            <w:noProof/>
            <w:webHidden/>
          </w:rPr>
          <w:tab/>
        </w:r>
        <w:r>
          <w:rPr>
            <w:noProof/>
            <w:webHidden/>
          </w:rPr>
          <w:fldChar w:fldCharType="begin"/>
        </w:r>
        <w:r>
          <w:rPr>
            <w:noProof/>
            <w:webHidden/>
          </w:rPr>
          <w:instrText xml:space="preserve"> PAGEREF _Toc483071420 \h </w:instrText>
        </w:r>
        <w:r>
          <w:rPr>
            <w:noProof/>
            <w:webHidden/>
          </w:rPr>
        </w:r>
        <w:r>
          <w:rPr>
            <w:noProof/>
            <w:webHidden/>
          </w:rPr>
          <w:fldChar w:fldCharType="separate"/>
        </w:r>
        <w:r>
          <w:rPr>
            <w:noProof/>
            <w:webHidden/>
          </w:rPr>
          <w:t>42</w:t>
        </w:r>
        <w:r>
          <w:rPr>
            <w:noProof/>
            <w:webHidden/>
          </w:rPr>
          <w:fldChar w:fldCharType="end"/>
        </w:r>
      </w:hyperlink>
    </w:p>
    <w:p w:rsidR="00284833" w:rsidRPr="00284833" w:rsidRDefault="00284833">
      <w:pPr>
        <w:pStyle w:val="TOC2"/>
        <w:rPr>
          <w:rFonts w:ascii="Calibri" w:hAnsi="Calibri"/>
          <w:noProof/>
          <w:sz w:val="22"/>
          <w:szCs w:val="22"/>
        </w:rPr>
      </w:pPr>
      <w:hyperlink w:anchor="_Toc483071421" w:history="1">
        <w:r w:rsidRPr="00782536">
          <w:rPr>
            <w:rStyle w:val="Hyperlink"/>
            <w:noProof/>
          </w:rPr>
          <w:t>15.7</w:t>
        </w:r>
        <w:r w:rsidRPr="00284833">
          <w:rPr>
            <w:rFonts w:ascii="Calibri" w:hAnsi="Calibri"/>
            <w:noProof/>
            <w:sz w:val="22"/>
            <w:szCs w:val="22"/>
          </w:rPr>
          <w:tab/>
        </w:r>
        <w:r w:rsidRPr="00782536">
          <w:rPr>
            <w:rStyle w:val="Hyperlink"/>
            <w:noProof/>
          </w:rPr>
          <w:t>Class Risk</w:t>
        </w:r>
        <w:r>
          <w:rPr>
            <w:noProof/>
            <w:webHidden/>
          </w:rPr>
          <w:tab/>
        </w:r>
        <w:r>
          <w:rPr>
            <w:noProof/>
            <w:webHidden/>
          </w:rPr>
          <w:fldChar w:fldCharType="begin"/>
        </w:r>
        <w:r>
          <w:rPr>
            <w:noProof/>
            <w:webHidden/>
          </w:rPr>
          <w:instrText xml:space="preserve"> PAGEREF _Toc483071421 \h </w:instrText>
        </w:r>
        <w:r>
          <w:rPr>
            <w:noProof/>
            <w:webHidden/>
          </w:rPr>
        </w:r>
        <w:r>
          <w:rPr>
            <w:noProof/>
            <w:webHidden/>
          </w:rPr>
          <w:fldChar w:fldCharType="separate"/>
        </w:r>
        <w:r>
          <w:rPr>
            <w:noProof/>
            <w:webHidden/>
          </w:rPr>
          <w:t>42</w:t>
        </w:r>
        <w:r>
          <w:rPr>
            <w:noProof/>
            <w:webHidden/>
          </w:rPr>
          <w:fldChar w:fldCharType="end"/>
        </w:r>
      </w:hyperlink>
    </w:p>
    <w:p w:rsidR="00284833" w:rsidRPr="00284833" w:rsidRDefault="00284833">
      <w:pPr>
        <w:pStyle w:val="TOC2"/>
        <w:rPr>
          <w:rFonts w:ascii="Calibri" w:hAnsi="Calibri"/>
          <w:noProof/>
          <w:sz w:val="22"/>
          <w:szCs w:val="22"/>
        </w:rPr>
      </w:pPr>
      <w:hyperlink w:anchor="_Toc483071422" w:history="1">
        <w:r w:rsidRPr="00782536">
          <w:rPr>
            <w:rStyle w:val="Hyperlink"/>
            <w:noProof/>
          </w:rPr>
          <w:t>15.8</w:t>
        </w:r>
        <w:r w:rsidRPr="00284833">
          <w:rPr>
            <w:rFonts w:ascii="Calibri" w:hAnsi="Calibri"/>
            <w:noProof/>
            <w:sz w:val="22"/>
            <w:szCs w:val="22"/>
          </w:rPr>
          <w:tab/>
        </w:r>
        <w:r w:rsidRPr="00782536">
          <w:rPr>
            <w:rStyle w:val="Hyperlink"/>
            <w:noProof/>
          </w:rPr>
          <w:t>Class Risk Mitigation Strategy</w:t>
        </w:r>
        <w:r>
          <w:rPr>
            <w:noProof/>
            <w:webHidden/>
          </w:rPr>
          <w:tab/>
        </w:r>
        <w:r>
          <w:rPr>
            <w:noProof/>
            <w:webHidden/>
          </w:rPr>
          <w:fldChar w:fldCharType="begin"/>
        </w:r>
        <w:r>
          <w:rPr>
            <w:noProof/>
            <w:webHidden/>
          </w:rPr>
          <w:instrText xml:space="preserve"> PAGEREF _Toc483071422 \h </w:instrText>
        </w:r>
        <w:r>
          <w:rPr>
            <w:noProof/>
            <w:webHidden/>
          </w:rPr>
        </w:r>
        <w:r>
          <w:rPr>
            <w:noProof/>
            <w:webHidden/>
          </w:rPr>
          <w:fldChar w:fldCharType="separate"/>
        </w:r>
        <w:r>
          <w:rPr>
            <w:noProof/>
            <w:webHidden/>
          </w:rPr>
          <w:t>42</w:t>
        </w:r>
        <w:r>
          <w:rPr>
            <w:noProof/>
            <w:webHidden/>
          </w:rPr>
          <w:fldChar w:fldCharType="end"/>
        </w:r>
      </w:hyperlink>
    </w:p>
    <w:p w:rsidR="00284833" w:rsidRPr="00284833" w:rsidRDefault="00284833">
      <w:pPr>
        <w:pStyle w:val="TOC2"/>
        <w:rPr>
          <w:rFonts w:ascii="Calibri" w:hAnsi="Calibri"/>
          <w:noProof/>
          <w:sz w:val="22"/>
          <w:szCs w:val="22"/>
        </w:rPr>
      </w:pPr>
      <w:hyperlink w:anchor="_Toc483071423" w:history="1">
        <w:r w:rsidRPr="00782536">
          <w:rPr>
            <w:rStyle w:val="Hyperlink"/>
            <w:noProof/>
          </w:rPr>
          <w:t>15.9</w:t>
        </w:r>
        <w:r w:rsidRPr="00284833">
          <w:rPr>
            <w:rFonts w:ascii="Calibri" w:hAnsi="Calibri"/>
            <w:noProof/>
            <w:sz w:val="22"/>
            <w:szCs w:val="22"/>
          </w:rPr>
          <w:tab/>
        </w:r>
        <w:r w:rsidRPr="00782536">
          <w:rPr>
            <w:rStyle w:val="Hyperlink"/>
            <w:noProof/>
          </w:rPr>
          <w:t>Class Risk Owner</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_Toc483071423 \h </w:instrText>
        </w:r>
        <w:r>
          <w:rPr>
            <w:noProof/>
            <w:webHidden/>
          </w:rPr>
        </w:r>
        <w:r>
          <w:rPr>
            <w:noProof/>
            <w:webHidden/>
          </w:rPr>
          <w:fldChar w:fldCharType="separate"/>
        </w:r>
        <w:r>
          <w:rPr>
            <w:noProof/>
            <w:webHidden/>
          </w:rPr>
          <w:t>43</w:t>
        </w:r>
        <w:r>
          <w:rPr>
            <w:noProof/>
            <w:webHidden/>
          </w:rPr>
          <w:fldChar w:fldCharType="end"/>
        </w:r>
      </w:hyperlink>
    </w:p>
    <w:p w:rsidR="00284833" w:rsidRPr="00284833" w:rsidRDefault="00284833">
      <w:pPr>
        <w:pStyle w:val="TOC2"/>
        <w:rPr>
          <w:rFonts w:ascii="Calibri" w:hAnsi="Calibri"/>
          <w:noProof/>
          <w:sz w:val="22"/>
          <w:szCs w:val="22"/>
        </w:rPr>
      </w:pPr>
      <w:hyperlink w:anchor="_Toc483071424" w:history="1">
        <w:r w:rsidRPr="00782536">
          <w:rPr>
            <w:rStyle w:val="Hyperlink"/>
            <w:noProof/>
          </w:rPr>
          <w:t>15.10</w:t>
        </w:r>
        <w:r w:rsidRPr="00284833">
          <w:rPr>
            <w:rFonts w:ascii="Calibri" w:hAnsi="Calibri"/>
            <w:noProof/>
            <w:sz w:val="22"/>
            <w:szCs w:val="22"/>
          </w:rPr>
          <w:tab/>
        </w:r>
        <w:r w:rsidRPr="00782536">
          <w:rPr>
            <w:rStyle w:val="Hyperlink"/>
            <w:noProof/>
          </w:rPr>
          <w:t>Class Risk Reduction Objective</w:t>
        </w:r>
        <w:r>
          <w:rPr>
            <w:noProof/>
            <w:webHidden/>
          </w:rPr>
          <w:tab/>
        </w:r>
        <w:r>
          <w:rPr>
            <w:noProof/>
            <w:webHidden/>
          </w:rPr>
          <w:fldChar w:fldCharType="begin"/>
        </w:r>
        <w:r>
          <w:rPr>
            <w:noProof/>
            <w:webHidden/>
          </w:rPr>
          <w:instrText xml:space="preserve"> PAGEREF _Toc483071424 \h </w:instrText>
        </w:r>
        <w:r>
          <w:rPr>
            <w:noProof/>
            <w:webHidden/>
          </w:rPr>
        </w:r>
        <w:r>
          <w:rPr>
            <w:noProof/>
            <w:webHidden/>
          </w:rPr>
          <w:fldChar w:fldCharType="separate"/>
        </w:r>
        <w:r>
          <w:rPr>
            <w:noProof/>
            <w:webHidden/>
          </w:rPr>
          <w:t>43</w:t>
        </w:r>
        <w:r>
          <w:rPr>
            <w:noProof/>
            <w:webHidden/>
          </w:rPr>
          <w:fldChar w:fldCharType="end"/>
        </w:r>
      </w:hyperlink>
    </w:p>
    <w:p w:rsidR="00284833" w:rsidRPr="00284833" w:rsidRDefault="00284833">
      <w:pPr>
        <w:pStyle w:val="TOC2"/>
        <w:rPr>
          <w:rFonts w:ascii="Calibri" w:hAnsi="Calibri"/>
          <w:noProof/>
          <w:sz w:val="22"/>
          <w:szCs w:val="22"/>
        </w:rPr>
      </w:pPr>
      <w:hyperlink w:anchor="_Toc483071425" w:history="1">
        <w:r w:rsidRPr="00782536">
          <w:rPr>
            <w:rStyle w:val="Hyperlink"/>
            <w:noProof/>
          </w:rPr>
          <w:t>15.11</w:t>
        </w:r>
        <w:r w:rsidRPr="00284833">
          <w:rPr>
            <w:rFonts w:ascii="Calibri" w:hAnsi="Calibri"/>
            <w:noProof/>
            <w:sz w:val="22"/>
            <w:szCs w:val="22"/>
          </w:rPr>
          <w:tab/>
        </w:r>
        <w:r w:rsidRPr="00782536">
          <w:rPr>
            <w:rStyle w:val="Hyperlink"/>
            <w:noProof/>
          </w:rPr>
          <w:t>Association Class Risk To Resource</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_Toc483071425 \h </w:instrText>
        </w:r>
        <w:r>
          <w:rPr>
            <w:noProof/>
            <w:webHidden/>
          </w:rPr>
        </w:r>
        <w:r>
          <w:rPr>
            <w:noProof/>
            <w:webHidden/>
          </w:rPr>
          <w:fldChar w:fldCharType="separate"/>
        </w:r>
        <w:r>
          <w:rPr>
            <w:noProof/>
            <w:webHidden/>
          </w:rPr>
          <w:t>43</w:t>
        </w:r>
        <w:r>
          <w:rPr>
            <w:noProof/>
            <w:webHidden/>
          </w:rPr>
          <w:fldChar w:fldCharType="end"/>
        </w:r>
      </w:hyperlink>
    </w:p>
    <w:p w:rsidR="00284833" w:rsidRPr="00284833" w:rsidRDefault="00284833">
      <w:pPr>
        <w:pStyle w:val="TOC2"/>
        <w:rPr>
          <w:rFonts w:ascii="Calibri" w:hAnsi="Calibri"/>
          <w:noProof/>
          <w:sz w:val="22"/>
          <w:szCs w:val="22"/>
        </w:rPr>
      </w:pPr>
      <w:hyperlink w:anchor="_Toc483071426" w:history="1">
        <w:r w:rsidRPr="00782536">
          <w:rPr>
            <w:rStyle w:val="Hyperlink"/>
            <w:noProof/>
          </w:rPr>
          <w:t>15.12</w:t>
        </w:r>
        <w:r w:rsidRPr="00284833">
          <w:rPr>
            <w:rFonts w:ascii="Calibri" w:hAnsi="Calibri"/>
            <w:noProof/>
            <w:sz w:val="22"/>
            <w:szCs w:val="22"/>
          </w:rPr>
          <w:tab/>
        </w:r>
        <w:r w:rsidRPr="00782536">
          <w:rPr>
            <w:rStyle w:val="Hyperlink"/>
            <w:noProof/>
          </w:rPr>
          <w:t>Association Class Risk Topic</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_Toc483071426 \h </w:instrText>
        </w:r>
        <w:r>
          <w:rPr>
            <w:noProof/>
            <w:webHidden/>
          </w:rPr>
        </w:r>
        <w:r>
          <w:rPr>
            <w:noProof/>
            <w:webHidden/>
          </w:rPr>
          <w:fldChar w:fldCharType="separate"/>
        </w:r>
        <w:r>
          <w:rPr>
            <w:noProof/>
            <w:webHidden/>
          </w:rPr>
          <w:t>44</w:t>
        </w:r>
        <w:r>
          <w:rPr>
            <w:noProof/>
            <w:webHidden/>
          </w:rPr>
          <w:fldChar w:fldCharType="end"/>
        </w:r>
      </w:hyperlink>
    </w:p>
    <w:p w:rsidR="00284833" w:rsidRPr="00284833" w:rsidRDefault="00284833">
      <w:pPr>
        <w:pStyle w:val="TOC2"/>
        <w:rPr>
          <w:rFonts w:ascii="Calibri" w:hAnsi="Calibri"/>
          <w:noProof/>
          <w:sz w:val="22"/>
          <w:szCs w:val="22"/>
        </w:rPr>
      </w:pPr>
      <w:hyperlink w:anchor="_Toc483071427" w:history="1">
        <w:r w:rsidRPr="00782536">
          <w:rPr>
            <w:rStyle w:val="Hyperlink"/>
            <w:noProof/>
          </w:rPr>
          <w:t>15.13</w:t>
        </w:r>
        <w:r w:rsidRPr="00284833">
          <w:rPr>
            <w:rFonts w:ascii="Calibri" w:hAnsi="Calibri"/>
            <w:noProof/>
            <w:sz w:val="22"/>
            <w:szCs w:val="22"/>
          </w:rPr>
          <w:tab/>
        </w:r>
        <w:r w:rsidRPr="00782536">
          <w:rPr>
            <w:rStyle w:val="Hyperlink"/>
            <w:noProof/>
          </w:rPr>
          <w:t>Association Class Stakeholder Risk</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_Toc483071427 \h </w:instrText>
        </w:r>
        <w:r>
          <w:rPr>
            <w:noProof/>
            <w:webHidden/>
          </w:rPr>
        </w:r>
        <w:r>
          <w:rPr>
            <w:noProof/>
            <w:webHidden/>
          </w:rPr>
          <w:fldChar w:fldCharType="separate"/>
        </w:r>
        <w:r>
          <w:rPr>
            <w:noProof/>
            <w:webHidden/>
          </w:rPr>
          <w:t>45</w:t>
        </w:r>
        <w:r>
          <w:rPr>
            <w:noProof/>
            <w:webHidden/>
          </w:rPr>
          <w:fldChar w:fldCharType="end"/>
        </w:r>
      </w:hyperlink>
    </w:p>
    <w:p w:rsidR="00284833" w:rsidRPr="00284833" w:rsidRDefault="00284833">
      <w:pPr>
        <w:pStyle w:val="TOC2"/>
        <w:rPr>
          <w:rFonts w:ascii="Calibri" w:hAnsi="Calibri"/>
          <w:noProof/>
          <w:sz w:val="22"/>
          <w:szCs w:val="22"/>
        </w:rPr>
      </w:pPr>
      <w:hyperlink w:anchor="_Toc483071428" w:history="1">
        <w:r w:rsidRPr="00782536">
          <w:rPr>
            <w:rStyle w:val="Hyperlink"/>
            <w:noProof/>
          </w:rPr>
          <w:t>15.14</w:t>
        </w:r>
        <w:r w:rsidRPr="00284833">
          <w:rPr>
            <w:rFonts w:ascii="Calibri" w:hAnsi="Calibri"/>
            <w:noProof/>
            <w:sz w:val="22"/>
            <w:szCs w:val="22"/>
          </w:rPr>
          <w:tab/>
        </w:r>
        <w:r w:rsidRPr="00782536">
          <w:rPr>
            <w:rStyle w:val="Hyperlink"/>
            <w:noProof/>
          </w:rPr>
          <w:t>Class Threat Likelihood</w:t>
        </w:r>
        <w:r w:rsidRPr="00782536">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_Toc483071428 \h </w:instrText>
        </w:r>
        <w:r>
          <w:rPr>
            <w:noProof/>
            <w:webHidden/>
          </w:rPr>
        </w:r>
        <w:r>
          <w:rPr>
            <w:noProof/>
            <w:webHidden/>
          </w:rPr>
          <w:fldChar w:fldCharType="separate"/>
        </w:r>
        <w:r>
          <w:rPr>
            <w:noProof/>
            <w:webHidden/>
          </w:rPr>
          <w:t>45</w:t>
        </w:r>
        <w:r>
          <w:rPr>
            <w:noProof/>
            <w:webHidden/>
          </w:rPr>
          <w:fldChar w:fldCharType="end"/>
        </w:r>
      </w:hyperlink>
    </w:p>
    <w:p w:rsidR="00284833" w:rsidRPr="00284833" w:rsidRDefault="00284833">
      <w:pPr>
        <w:pStyle w:val="TOC2"/>
        <w:rPr>
          <w:rFonts w:ascii="Calibri" w:hAnsi="Calibri"/>
          <w:noProof/>
          <w:sz w:val="22"/>
          <w:szCs w:val="22"/>
        </w:rPr>
      </w:pPr>
      <w:hyperlink w:anchor="_Toc483071429" w:history="1">
        <w:r w:rsidRPr="00782536">
          <w:rPr>
            <w:rStyle w:val="Hyperlink"/>
            <w:noProof/>
          </w:rPr>
          <w:t>15.15</w:t>
        </w:r>
        <w:r w:rsidRPr="00284833">
          <w:rPr>
            <w:rFonts w:ascii="Calibri" w:hAnsi="Calibri"/>
            <w:noProof/>
            <w:sz w:val="22"/>
            <w:szCs w:val="22"/>
          </w:rPr>
          <w:tab/>
        </w:r>
        <w:r w:rsidRPr="00782536">
          <w:rPr>
            <w:rStyle w:val="Hyperlink"/>
            <w:noProof/>
          </w:rPr>
          <w:t>Association Class Valuation of Asset</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_Toc483071429 \h </w:instrText>
        </w:r>
        <w:r>
          <w:rPr>
            <w:noProof/>
            <w:webHidden/>
          </w:rPr>
        </w:r>
        <w:r>
          <w:rPr>
            <w:noProof/>
            <w:webHidden/>
          </w:rPr>
          <w:fldChar w:fldCharType="separate"/>
        </w:r>
        <w:r>
          <w:rPr>
            <w:noProof/>
            <w:webHidden/>
          </w:rPr>
          <w:t>46</w:t>
        </w:r>
        <w:r>
          <w:rPr>
            <w:noProof/>
            <w:webHidden/>
          </w:rPr>
          <w:fldChar w:fldCharType="end"/>
        </w:r>
      </w:hyperlink>
    </w:p>
    <w:p w:rsidR="00284833" w:rsidRPr="00284833" w:rsidRDefault="00284833">
      <w:pPr>
        <w:pStyle w:val="TOC2"/>
        <w:rPr>
          <w:rFonts w:ascii="Calibri" w:hAnsi="Calibri"/>
          <w:noProof/>
          <w:sz w:val="22"/>
          <w:szCs w:val="22"/>
        </w:rPr>
      </w:pPr>
      <w:hyperlink w:anchor="_Toc483071430" w:history="1">
        <w:r w:rsidRPr="00782536">
          <w:rPr>
            <w:rStyle w:val="Hyperlink"/>
            <w:noProof/>
          </w:rPr>
          <w:t>15.16</w:t>
        </w:r>
        <w:r w:rsidRPr="00284833">
          <w:rPr>
            <w:rFonts w:ascii="Calibri" w:hAnsi="Calibri"/>
            <w:noProof/>
            <w:sz w:val="22"/>
            <w:szCs w:val="22"/>
          </w:rPr>
          <w:tab/>
        </w:r>
        <w:r w:rsidRPr="00782536">
          <w:rPr>
            <w:rStyle w:val="Hyperlink"/>
            <w:noProof/>
          </w:rPr>
          <w:t>Class Valued Asset</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_Toc483071430 \h </w:instrText>
        </w:r>
        <w:r>
          <w:rPr>
            <w:noProof/>
            <w:webHidden/>
          </w:rPr>
        </w:r>
        <w:r>
          <w:rPr>
            <w:noProof/>
            <w:webHidden/>
          </w:rPr>
          <w:fldChar w:fldCharType="separate"/>
        </w:r>
        <w:r>
          <w:rPr>
            <w:noProof/>
            <w:webHidden/>
          </w:rPr>
          <w:t>46</w:t>
        </w:r>
        <w:r>
          <w:rPr>
            <w:noProof/>
            <w:webHidden/>
          </w:rPr>
          <w:fldChar w:fldCharType="end"/>
        </w:r>
      </w:hyperlink>
    </w:p>
    <w:p w:rsidR="00284833" w:rsidRPr="00284833" w:rsidRDefault="00284833">
      <w:pPr>
        <w:pStyle w:val="TOC3"/>
        <w:rPr>
          <w:rFonts w:ascii="Calibri" w:hAnsi="Calibri"/>
          <w:noProof/>
          <w:sz w:val="22"/>
          <w:szCs w:val="22"/>
        </w:rPr>
      </w:pPr>
      <w:hyperlink w:anchor="_Toc483071431" w:history="1">
        <w:r w:rsidRPr="00782536">
          <w:rPr>
            <w:rStyle w:val="Hyperlink"/>
            <w:noProof/>
          </w:rPr>
          <w:t>15.16.1</w:t>
        </w:r>
        <w:r w:rsidRPr="00284833">
          <w:rPr>
            <w:rFonts w:ascii="Calibri" w:hAnsi="Calibri"/>
            <w:noProof/>
            <w:sz w:val="22"/>
            <w:szCs w:val="22"/>
          </w:rPr>
          <w:tab/>
        </w:r>
        <w:r w:rsidRPr="00782536">
          <w:rPr>
            <w:rStyle w:val="Hyperlink"/>
            <w:noProof/>
          </w:rPr>
          <w:t>Enumeration Likelihood Categories</w:t>
        </w:r>
        <w:r>
          <w:rPr>
            <w:noProof/>
            <w:webHidden/>
          </w:rPr>
          <w:tab/>
        </w:r>
        <w:r>
          <w:rPr>
            <w:noProof/>
            <w:webHidden/>
          </w:rPr>
          <w:fldChar w:fldCharType="begin"/>
        </w:r>
        <w:r>
          <w:rPr>
            <w:noProof/>
            <w:webHidden/>
          </w:rPr>
          <w:instrText xml:space="preserve"> PAGEREF _Toc483071431 \h </w:instrText>
        </w:r>
        <w:r>
          <w:rPr>
            <w:noProof/>
            <w:webHidden/>
          </w:rPr>
        </w:r>
        <w:r>
          <w:rPr>
            <w:noProof/>
            <w:webHidden/>
          </w:rPr>
          <w:fldChar w:fldCharType="separate"/>
        </w:r>
        <w:r>
          <w:rPr>
            <w:noProof/>
            <w:webHidden/>
          </w:rPr>
          <w:t>46</w:t>
        </w:r>
        <w:r>
          <w:rPr>
            <w:noProof/>
            <w:webHidden/>
          </w:rPr>
          <w:fldChar w:fldCharType="end"/>
        </w:r>
      </w:hyperlink>
    </w:p>
    <w:p w:rsidR="00284833" w:rsidRPr="00284833" w:rsidRDefault="00284833">
      <w:pPr>
        <w:pStyle w:val="TOC3"/>
        <w:rPr>
          <w:rFonts w:ascii="Calibri" w:hAnsi="Calibri"/>
          <w:noProof/>
          <w:sz w:val="22"/>
          <w:szCs w:val="22"/>
        </w:rPr>
      </w:pPr>
      <w:hyperlink w:anchor="_Toc483071432" w:history="1">
        <w:r w:rsidRPr="00782536">
          <w:rPr>
            <w:rStyle w:val="Hyperlink"/>
            <w:noProof/>
          </w:rPr>
          <w:t>15.16.2</w:t>
        </w:r>
        <w:r w:rsidRPr="00284833">
          <w:rPr>
            <w:rFonts w:ascii="Calibri" w:hAnsi="Calibri"/>
            <w:noProof/>
            <w:sz w:val="22"/>
            <w:szCs w:val="22"/>
          </w:rPr>
          <w:tab/>
        </w:r>
        <w:r w:rsidRPr="00782536">
          <w:rPr>
            <w:rStyle w:val="Hyperlink"/>
            <w:noProof/>
          </w:rPr>
          <w:t>Enumeration Severity Categories</w:t>
        </w:r>
        <w:r>
          <w:rPr>
            <w:noProof/>
            <w:webHidden/>
          </w:rPr>
          <w:tab/>
        </w:r>
        <w:r>
          <w:rPr>
            <w:noProof/>
            <w:webHidden/>
          </w:rPr>
          <w:fldChar w:fldCharType="begin"/>
        </w:r>
        <w:r>
          <w:rPr>
            <w:noProof/>
            <w:webHidden/>
          </w:rPr>
          <w:instrText xml:space="preserve"> PAGEREF _Toc483071432 \h </w:instrText>
        </w:r>
        <w:r>
          <w:rPr>
            <w:noProof/>
            <w:webHidden/>
          </w:rPr>
        </w:r>
        <w:r>
          <w:rPr>
            <w:noProof/>
            <w:webHidden/>
          </w:rPr>
          <w:fldChar w:fldCharType="separate"/>
        </w:r>
        <w:r>
          <w:rPr>
            <w:noProof/>
            <w:webHidden/>
          </w:rPr>
          <w:t>47</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433" w:history="1">
        <w:r w:rsidRPr="00782536">
          <w:rPr>
            <w:rStyle w:val="Hyperlink"/>
            <w:noProof/>
          </w:rPr>
          <w:t>16</w:t>
        </w:r>
        <w:r w:rsidRPr="00284833">
          <w:rPr>
            <w:rFonts w:ascii="Calibri" w:hAnsi="Calibri"/>
            <w:noProof/>
            <w:sz w:val="22"/>
            <w:szCs w:val="22"/>
          </w:rPr>
          <w:tab/>
        </w:r>
        <w:r w:rsidRPr="00782536">
          <w:rPr>
            <w:rStyle w:val="Hyperlink"/>
            <w:noProof/>
          </w:rPr>
          <w:t>Threat-risk-conceptual-model::Threat and Risk Specific Concepts::Risk Treatments</w:t>
        </w:r>
        <w:r>
          <w:rPr>
            <w:noProof/>
            <w:webHidden/>
          </w:rPr>
          <w:tab/>
        </w:r>
        <w:r>
          <w:rPr>
            <w:noProof/>
            <w:webHidden/>
          </w:rPr>
          <w:fldChar w:fldCharType="begin"/>
        </w:r>
        <w:r>
          <w:rPr>
            <w:noProof/>
            <w:webHidden/>
          </w:rPr>
          <w:instrText xml:space="preserve"> PAGEREF _Toc483071433 \h </w:instrText>
        </w:r>
        <w:r>
          <w:rPr>
            <w:noProof/>
            <w:webHidden/>
          </w:rPr>
        </w:r>
        <w:r>
          <w:rPr>
            <w:noProof/>
            <w:webHidden/>
          </w:rPr>
          <w:fldChar w:fldCharType="separate"/>
        </w:r>
        <w:r>
          <w:rPr>
            <w:noProof/>
            <w:webHidden/>
          </w:rPr>
          <w:t>48</w:t>
        </w:r>
        <w:r>
          <w:rPr>
            <w:noProof/>
            <w:webHidden/>
          </w:rPr>
          <w:fldChar w:fldCharType="end"/>
        </w:r>
      </w:hyperlink>
    </w:p>
    <w:p w:rsidR="00284833" w:rsidRPr="00284833" w:rsidRDefault="00284833">
      <w:pPr>
        <w:pStyle w:val="TOC2"/>
        <w:rPr>
          <w:rFonts w:ascii="Calibri" w:hAnsi="Calibri"/>
          <w:noProof/>
          <w:sz w:val="22"/>
          <w:szCs w:val="22"/>
        </w:rPr>
      </w:pPr>
      <w:hyperlink w:anchor="_Toc483071434" w:history="1">
        <w:r w:rsidRPr="00782536">
          <w:rPr>
            <w:rStyle w:val="Hyperlink"/>
            <w:noProof/>
          </w:rPr>
          <w:t>16.1</w:t>
        </w:r>
        <w:r w:rsidRPr="00284833">
          <w:rPr>
            <w:rFonts w:ascii="Calibri" w:hAnsi="Calibri"/>
            <w:noProof/>
            <w:sz w:val="22"/>
            <w:szCs w:val="22"/>
          </w:rPr>
          <w:tab/>
        </w:r>
        <w:r w:rsidRPr="00782536">
          <w:rPr>
            <w:rStyle w:val="Hyperlink"/>
            <w:noProof/>
          </w:rPr>
          <w:t>Diagram: Risk Treatment</w:t>
        </w:r>
        <w:r>
          <w:rPr>
            <w:noProof/>
            <w:webHidden/>
          </w:rPr>
          <w:tab/>
        </w:r>
        <w:r>
          <w:rPr>
            <w:noProof/>
            <w:webHidden/>
          </w:rPr>
          <w:fldChar w:fldCharType="begin"/>
        </w:r>
        <w:r>
          <w:rPr>
            <w:noProof/>
            <w:webHidden/>
          </w:rPr>
          <w:instrText xml:space="preserve"> PAGEREF _Toc483071434 \h </w:instrText>
        </w:r>
        <w:r>
          <w:rPr>
            <w:noProof/>
            <w:webHidden/>
          </w:rPr>
        </w:r>
        <w:r>
          <w:rPr>
            <w:noProof/>
            <w:webHidden/>
          </w:rPr>
          <w:fldChar w:fldCharType="separate"/>
        </w:r>
        <w:r>
          <w:rPr>
            <w:noProof/>
            <w:webHidden/>
          </w:rPr>
          <w:t>48</w:t>
        </w:r>
        <w:r>
          <w:rPr>
            <w:noProof/>
            <w:webHidden/>
          </w:rPr>
          <w:fldChar w:fldCharType="end"/>
        </w:r>
      </w:hyperlink>
    </w:p>
    <w:p w:rsidR="00284833" w:rsidRPr="00284833" w:rsidRDefault="00284833">
      <w:pPr>
        <w:pStyle w:val="TOC2"/>
        <w:rPr>
          <w:rFonts w:ascii="Calibri" w:hAnsi="Calibri"/>
          <w:noProof/>
          <w:sz w:val="22"/>
          <w:szCs w:val="22"/>
        </w:rPr>
      </w:pPr>
      <w:hyperlink w:anchor="_Toc483071435" w:history="1">
        <w:r w:rsidRPr="00782536">
          <w:rPr>
            <w:rStyle w:val="Hyperlink"/>
            <w:noProof/>
          </w:rPr>
          <w:t>16.2</w:t>
        </w:r>
        <w:r w:rsidRPr="00284833">
          <w:rPr>
            <w:rFonts w:ascii="Calibri" w:hAnsi="Calibri"/>
            <w:noProof/>
            <w:sz w:val="22"/>
            <w:szCs w:val="22"/>
          </w:rPr>
          <w:tab/>
        </w:r>
        <w:r w:rsidRPr="00782536">
          <w:rPr>
            <w:rStyle w:val="Hyperlink"/>
            <w:noProof/>
          </w:rPr>
          <w:t>Diagram: Safeguard Monitoring</w:t>
        </w:r>
        <w:r>
          <w:rPr>
            <w:noProof/>
            <w:webHidden/>
          </w:rPr>
          <w:tab/>
        </w:r>
        <w:r>
          <w:rPr>
            <w:noProof/>
            <w:webHidden/>
          </w:rPr>
          <w:fldChar w:fldCharType="begin"/>
        </w:r>
        <w:r>
          <w:rPr>
            <w:noProof/>
            <w:webHidden/>
          </w:rPr>
          <w:instrText xml:space="preserve"> PAGEREF _Toc483071435 \h </w:instrText>
        </w:r>
        <w:r>
          <w:rPr>
            <w:noProof/>
            <w:webHidden/>
          </w:rPr>
        </w:r>
        <w:r>
          <w:rPr>
            <w:noProof/>
            <w:webHidden/>
          </w:rPr>
          <w:fldChar w:fldCharType="separate"/>
        </w:r>
        <w:r>
          <w:rPr>
            <w:noProof/>
            <w:webHidden/>
          </w:rPr>
          <w:t>49</w:t>
        </w:r>
        <w:r>
          <w:rPr>
            <w:noProof/>
            <w:webHidden/>
          </w:rPr>
          <w:fldChar w:fldCharType="end"/>
        </w:r>
      </w:hyperlink>
    </w:p>
    <w:p w:rsidR="00284833" w:rsidRPr="00284833" w:rsidRDefault="00284833">
      <w:pPr>
        <w:pStyle w:val="TOC2"/>
        <w:rPr>
          <w:rFonts w:ascii="Calibri" w:hAnsi="Calibri"/>
          <w:noProof/>
          <w:sz w:val="22"/>
          <w:szCs w:val="22"/>
        </w:rPr>
      </w:pPr>
      <w:hyperlink w:anchor="_Toc483071436" w:history="1">
        <w:r w:rsidRPr="00782536">
          <w:rPr>
            <w:rStyle w:val="Hyperlink"/>
            <w:noProof/>
          </w:rPr>
          <w:t>16.3</w:t>
        </w:r>
        <w:r w:rsidRPr="00284833">
          <w:rPr>
            <w:rFonts w:ascii="Calibri" w:hAnsi="Calibri"/>
            <w:noProof/>
            <w:sz w:val="22"/>
            <w:szCs w:val="22"/>
          </w:rPr>
          <w:tab/>
        </w:r>
        <w:r w:rsidRPr="00782536">
          <w:rPr>
            <w:rStyle w:val="Hyperlink"/>
            <w:noProof/>
          </w:rPr>
          <w:t>Class Accept Risk</w:t>
        </w:r>
        <w:r>
          <w:rPr>
            <w:noProof/>
            <w:webHidden/>
          </w:rPr>
          <w:tab/>
        </w:r>
        <w:r>
          <w:rPr>
            <w:noProof/>
            <w:webHidden/>
          </w:rPr>
          <w:fldChar w:fldCharType="begin"/>
        </w:r>
        <w:r>
          <w:rPr>
            <w:noProof/>
            <w:webHidden/>
          </w:rPr>
          <w:instrText xml:space="preserve"> PAGEREF _Toc483071436 \h </w:instrText>
        </w:r>
        <w:r>
          <w:rPr>
            <w:noProof/>
            <w:webHidden/>
          </w:rPr>
        </w:r>
        <w:r>
          <w:rPr>
            <w:noProof/>
            <w:webHidden/>
          </w:rPr>
          <w:fldChar w:fldCharType="separate"/>
        </w:r>
        <w:r>
          <w:rPr>
            <w:noProof/>
            <w:webHidden/>
          </w:rPr>
          <w:t>49</w:t>
        </w:r>
        <w:r>
          <w:rPr>
            <w:noProof/>
            <w:webHidden/>
          </w:rPr>
          <w:fldChar w:fldCharType="end"/>
        </w:r>
      </w:hyperlink>
    </w:p>
    <w:p w:rsidR="00284833" w:rsidRPr="00284833" w:rsidRDefault="00284833">
      <w:pPr>
        <w:pStyle w:val="TOC2"/>
        <w:rPr>
          <w:rFonts w:ascii="Calibri" w:hAnsi="Calibri"/>
          <w:noProof/>
          <w:sz w:val="22"/>
          <w:szCs w:val="22"/>
        </w:rPr>
      </w:pPr>
      <w:hyperlink w:anchor="_Toc483071437" w:history="1">
        <w:r w:rsidRPr="00782536">
          <w:rPr>
            <w:rStyle w:val="Hyperlink"/>
            <w:noProof/>
          </w:rPr>
          <w:t>16.4</w:t>
        </w:r>
        <w:r w:rsidRPr="00284833">
          <w:rPr>
            <w:rFonts w:ascii="Calibri" w:hAnsi="Calibri"/>
            <w:noProof/>
            <w:sz w:val="22"/>
            <w:szCs w:val="22"/>
          </w:rPr>
          <w:tab/>
        </w:r>
        <w:r w:rsidRPr="00782536">
          <w:rPr>
            <w:rStyle w:val="Hyperlink"/>
            <w:noProof/>
          </w:rPr>
          <w:t>Association Class Assume Risk</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_Toc483071437 \h </w:instrText>
        </w:r>
        <w:r>
          <w:rPr>
            <w:noProof/>
            <w:webHidden/>
          </w:rPr>
        </w:r>
        <w:r>
          <w:rPr>
            <w:noProof/>
            <w:webHidden/>
          </w:rPr>
          <w:fldChar w:fldCharType="separate"/>
        </w:r>
        <w:r>
          <w:rPr>
            <w:noProof/>
            <w:webHidden/>
          </w:rPr>
          <w:t>49</w:t>
        </w:r>
        <w:r>
          <w:rPr>
            <w:noProof/>
            <w:webHidden/>
          </w:rPr>
          <w:fldChar w:fldCharType="end"/>
        </w:r>
      </w:hyperlink>
    </w:p>
    <w:p w:rsidR="00284833" w:rsidRPr="00284833" w:rsidRDefault="00284833">
      <w:pPr>
        <w:pStyle w:val="TOC2"/>
        <w:rPr>
          <w:rFonts w:ascii="Calibri" w:hAnsi="Calibri"/>
          <w:noProof/>
          <w:sz w:val="22"/>
          <w:szCs w:val="22"/>
        </w:rPr>
      </w:pPr>
      <w:hyperlink w:anchor="_Toc483071438" w:history="1">
        <w:r w:rsidRPr="00782536">
          <w:rPr>
            <w:rStyle w:val="Hyperlink"/>
            <w:noProof/>
          </w:rPr>
          <w:t>16.5</w:t>
        </w:r>
        <w:r w:rsidRPr="00284833">
          <w:rPr>
            <w:rFonts w:ascii="Calibri" w:hAnsi="Calibri"/>
            <w:noProof/>
            <w:sz w:val="22"/>
            <w:szCs w:val="22"/>
          </w:rPr>
          <w:tab/>
        </w:r>
        <w:r w:rsidRPr="00782536">
          <w:rPr>
            <w:rStyle w:val="Hyperlink"/>
            <w:noProof/>
          </w:rPr>
          <w:t>Class Avoid Danger</w:t>
        </w:r>
        <w:r>
          <w:rPr>
            <w:noProof/>
            <w:webHidden/>
          </w:rPr>
          <w:tab/>
        </w:r>
        <w:r>
          <w:rPr>
            <w:noProof/>
            <w:webHidden/>
          </w:rPr>
          <w:fldChar w:fldCharType="begin"/>
        </w:r>
        <w:r>
          <w:rPr>
            <w:noProof/>
            <w:webHidden/>
          </w:rPr>
          <w:instrText xml:space="preserve"> PAGEREF _Toc483071438 \h </w:instrText>
        </w:r>
        <w:r>
          <w:rPr>
            <w:noProof/>
            <w:webHidden/>
          </w:rPr>
        </w:r>
        <w:r>
          <w:rPr>
            <w:noProof/>
            <w:webHidden/>
          </w:rPr>
          <w:fldChar w:fldCharType="separate"/>
        </w:r>
        <w:r>
          <w:rPr>
            <w:noProof/>
            <w:webHidden/>
          </w:rPr>
          <w:t>50</w:t>
        </w:r>
        <w:r>
          <w:rPr>
            <w:noProof/>
            <w:webHidden/>
          </w:rPr>
          <w:fldChar w:fldCharType="end"/>
        </w:r>
      </w:hyperlink>
    </w:p>
    <w:p w:rsidR="00284833" w:rsidRPr="00284833" w:rsidRDefault="00284833">
      <w:pPr>
        <w:pStyle w:val="TOC2"/>
        <w:rPr>
          <w:rFonts w:ascii="Calibri" w:hAnsi="Calibri"/>
          <w:noProof/>
          <w:sz w:val="22"/>
          <w:szCs w:val="22"/>
        </w:rPr>
      </w:pPr>
      <w:hyperlink w:anchor="_Toc483071439" w:history="1">
        <w:r w:rsidRPr="00782536">
          <w:rPr>
            <w:rStyle w:val="Hyperlink"/>
            <w:noProof/>
          </w:rPr>
          <w:t>16.6</w:t>
        </w:r>
        <w:r w:rsidRPr="00284833">
          <w:rPr>
            <w:rFonts w:ascii="Calibri" w:hAnsi="Calibri"/>
            <w:noProof/>
            <w:sz w:val="22"/>
            <w:szCs w:val="22"/>
          </w:rPr>
          <w:tab/>
        </w:r>
        <w:r w:rsidRPr="00782536">
          <w:rPr>
            <w:rStyle w:val="Hyperlink"/>
            <w:noProof/>
          </w:rPr>
          <w:t>Class Countermeasure</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_Toc483071439 \h </w:instrText>
        </w:r>
        <w:r>
          <w:rPr>
            <w:noProof/>
            <w:webHidden/>
          </w:rPr>
        </w:r>
        <w:r>
          <w:rPr>
            <w:noProof/>
            <w:webHidden/>
          </w:rPr>
          <w:fldChar w:fldCharType="separate"/>
        </w:r>
        <w:r>
          <w:rPr>
            <w:noProof/>
            <w:webHidden/>
          </w:rPr>
          <w:t>50</w:t>
        </w:r>
        <w:r>
          <w:rPr>
            <w:noProof/>
            <w:webHidden/>
          </w:rPr>
          <w:fldChar w:fldCharType="end"/>
        </w:r>
      </w:hyperlink>
    </w:p>
    <w:p w:rsidR="00284833" w:rsidRPr="00284833" w:rsidRDefault="00284833">
      <w:pPr>
        <w:pStyle w:val="TOC2"/>
        <w:rPr>
          <w:rFonts w:ascii="Calibri" w:hAnsi="Calibri"/>
          <w:noProof/>
          <w:sz w:val="22"/>
          <w:szCs w:val="22"/>
        </w:rPr>
      </w:pPr>
      <w:hyperlink w:anchor="_Toc483071440" w:history="1">
        <w:r w:rsidRPr="00782536">
          <w:rPr>
            <w:rStyle w:val="Hyperlink"/>
            <w:noProof/>
          </w:rPr>
          <w:t>16.7</w:t>
        </w:r>
        <w:r w:rsidRPr="00284833">
          <w:rPr>
            <w:rFonts w:ascii="Calibri" w:hAnsi="Calibri"/>
            <w:noProof/>
            <w:sz w:val="22"/>
            <w:szCs w:val="22"/>
          </w:rPr>
          <w:tab/>
        </w:r>
        <w:r w:rsidRPr="00782536">
          <w:rPr>
            <w:rStyle w:val="Hyperlink"/>
            <w:noProof/>
          </w:rPr>
          <w:t>Association Class Countermeasure for Strategy</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_Toc483071440 \h </w:instrText>
        </w:r>
        <w:r>
          <w:rPr>
            <w:noProof/>
            <w:webHidden/>
          </w:rPr>
        </w:r>
        <w:r>
          <w:rPr>
            <w:noProof/>
            <w:webHidden/>
          </w:rPr>
          <w:fldChar w:fldCharType="separate"/>
        </w:r>
        <w:r>
          <w:rPr>
            <w:noProof/>
            <w:webHidden/>
          </w:rPr>
          <w:t>50</w:t>
        </w:r>
        <w:r>
          <w:rPr>
            <w:noProof/>
            <w:webHidden/>
          </w:rPr>
          <w:fldChar w:fldCharType="end"/>
        </w:r>
      </w:hyperlink>
    </w:p>
    <w:p w:rsidR="00284833" w:rsidRPr="00284833" w:rsidRDefault="00284833">
      <w:pPr>
        <w:pStyle w:val="TOC2"/>
        <w:rPr>
          <w:rFonts w:ascii="Calibri" w:hAnsi="Calibri"/>
          <w:noProof/>
          <w:sz w:val="22"/>
          <w:szCs w:val="22"/>
        </w:rPr>
      </w:pPr>
      <w:hyperlink w:anchor="_Toc483071441" w:history="1">
        <w:r w:rsidRPr="00782536">
          <w:rPr>
            <w:rStyle w:val="Hyperlink"/>
            <w:noProof/>
          </w:rPr>
          <w:t>16.8</w:t>
        </w:r>
        <w:r w:rsidRPr="00284833">
          <w:rPr>
            <w:rFonts w:ascii="Calibri" w:hAnsi="Calibri"/>
            <w:noProof/>
            <w:sz w:val="22"/>
            <w:szCs w:val="22"/>
          </w:rPr>
          <w:tab/>
        </w:r>
        <w:r w:rsidRPr="00782536">
          <w:rPr>
            <w:rStyle w:val="Hyperlink"/>
            <w:noProof/>
          </w:rPr>
          <w:t>Association Class Countermeasure Mitigates</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_Toc483071441 \h </w:instrText>
        </w:r>
        <w:r>
          <w:rPr>
            <w:noProof/>
            <w:webHidden/>
          </w:rPr>
        </w:r>
        <w:r>
          <w:rPr>
            <w:noProof/>
            <w:webHidden/>
          </w:rPr>
          <w:fldChar w:fldCharType="separate"/>
        </w:r>
        <w:r>
          <w:rPr>
            <w:noProof/>
            <w:webHidden/>
          </w:rPr>
          <w:t>51</w:t>
        </w:r>
        <w:r>
          <w:rPr>
            <w:noProof/>
            <w:webHidden/>
          </w:rPr>
          <w:fldChar w:fldCharType="end"/>
        </w:r>
      </w:hyperlink>
    </w:p>
    <w:p w:rsidR="00284833" w:rsidRPr="00284833" w:rsidRDefault="00284833">
      <w:pPr>
        <w:pStyle w:val="TOC2"/>
        <w:rPr>
          <w:rFonts w:ascii="Calibri" w:hAnsi="Calibri"/>
          <w:noProof/>
          <w:sz w:val="22"/>
          <w:szCs w:val="22"/>
        </w:rPr>
      </w:pPr>
      <w:hyperlink w:anchor="_Toc483071442" w:history="1">
        <w:r w:rsidRPr="00782536">
          <w:rPr>
            <w:rStyle w:val="Hyperlink"/>
            <w:noProof/>
          </w:rPr>
          <w:t>16.9</w:t>
        </w:r>
        <w:r w:rsidRPr="00284833">
          <w:rPr>
            <w:rFonts w:ascii="Calibri" w:hAnsi="Calibri"/>
            <w:noProof/>
            <w:sz w:val="22"/>
            <w:szCs w:val="22"/>
          </w:rPr>
          <w:tab/>
        </w:r>
        <w:r w:rsidRPr="00782536">
          <w:rPr>
            <w:rStyle w:val="Hyperlink"/>
            <w:noProof/>
          </w:rPr>
          <w:t>Class Defensive Step</w:t>
        </w:r>
        <w:r>
          <w:rPr>
            <w:noProof/>
            <w:webHidden/>
          </w:rPr>
          <w:tab/>
        </w:r>
        <w:r>
          <w:rPr>
            <w:noProof/>
            <w:webHidden/>
          </w:rPr>
          <w:fldChar w:fldCharType="begin"/>
        </w:r>
        <w:r>
          <w:rPr>
            <w:noProof/>
            <w:webHidden/>
          </w:rPr>
          <w:instrText xml:space="preserve"> PAGEREF _Toc483071442 \h </w:instrText>
        </w:r>
        <w:r>
          <w:rPr>
            <w:noProof/>
            <w:webHidden/>
          </w:rPr>
        </w:r>
        <w:r>
          <w:rPr>
            <w:noProof/>
            <w:webHidden/>
          </w:rPr>
          <w:fldChar w:fldCharType="separate"/>
        </w:r>
        <w:r>
          <w:rPr>
            <w:noProof/>
            <w:webHidden/>
          </w:rPr>
          <w:t>52</w:t>
        </w:r>
        <w:r>
          <w:rPr>
            <w:noProof/>
            <w:webHidden/>
          </w:rPr>
          <w:fldChar w:fldCharType="end"/>
        </w:r>
      </w:hyperlink>
    </w:p>
    <w:p w:rsidR="00284833" w:rsidRPr="00284833" w:rsidRDefault="00284833">
      <w:pPr>
        <w:pStyle w:val="TOC2"/>
        <w:rPr>
          <w:rFonts w:ascii="Calibri" w:hAnsi="Calibri"/>
          <w:noProof/>
          <w:sz w:val="22"/>
          <w:szCs w:val="22"/>
        </w:rPr>
      </w:pPr>
      <w:hyperlink w:anchor="_Toc483071443" w:history="1">
        <w:r w:rsidRPr="00782536">
          <w:rPr>
            <w:rStyle w:val="Hyperlink"/>
            <w:noProof/>
          </w:rPr>
          <w:t>16.10</w:t>
        </w:r>
        <w:r w:rsidRPr="00284833">
          <w:rPr>
            <w:rFonts w:ascii="Calibri" w:hAnsi="Calibri"/>
            <w:noProof/>
            <w:sz w:val="22"/>
            <w:szCs w:val="22"/>
          </w:rPr>
          <w:tab/>
        </w:r>
        <w:r w:rsidRPr="00782536">
          <w:rPr>
            <w:rStyle w:val="Hyperlink"/>
            <w:noProof/>
          </w:rPr>
          <w:t>Class Management Control</w:t>
        </w:r>
        <w:r>
          <w:rPr>
            <w:noProof/>
            <w:webHidden/>
          </w:rPr>
          <w:tab/>
        </w:r>
        <w:r>
          <w:rPr>
            <w:noProof/>
            <w:webHidden/>
          </w:rPr>
          <w:fldChar w:fldCharType="begin"/>
        </w:r>
        <w:r>
          <w:rPr>
            <w:noProof/>
            <w:webHidden/>
          </w:rPr>
          <w:instrText xml:space="preserve"> PAGEREF _Toc483071443 \h </w:instrText>
        </w:r>
        <w:r>
          <w:rPr>
            <w:noProof/>
            <w:webHidden/>
          </w:rPr>
        </w:r>
        <w:r>
          <w:rPr>
            <w:noProof/>
            <w:webHidden/>
          </w:rPr>
          <w:fldChar w:fldCharType="separate"/>
        </w:r>
        <w:r>
          <w:rPr>
            <w:noProof/>
            <w:webHidden/>
          </w:rPr>
          <w:t>52</w:t>
        </w:r>
        <w:r>
          <w:rPr>
            <w:noProof/>
            <w:webHidden/>
          </w:rPr>
          <w:fldChar w:fldCharType="end"/>
        </w:r>
      </w:hyperlink>
    </w:p>
    <w:p w:rsidR="00284833" w:rsidRPr="00284833" w:rsidRDefault="00284833">
      <w:pPr>
        <w:pStyle w:val="TOC2"/>
        <w:rPr>
          <w:rFonts w:ascii="Calibri" w:hAnsi="Calibri"/>
          <w:noProof/>
          <w:sz w:val="22"/>
          <w:szCs w:val="22"/>
        </w:rPr>
      </w:pPr>
      <w:hyperlink w:anchor="_Toc483071444" w:history="1">
        <w:r w:rsidRPr="00782536">
          <w:rPr>
            <w:rStyle w:val="Hyperlink"/>
            <w:noProof/>
          </w:rPr>
          <w:t>16.11</w:t>
        </w:r>
        <w:r w:rsidRPr="00284833">
          <w:rPr>
            <w:rFonts w:ascii="Calibri" w:hAnsi="Calibri"/>
            <w:noProof/>
            <w:sz w:val="22"/>
            <w:szCs w:val="22"/>
          </w:rPr>
          <w:tab/>
        </w:r>
        <w:r w:rsidRPr="00782536">
          <w:rPr>
            <w:rStyle w:val="Hyperlink"/>
            <w:noProof/>
          </w:rPr>
          <w:t>Class Mitigation Actor</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_Toc483071444 \h </w:instrText>
        </w:r>
        <w:r>
          <w:rPr>
            <w:noProof/>
            <w:webHidden/>
          </w:rPr>
        </w:r>
        <w:r>
          <w:rPr>
            <w:noProof/>
            <w:webHidden/>
          </w:rPr>
          <w:fldChar w:fldCharType="separate"/>
        </w:r>
        <w:r>
          <w:rPr>
            <w:noProof/>
            <w:webHidden/>
          </w:rPr>
          <w:t>52</w:t>
        </w:r>
        <w:r>
          <w:rPr>
            <w:noProof/>
            <w:webHidden/>
          </w:rPr>
          <w:fldChar w:fldCharType="end"/>
        </w:r>
      </w:hyperlink>
    </w:p>
    <w:p w:rsidR="00284833" w:rsidRPr="00284833" w:rsidRDefault="00284833">
      <w:pPr>
        <w:pStyle w:val="TOC2"/>
        <w:rPr>
          <w:rFonts w:ascii="Calibri" w:hAnsi="Calibri"/>
          <w:noProof/>
          <w:sz w:val="22"/>
          <w:szCs w:val="22"/>
        </w:rPr>
      </w:pPr>
      <w:hyperlink w:anchor="_Toc483071445" w:history="1">
        <w:r w:rsidRPr="00782536">
          <w:rPr>
            <w:rStyle w:val="Hyperlink"/>
            <w:noProof/>
          </w:rPr>
          <w:t>16.12</w:t>
        </w:r>
        <w:r w:rsidRPr="00284833">
          <w:rPr>
            <w:rFonts w:ascii="Calibri" w:hAnsi="Calibri"/>
            <w:noProof/>
            <w:sz w:val="22"/>
            <w:szCs w:val="22"/>
          </w:rPr>
          <w:tab/>
        </w:r>
        <w:r w:rsidRPr="00782536">
          <w:rPr>
            <w:rStyle w:val="Hyperlink"/>
            <w:noProof/>
          </w:rPr>
          <w:t>Association Class Monitor</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_Toc483071445 \h </w:instrText>
        </w:r>
        <w:r>
          <w:rPr>
            <w:noProof/>
            <w:webHidden/>
          </w:rPr>
        </w:r>
        <w:r>
          <w:rPr>
            <w:noProof/>
            <w:webHidden/>
          </w:rPr>
          <w:fldChar w:fldCharType="separate"/>
        </w:r>
        <w:r>
          <w:rPr>
            <w:noProof/>
            <w:webHidden/>
          </w:rPr>
          <w:t>52</w:t>
        </w:r>
        <w:r>
          <w:rPr>
            <w:noProof/>
            <w:webHidden/>
          </w:rPr>
          <w:fldChar w:fldCharType="end"/>
        </w:r>
      </w:hyperlink>
    </w:p>
    <w:p w:rsidR="00284833" w:rsidRPr="00284833" w:rsidRDefault="00284833">
      <w:pPr>
        <w:pStyle w:val="TOC2"/>
        <w:rPr>
          <w:rFonts w:ascii="Calibri" w:hAnsi="Calibri"/>
          <w:noProof/>
          <w:sz w:val="22"/>
          <w:szCs w:val="22"/>
        </w:rPr>
      </w:pPr>
      <w:hyperlink w:anchor="_Toc483071446" w:history="1">
        <w:r w:rsidRPr="00782536">
          <w:rPr>
            <w:rStyle w:val="Hyperlink"/>
            <w:noProof/>
          </w:rPr>
          <w:t>16.13</w:t>
        </w:r>
        <w:r w:rsidRPr="00284833">
          <w:rPr>
            <w:rFonts w:ascii="Calibri" w:hAnsi="Calibri"/>
            <w:noProof/>
            <w:sz w:val="22"/>
            <w:szCs w:val="22"/>
          </w:rPr>
          <w:tab/>
        </w:r>
        <w:r w:rsidRPr="00782536">
          <w:rPr>
            <w:rStyle w:val="Hyperlink"/>
            <w:noProof/>
          </w:rPr>
          <w:t>Class Monitoring Control</w:t>
        </w:r>
        <w:r>
          <w:rPr>
            <w:noProof/>
            <w:webHidden/>
          </w:rPr>
          <w:tab/>
        </w:r>
        <w:r>
          <w:rPr>
            <w:noProof/>
            <w:webHidden/>
          </w:rPr>
          <w:fldChar w:fldCharType="begin"/>
        </w:r>
        <w:r>
          <w:rPr>
            <w:noProof/>
            <w:webHidden/>
          </w:rPr>
          <w:instrText xml:space="preserve"> PAGEREF _Toc483071446 \h </w:instrText>
        </w:r>
        <w:r>
          <w:rPr>
            <w:noProof/>
            <w:webHidden/>
          </w:rPr>
        </w:r>
        <w:r>
          <w:rPr>
            <w:noProof/>
            <w:webHidden/>
          </w:rPr>
          <w:fldChar w:fldCharType="separate"/>
        </w:r>
        <w:r>
          <w:rPr>
            <w:noProof/>
            <w:webHidden/>
          </w:rPr>
          <w:t>52</w:t>
        </w:r>
        <w:r>
          <w:rPr>
            <w:noProof/>
            <w:webHidden/>
          </w:rPr>
          <w:fldChar w:fldCharType="end"/>
        </w:r>
      </w:hyperlink>
    </w:p>
    <w:p w:rsidR="00284833" w:rsidRPr="00284833" w:rsidRDefault="00284833">
      <w:pPr>
        <w:pStyle w:val="TOC2"/>
        <w:rPr>
          <w:rFonts w:ascii="Calibri" w:hAnsi="Calibri"/>
          <w:noProof/>
          <w:sz w:val="22"/>
          <w:szCs w:val="22"/>
        </w:rPr>
      </w:pPr>
      <w:hyperlink w:anchor="_Toc483071447" w:history="1">
        <w:r w:rsidRPr="00782536">
          <w:rPr>
            <w:rStyle w:val="Hyperlink"/>
            <w:noProof/>
          </w:rPr>
          <w:t>16.14</w:t>
        </w:r>
        <w:r w:rsidRPr="00284833">
          <w:rPr>
            <w:rFonts w:ascii="Calibri" w:hAnsi="Calibri"/>
            <w:noProof/>
            <w:sz w:val="22"/>
            <w:szCs w:val="22"/>
          </w:rPr>
          <w:tab/>
        </w:r>
        <w:r w:rsidRPr="00782536">
          <w:rPr>
            <w:rStyle w:val="Hyperlink"/>
            <w:noProof/>
          </w:rPr>
          <w:t>Class Operational Control</w:t>
        </w:r>
        <w:r>
          <w:rPr>
            <w:noProof/>
            <w:webHidden/>
          </w:rPr>
          <w:tab/>
        </w:r>
        <w:r>
          <w:rPr>
            <w:noProof/>
            <w:webHidden/>
          </w:rPr>
          <w:fldChar w:fldCharType="begin"/>
        </w:r>
        <w:r>
          <w:rPr>
            <w:noProof/>
            <w:webHidden/>
          </w:rPr>
          <w:instrText xml:space="preserve"> PAGEREF _Toc483071447 \h </w:instrText>
        </w:r>
        <w:r>
          <w:rPr>
            <w:noProof/>
            <w:webHidden/>
          </w:rPr>
        </w:r>
        <w:r>
          <w:rPr>
            <w:noProof/>
            <w:webHidden/>
          </w:rPr>
          <w:fldChar w:fldCharType="separate"/>
        </w:r>
        <w:r>
          <w:rPr>
            <w:noProof/>
            <w:webHidden/>
          </w:rPr>
          <w:t>53</w:t>
        </w:r>
        <w:r>
          <w:rPr>
            <w:noProof/>
            <w:webHidden/>
          </w:rPr>
          <w:fldChar w:fldCharType="end"/>
        </w:r>
      </w:hyperlink>
    </w:p>
    <w:p w:rsidR="00284833" w:rsidRPr="00284833" w:rsidRDefault="00284833">
      <w:pPr>
        <w:pStyle w:val="TOC2"/>
        <w:rPr>
          <w:rFonts w:ascii="Calibri" w:hAnsi="Calibri"/>
          <w:noProof/>
          <w:sz w:val="22"/>
          <w:szCs w:val="22"/>
        </w:rPr>
      </w:pPr>
      <w:hyperlink w:anchor="_Toc483071448" w:history="1">
        <w:r w:rsidRPr="00782536">
          <w:rPr>
            <w:rStyle w:val="Hyperlink"/>
            <w:noProof/>
          </w:rPr>
          <w:t>16.15</w:t>
        </w:r>
        <w:r w:rsidRPr="00284833">
          <w:rPr>
            <w:rFonts w:ascii="Calibri" w:hAnsi="Calibri"/>
            <w:noProof/>
            <w:sz w:val="22"/>
            <w:szCs w:val="22"/>
          </w:rPr>
          <w:tab/>
        </w:r>
        <w:r w:rsidRPr="00782536">
          <w:rPr>
            <w:rStyle w:val="Hyperlink"/>
            <w:noProof/>
          </w:rPr>
          <w:t>Class Risk Agent</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_Toc483071448 \h </w:instrText>
        </w:r>
        <w:r>
          <w:rPr>
            <w:noProof/>
            <w:webHidden/>
          </w:rPr>
        </w:r>
        <w:r>
          <w:rPr>
            <w:noProof/>
            <w:webHidden/>
          </w:rPr>
          <w:fldChar w:fldCharType="separate"/>
        </w:r>
        <w:r>
          <w:rPr>
            <w:noProof/>
            <w:webHidden/>
          </w:rPr>
          <w:t>53</w:t>
        </w:r>
        <w:r>
          <w:rPr>
            <w:noProof/>
            <w:webHidden/>
          </w:rPr>
          <w:fldChar w:fldCharType="end"/>
        </w:r>
      </w:hyperlink>
    </w:p>
    <w:p w:rsidR="00284833" w:rsidRPr="00284833" w:rsidRDefault="00284833">
      <w:pPr>
        <w:pStyle w:val="TOC2"/>
        <w:rPr>
          <w:rFonts w:ascii="Calibri" w:hAnsi="Calibri"/>
          <w:noProof/>
          <w:sz w:val="22"/>
          <w:szCs w:val="22"/>
        </w:rPr>
      </w:pPr>
      <w:hyperlink w:anchor="_Toc483071449" w:history="1">
        <w:r w:rsidRPr="00782536">
          <w:rPr>
            <w:rStyle w:val="Hyperlink"/>
            <w:noProof/>
          </w:rPr>
          <w:t>16.16</w:t>
        </w:r>
        <w:r w:rsidRPr="00284833">
          <w:rPr>
            <w:rFonts w:ascii="Calibri" w:hAnsi="Calibri"/>
            <w:noProof/>
            <w:sz w:val="22"/>
            <w:szCs w:val="22"/>
          </w:rPr>
          <w:tab/>
        </w:r>
        <w:r w:rsidRPr="00782536">
          <w:rPr>
            <w:rStyle w:val="Hyperlink"/>
            <w:noProof/>
          </w:rPr>
          <w:t>Association Class Risk Treatment</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_Toc483071449 \h </w:instrText>
        </w:r>
        <w:r>
          <w:rPr>
            <w:noProof/>
            <w:webHidden/>
          </w:rPr>
        </w:r>
        <w:r>
          <w:rPr>
            <w:noProof/>
            <w:webHidden/>
          </w:rPr>
          <w:fldChar w:fldCharType="separate"/>
        </w:r>
        <w:r>
          <w:rPr>
            <w:noProof/>
            <w:webHidden/>
          </w:rPr>
          <w:t>53</w:t>
        </w:r>
        <w:r>
          <w:rPr>
            <w:noProof/>
            <w:webHidden/>
          </w:rPr>
          <w:fldChar w:fldCharType="end"/>
        </w:r>
      </w:hyperlink>
    </w:p>
    <w:p w:rsidR="00284833" w:rsidRPr="00284833" w:rsidRDefault="00284833">
      <w:pPr>
        <w:pStyle w:val="TOC2"/>
        <w:rPr>
          <w:rFonts w:ascii="Calibri" w:hAnsi="Calibri"/>
          <w:noProof/>
          <w:sz w:val="22"/>
          <w:szCs w:val="22"/>
        </w:rPr>
      </w:pPr>
      <w:hyperlink w:anchor="_Toc483071450" w:history="1">
        <w:r w:rsidRPr="00782536">
          <w:rPr>
            <w:rStyle w:val="Hyperlink"/>
            <w:noProof/>
          </w:rPr>
          <w:t>16.17</w:t>
        </w:r>
        <w:r w:rsidRPr="00284833">
          <w:rPr>
            <w:rFonts w:ascii="Calibri" w:hAnsi="Calibri"/>
            <w:noProof/>
            <w:sz w:val="22"/>
            <w:szCs w:val="22"/>
          </w:rPr>
          <w:tab/>
        </w:r>
        <w:r w:rsidRPr="00782536">
          <w:rPr>
            <w:rStyle w:val="Hyperlink"/>
            <w:noProof/>
          </w:rPr>
          <w:t>Class Risk Treatment Strategy</w:t>
        </w:r>
        <w:r>
          <w:rPr>
            <w:noProof/>
            <w:webHidden/>
          </w:rPr>
          <w:tab/>
        </w:r>
        <w:r>
          <w:rPr>
            <w:noProof/>
            <w:webHidden/>
          </w:rPr>
          <w:fldChar w:fldCharType="begin"/>
        </w:r>
        <w:r>
          <w:rPr>
            <w:noProof/>
            <w:webHidden/>
          </w:rPr>
          <w:instrText xml:space="preserve"> PAGEREF _Toc483071450 \h </w:instrText>
        </w:r>
        <w:r>
          <w:rPr>
            <w:noProof/>
            <w:webHidden/>
          </w:rPr>
        </w:r>
        <w:r>
          <w:rPr>
            <w:noProof/>
            <w:webHidden/>
          </w:rPr>
          <w:fldChar w:fldCharType="separate"/>
        </w:r>
        <w:r>
          <w:rPr>
            <w:noProof/>
            <w:webHidden/>
          </w:rPr>
          <w:t>53</w:t>
        </w:r>
        <w:r>
          <w:rPr>
            <w:noProof/>
            <w:webHidden/>
          </w:rPr>
          <w:fldChar w:fldCharType="end"/>
        </w:r>
      </w:hyperlink>
    </w:p>
    <w:p w:rsidR="00284833" w:rsidRPr="00284833" w:rsidRDefault="00284833">
      <w:pPr>
        <w:pStyle w:val="TOC2"/>
        <w:rPr>
          <w:rFonts w:ascii="Calibri" w:hAnsi="Calibri"/>
          <w:noProof/>
          <w:sz w:val="22"/>
          <w:szCs w:val="22"/>
        </w:rPr>
      </w:pPr>
      <w:hyperlink w:anchor="_Toc483071451" w:history="1">
        <w:r w:rsidRPr="00782536">
          <w:rPr>
            <w:rStyle w:val="Hyperlink"/>
            <w:noProof/>
          </w:rPr>
          <w:t>16.18</w:t>
        </w:r>
        <w:r w:rsidRPr="00284833">
          <w:rPr>
            <w:rFonts w:ascii="Calibri" w:hAnsi="Calibri"/>
            <w:noProof/>
            <w:sz w:val="22"/>
            <w:szCs w:val="22"/>
          </w:rPr>
          <w:tab/>
        </w:r>
        <w:r w:rsidRPr="00782536">
          <w:rPr>
            <w:rStyle w:val="Hyperlink"/>
            <w:noProof/>
          </w:rPr>
          <w:t>Association Class Safeguarding</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_Toc483071451 \h </w:instrText>
        </w:r>
        <w:r>
          <w:rPr>
            <w:noProof/>
            <w:webHidden/>
          </w:rPr>
        </w:r>
        <w:r>
          <w:rPr>
            <w:noProof/>
            <w:webHidden/>
          </w:rPr>
          <w:fldChar w:fldCharType="separate"/>
        </w:r>
        <w:r>
          <w:rPr>
            <w:noProof/>
            <w:webHidden/>
          </w:rPr>
          <w:t>54</w:t>
        </w:r>
        <w:r>
          <w:rPr>
            <w:noProof/>
            <w:webHidden/>
          </w:rPr>
          <w:fldChar w:fldCharType="end"/>
        </w:r>
      </w:hyperlink>
    </w:p>
    <w:p w:rsidR="00284833" w:rsidRPr="00284833" w:rsidRDefault="00284833">
      <w:pPr>
        <w:pStyle w:val="TOC2"/>
        <w:rPr>
          <w:rFonts w:ascii="Calibri" w:hAnsi="Calibri"/>
          <w:noProof/>
          <w:sz w:val="22"/>
          <w:szCs w:val="22"/>
        </w:rPr>
      </w:pPr>
      <w:hyperlink w:anchor="_Toc483071452" w:history="1">
        <w:r w:rsidRPr="00782536">
          <w:rPr>
            <w:rStyle w:val="Hyperlink"/>
            <w:noProof/>
          </w:rPr>
          <w:t>16.19</w:t>
        </w:r>
        <w:r w:rsidRPr="00284833">
          <w:rPr>
            <w:rFonts w:ascii="Calibri" w:hAnsi="Calibri"/>
            <w:noProof/>
            <w:sz w:val="22"/>
            <w:szCs w:val="22"/>
          </w:rPr>
          <w:tab/>
        </w:r>
        <w:r w:rsidRPr="00782536">
          <w:rPr>
            <w:rStyle w:val="Hyperlink"/>
            <w:noProof/>
          </w:rPr>
          <w:t>Class Technical Control</w:t>
        </w:r>
        <w:r>
          <w:rPr>
            <w:noProof/>
            <w:webHidden/>
          </w:rPr>
          <w:tab/>
        </w:r>
        <w:r>
          <w:rPr>
            <w:noProof/>
            <w:webHidden/>
          </w:rPr>
          <w:fldChar w:fldCharType="begin"/>
        </w:r>
        <w:r>
          <w:rPr>
            <w:noProof/>
            <w:webHidden/>
          </w:rPr>
          <w:instrText xml:space="preserve"> PAGEREF _Toc483071452 \h </w:instrText>
        </w:r>
        <w:r>
          <w:rPr>
            <w:noProof/>
            <w:webHidden/>
          </w:rPr>
        </w:r>
        <w:r>
          <w:rPr>
            <w:noProof/>
            <w:webHidden/>
          </w:rPr>
          <w:fldChar w:fldCharType="separate"/>
        </w:r>
        <w:r>
          <w:rPr>
            <w:noProof/>
            <w:webHidden/>
          </w:rPr>
          <w:t>54</w:t>
        </w:r>
        <w:r>
          <w:rPr>
            <w:noProof/>
            <w:webHidden/>
          </w:rPr>
          <w:fldChar w:fldCharType="end"/>
        </w:r>
      </w:hyperlink>
    </w:p>
    <w:p w:rsidR="00284833" w:rsidRPr="00284833" w:rsidRDefault="00284833">
      <w:pPr>
        <w:pStyle w:val="TOC2"/>
        <w:rPr>
          <w:rFonts w:ascii="Calibri" w:hAnsi="Calibri"/>
          <w:noProof/>
          <w:sz w:val="22"/>
          <w:szCs w:val="22"/>
        </w:rPr>
      </w:pPr>
      <w:hyperlink w:anchor="_Toc483071453" w:history="1">
        <w:r w:rsidRPr="00782536">
          <w:rPr>
            <w:rStyle w:val="Hyperlink"/>
            <w:noProof/>
          </w:rPr>
          <w:t>16.20</w:t>
        </w:r>
        <w:r w:rsidRPr="00284833">
          <w:rPr>
            <w:rFonts w:ascii="Calibri" w:hAnsi="Calibri"/>
            <w:noProof/>
            <w:sz w:val="22"/>
            <w:szCs w:val="22"/>
          </w:rPr>
          <w:tab/>
        </w:r>
        <w:r w:rsidRPr="00782536">
          <w:rPr>
            <w:rStyle w:val="Hyperlink"/>
            <w:noProof/>
          </w:rPr>
          <w:t>Class Transfer Risk</w:t>
        </w:r>
        <w:r>
          <w:rPr>
            <w:noProof/>
            <w:webHidden/>
          </w:rPr>
          <w:tab/>
        </w:r>
        <w:r>
          <w:rPr>
            <w:noProof/>
            <w:webHidden/>
          </w:rPr>
          <w:fldChar w:fldCharType="begin"/>
        </w:r>
        <w:r>
          <w:rPr>
            <w:noProof/>
            <w:webHidden/>
          </w:rPr>
          <w:instrText xml:space="preserve"> PAGEREF _Toc483071453 \h </w:instrText>
        </w:r>
        <w:r>
          <w:rPr>
            <w:noProof/>
            <w:webHidden/>
          </w:rPr>
        </w:r>
        <w:r>
          <w:rPr>
            <w:noProof/>
            <w:webHidden/>
          </w:rPr>
          <w:fldChar w:fldCharType="separate"/>
        </w:r>
        <w:r>
          <w:rPr>
            <w:noProof/>
            <w:webHidden/>
          </w:rPr>
          <w:t>54</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454" w:history="1">
        <w:r w:rsidRPr="00782536">
          <w:rPr>
            <w:rStyle w:val="Hyperlink"/>
            <w:noProof/>
          </w:rPr>
          <w:t>17</w:t>
        </w:r>
        <w:r w:rsidRPr="00284833">
          <w:rPr>
            <w:rFonts w:ascii="Calibri" w:hAnsi="Calibri"/>
            <w:noProof/>
            <w:sz w:val="22"/>
            <w:szCs w:val="22"/>
          </w:rPr>
          <w:tab/>
        </w:r>
        <w:r w:rsidRPr="00782536">
          <w:rPr>
            <w:rStyle w:val="Hyperlink"/>
            <w:noProof/>
          </w:rPr>
          <w:t>Threat-risk-conceptual-model::Threat and Risk Specific Concepts::Threat Actors</w:t>
        </w:r>
        <w:r>
          <w:rPr>
            <w:noProof/>
            <w:webHidden/>
          </w:rPr>
          <w:tab/>
        </w:r>
        <w:r>
          <w:rPr>
            <w:noProof/>
            <w:webHidden/>
          </w:rPr>
          <w:fldChar w:fldCharType="begin"/>
        </w:r>
        <w:r>
          <w:rPr>
            <w:noProof/>
            <w:webHidden/>
          </w:rPr>
          <w:instrText xml:space="preserve"> PAGEREF _Toc483071454 \h </w:instrText>
        </w:r>
        <w:r>
          <w:rPr>
            <w:noProof/>
            <w:webHidden/>
          </w:rPr>
        </w:r>
        <w:r>
          <w:rPr>
            <w:noProof/>
            <w:webHidden/>
          </w:rPr>
          <w:fldChar w:fldCharType="separate"/>
        </w:r>
        <w:r>
          <w:rPr>
            <w:noProof/>
            <w:webHidden/>
          </w:rPr>
          <w:t>55</w:t>
        </w:r>
        <w:r>
          <w:rPr>
            <w:noProof/>
            <w:webHidden/>
          </w:rPr>
          <w:fldChar w:fldCharType="end"/>
        </w:r>
      </w:hyperlink>
    </w:p>
    <w:p w:rsidR="00284833" w:rsidRPr="00284833" w:rsidRDefault="00284833">
      <w:pPr>
        <w:pStyle w:val="TOC2"/>
        <w:rPr>
          <w:rFonts w:ascii="Calibri" w:hAnsi="Calibri"/>
          <w:noProof/>
          <w:sz w:val="22"/>
          <w:szCs w:val="22"/>
        </w:rPr>
      </w:pPr>
      <w:hyperlink w:anchor="_Toc483071455" w:history="1">
        <w:r w:rsidRPr="00782536">
          <w:rPr>
            <w:rStyle w:val="Hyperlink"/>
            <w:noProof/>
          </w:rPr>
          <w:t>17.1</w:t>
        </w:r>
        <w:r w:rsidRPr="00284833">
          <w:rPr>
            <w:rFonts w:ascii="Calibri" w:hAnsi="Calibri"/>
            <w:noProof/>
            <w:sz w:val="22"/>
            <w:szCs w:val="22"/>
          </w:rPr>
          <w:tab/>
        </w:r>
        <w:r w:rsidRPr="00782536">
          <w:rPr>
            <w:rStyle w:val="Hyperlink"/>
            <w:noProof/>
          </w:rPr>
          <w:t>Diagram: Threat Actors</w:t>
        </w:r>
        <w:r>
          <w:rPr>
            <w:noProof/>
            <w:webHidden/>
          </w:rPr>
          <w:tab/>
        </w:r>
        <w:r>
          <w:rPr>
            <w:noProof/>
            <w:webHidden/>
          </w:rPr>
          <w:fldChar w:fldCharType="begin"/>
        </w:r>
        <w:r>
          <w:rPr>
            <w:noProof/>
            <w:webHidden/>
          </w:rPr>
          <w:instrText xml:space="preserve"> PAGEREF _Toc483071455 \h </w:instrText>
        </w:r>
        <w:r>
          <w:rPr>
            <w:noProof/>
            <w:webHidden/>
          </w:rPr>
        </w:r>
        <w:r>
          <w:rPr>
            <w:noProof/>
            <w:webHidden/>
          </w:rPr>
          <w:fldChar w:fldCharType="separate"/>
        </w:r>
        <w:r>
          <w:rPr>
            <w:noProof/>
            <w:webHidden/>
          </w:rPr>
          <w:t>55</w:t>
        </w:r>
        <w:r>
          <w:rPr>
            <w:noProof/>
            <w:webHidden/>
          </w:rPr>
          <w:fldChar w:fldCharType="end"/>
        </w:r>
      </w:hyperlink>
    </w:p>
    <w:p w:rsidR="00284833" w:rsidRPr="00284833" w:rsidRDefault="00284833">
      <w:pPr>
        <w:pStyle w:val="TOC2"/>
        <w:rPr>
          <w:rFonts w:ascii="Calibri" w:hAnsi="Calibri"/>
          <w:noProof/>
          <w:sz w:val="22"/>
          <w:szCs w:val="22"/>
        </w:rPr>
      </w:pPr>
      <w:hyperlink w:anchor="_Toc483071456" w:history="1">
        <w:r w:rsidRPr="00782536">
          <w:rPr>
            <w:rStyle w:val="Hyperlink"/>
            <w:noProof/>
          </w:rPr>
          <w:t>17.2</w:t>
        </w:r>
        <w:r w:rsidRPr="00284833">
          <w:rPr>
            <w:rFonts w:ascii="Calibri" w:hAnsi="Calibri"/>
            <w:noProof/>
            <w:sz w:val="22"/>
            <w:szCs w:val="22"/>
          </w:rPr>
          <w:tab/>
        </w:r>
        <w:r w:rsidRPr="00782536">
          <w:rPr>
            <w:rStyle w:val="Hyperlink"/>
            <w:noProof/>
          </w:rPr>
          <w:t>Class Disrupt Stakeholder's Objective</w:t>
        </w:r>
        <w:r>
          <w:rPr>
            <w:noProof/>
            <w:webHidden/>
          </w:rPr>
          <w:tab/>
        </w:r>
        <w:r>
          <w:rPr>
            <w:noProof/>
            <w:webHidden/>
          </w:rPr>
          <w:fldChar w:fldCharType="begin"/>
        </w:r>
        <w:r>
          <w:rPr>
            <w:noProof/>
            <w:webHidden/>
          </w:rPr>
          <w:instrText xml:space="preserve"> PAGEREF _Toc483071456 \h </w:instrText>
        </w:r>
        <w:r>
          <w:rPr>
            <w:noProof/>
            <w:webHidden/>
          </w:rPr>
        </w:r>
        <w:r>
          <w:rPr>
            <w:noProof/>
            <w:webHidden/>
          </w:rPr>
          <w:fldChar w:fldCharType="separate"/>
        </w:r>
        <w:r>
          <w:rPr>
            <w:noProof/>
            <w:webHidden/>
          </w:rPr>
          <w:t>56</w:t>
        </w:r>
        <w:r>
          <w:rPr>
            <w:noProof/>
            <w:webHidden/>
          </w:rPr>
          <w:fldChar w:fldCharType="end"/>
        </w:r>
      </w:hyperlink>
    </w:p>
    <w:p w:rsidR="00284833" w:rsidRPr="00284833" w:rsidRDefault="00284833">
      <w:pPr>
        <w:pStyle w:val="TOC2"/>
        <w:rPr>
          <w:rFonts w:ascii="Calibri" w:hAnsi="Calibri"/>
          <w:noProof/>
          <w:sz w:val="22"/>
          <w:szCs w:val="22"/>
        </w:rPr>
      </w:pPr>
      <w:hyperlink w:anchor="_Toc483071457" w:history="1">
        <w:r w:rsidRPr="00782536">
          <w:rPr>
            <w:rStyle w:val="Hyperlink"/>
            <w:noProof/>
          </w:rPr>
          <w:t>17.3</w:t>
        </w:r>
        <w:r w:rsidRPr="00284833">
          <w:rPr>
            <w:rFonts w:ascii="Calibri" w:hAnsi="Calibri"/>
            <w:noProof/>
            <w:sz w:val="22"/>
            <w:szCs w:val="22"/>
          </w:rPr>
          <w:tab/>
        </w:r>
        <w:r w:rsidRPr="00782536">
          <w:rPr>
            <w:rStyle w:val="Hyperlink"/>
            <w:noProof/>
          </w:rPr>
          <w:t>Class Disruptive Action</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_Toc483071457 \h </w:instrText>
        </w:r>
        <w:r>
          <w:rPr>
            <w:noProof/>
            <w:webHidden/>
          </w:rPr>
        </w:r>
        <w:r>
          <w:rPr>
            <w:noProof/>
            <w:webHidden/>
          </w:rPr>
          <w:fldChar w:fldCharType="separate"/>
        </w:r>
        <w:r>
          <w:rPr>
            <w:noProof/>
            <w:webHidden/>
          </w:rPr>
          <w:t>56</w:t>
        </w:r>
        <w:r>
          <w:rPr>
            <w:noProof/>
            <w:webHidden/>
          </w:rPr>
          <w:fldChar w:fldCharType="end"/>
        </w:r>
      </w:hyperlink>
    </w:p>
    <w:p w:rsidR="00284833" w:rsidRPr="00284833" w:rsidRDefault="00284833">
      <w:pPr>
        <w:pStyle w:val="TOC2"/>
        <w:rPr>
          <w:rFonts w:ascii="Calibri" w:hAnsi="Calibri"/>
          <w:noProof/>
          <w:sz w:val="22"/>
          <w:szCs w:val="22"/>
        </w:rPr>
      </w:pPr>
      <w:hyperlink w:anchor="_Toc483071458" w:history="1">
        <w:r w:rsidRPr="00782536">
          <w:rPr>
            <w:rStyle w:val="Hyperlink"/>
            <w:noProof/>
          </w:rPr>
          <w:t>17.4</w:t>
        </w:r>
        <w:r w:rsidRPr="00284833">
          <w:rPr>
            <w:rFonts w:ascii="Calibri" w:hAnsi="Calibri"/>
            <w:noProof/>
            <w:sz w:val="22"/>
            <w:szCs w:val="22"/>
          </w:rPr>
          <w:tab/>
        </w:r>
        <w:r w:rsidRPr="00782536">
          <w:rPr>
            <w:rStyle w:val="Hyperlink"/>
            <w:noProof/>
          </w:rPr>
          <w:t>Class Disruptive Step</w:t>
        </w:r>
        <w:r>
          <w:rPr>
            <w:noProof/>
            <w:webHidden/>
          </w:rPr>
          <w:tab/>
        </w:r>
        <w:r>
          <w:rPr>
            <w:noProof/>
            <w:webHidden/>
          </w:rPr>
          <w:fldChar w:fldCharType="begin"/>
        </w:r>
        <w:r>
          <w:rPr>
            <w:noProof/>
            <w:webHidden/>
          </w:rPr>
          <w:instrText xml:space="preserve"> PAGEREF _Toc483071458 \h </w:instrText>
        </w:r>
        <w:r>
          <w:rPr>
            <w:noProof/>
            <w:webHidden/>
          </w:rPr>
        </w:r>
        <w:r>
          <w:rPr>
            <w:noProof/>
            <w:webHidden/>
          </w:rPr>
          <w:fldChar w:fldCharType="separate"/>
        </w:r>
        <w:r>
          <w:rPr>
            <w:noProof/>
            <w:webHidden/>
          </w:rPr>
          <w:t>56</w:t>
        </w:r>
        <w:r>
          <w:rPr>
            <w:noProof/>
            <w:webHidden/>
          </w:rPr>
          <w:fldChar w:fldCharType="end"/>
        </w:r>
      </w:hyperlink>
    </w:p>
    <w:p w:rsidR="00284833" w:rsidRPr="00284833" w:rsidRDefault="00284833">
      <w:pPr>
        <w:pStyle w:val="TOC2"/>
        <w:rPr>
          <w:rFonts w:ascii="Calibri" w:hAnsi="Calibri"/>
          <w:noProof/>
          <w:sz w:val="22"/>
          <w:szCs w:val="22"/>
        </w:rPr>
      </w:pPr>
      <w:hyperlink w:anchor="_Toc483071459" w:history="1">
        <w:r w:rsidRPr="00782536">
          <w:rPr>
            <w:rStyle w:val="Hyperlink"/>
            <w:noProof/>
          </w:rPr>
          <w:t>17.5</w:t>
        </w:r>
        <w:r w:rsidRPr="00284833">
          <w:rPr>
            <w:rFonts w:ascii="Calibri" w:hAnsi="Calibri"/>
            <w:noProof/>
            <w:sz w:val="22"/>
            <w:szCs w:val="22"/>
          </w:rPr>
          <w:tab/>
        </w:r>
        <w:r w:rsidRPr="00782536">
          <w:rPr>
            <w:rStyle w:val="Hyperlink"/>
            <w:noProof/>
          </w:rPr>
          <w:t>Association Class Perpetrate</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_Toc483071459 \h </w:instrText>
        </w:r>
        <w:r>
          <w:rPr>
            <w:noProof/>
            <w:webHidden/>
          </w:rPr>
        </w:r>
        <w:r>
          <w:rPr>
            <w:noProof/>
            <w:webHidden/>
          </w:rPr>
          <w:fldChar w:fldCharType="separate"/>
        </w:r>
        <w:r>
          <w:rPr>
            <w:noProof/>
            <w:webHidden/>
          </w:rPr>
          <w:t>56</w:t>
        </w:r>
        <w:r>
          <w:rPr>
            <w:noProof/>
            <w:webHidden/>
          </w:rPr>
          <w:fldChar w:fldCharType="end"/>
        </w:r>
      </w:hyperlink>
    </w:p>
    <w:p w:rsidR="00284833" w:rsidRPr="00284833" w:rsidRDefault="00284833">
      <w:pPr>
        <w:pStyle w:val="TOC2"/>
        <w:rPr>
          <w:rFonts w:ascii="Calibri" w:hAnsi="Calibri"/>
          <w:noProof/>
          <w:sz w:val="22"/>
          <w:szCs w:val="22"/>
        </w:rPr>
      </w:pPr>
      <w:hyperlink w:anchor="_Toc483071460" w:history="1">
        <w:r w:rsidRPr="00782536">
          <w:rPr>
            <w:rStyle w:val="Hyperlink"/>
            <w:noProof/>
          </w:rPr>
          <w:t>17.6</w:t>
        </w:r>
        <w:r w:rsidRPr="00284833">
          <w:rPr>
            <w:rFonts w:ascii="Calibri" w:hAnsi="Calibri"/>
            <w:noProof/>
            <w:sz w:val="22"/>
            <w:szCs w:val="22"/>
          </w:rPr>
          <w:tab/>
        </w:r>
        <w:r w:rsidRPr="00782536">
          <w:rPr>
            <w:rStyle w:val="Hyperlink"/>
            <w:noProof/>
          </w:rPr>
          <w:t>Class Threat Actor</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_Toc483071460 \h </w:instrText>
        </w:r>
        <w:r>
          <w:rPr>
            <w:noProof/>
            <w:webHidden/>
          </w:rPr>
        </w:r>
        <w:r>
          <w:rPr>
            <w:noProof/>
            <w:webHidden/>
          </w:rPr>
          <w:fldChar w:fldCharType="separate"/>
        </w:r>
        <w:r>
          <w:rPr>
            <w:noProof/>
            <w:webHidden/>
          </w:rPr>
          <w:t>57</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461" w:history="1">
        <w:r w:rsidRPr="00782536">
          <w:rPr>
            <w:rStyle w:val="Hyperlink"/>
            <w:noProof/>
          </w:rPr>
          <w:t>18</w:t>
        </w:r>
        <w:r w:rsidRPr="00284833">
          <w:rPr>
            <w:rFonts w:ascii="Calibri" w:hAnsi="Calibri"/>
            <w:noProof/>
            <w:sz w:val="22"/>
            <w:szCs w:val="22"/>
          </w:rPr>
          <w:tab/>
        </w:r>
        <w:r w:rsidRPr="00782536">
          <w:rPr>
            <w:rStyle w:val="Hyperlink"/>
            <w:noProof/>
          </w:rPr>
          <w:t>Threat-risk-conceptual-model::Threat and Risk Specific Concepts::Undesirable Situations</w:t>
        </w:r>
        <w:r>
          <w:rPr>
            <w:noProof/>
            <w:webHidden/>
          </w:rPr>
          <w:tab/>
        </w:r>
        <w:r>
          <w:rPr>
            <w:noProof/>
            <w:webHidden/>
          </w:rPr>
          <w:fldChar w:fldCharType="begin"/>
        </w:r>
        <w:r>
          <w:rPr>
            <w:noProof/>
            <w:webHidden/>
          </w:rPr>
          <w:instrText xml:space="preserve"> PAGEREF _Toc483071461 \h </w:instrText>
        </w:r>
        <w:r>
          <w:rPr>
            <w:noProof/>
            <w:webHidden/>
          </w:rPr>
        </w:r>
        <w:r>
          <w:rPr>
            <w:noProof/>
            <w:webHidden/>
          </w:rPr>
          <w:fldChar w:fldCharType="separate"/>
        </w:r>
        <w:r>
          <w:rPr>
            <w:noProof/>
            <w:webHidden/>
          </w:rPr>
          <w:t>58</w:t>
        </w:r>
        <w:r>
          <w:rPr>
            <w:noProof/>
            <w:webHidden/>
          </w:rPr>
          <w:fldChar w:fldCharType="end"/>
        </w:r>
      </w:hyperlink>
    </w:p>
    <w:p w:rsidR="00284833" w:rsidRPr="00284833" w:rsidRDefault="00284833">
      <w:pPr>
        <w:pStyle w:val="TOC2"/>
        <w:rPr>
          <w:rFonts w:ascii="Calibri" w:hAnsi="Calibri"/>
          <w:noProof/>
          <w:sz w:val="22"/>
          <w:szCs w:val="22"/>
        </w:rPr>
      </w:pPr>
      <w:hyperlink w:anchor="_Toc483071462" w:history="1">
        <w:r w:rsidRPr="00782536">
          <w:rPr>
            <w:rStyle w:val="Hyperlink"/>
            <w:noProof/>
          </w:rPr>
          <w:t>18.1</w:t>
        </w:r>
        <w:r w:rsidRPr="00284833">
          <w:rPr>
            <w:rFonts w:ascii="Calibri" w:hAnsi="Calibri"/>
            <w:noProof/>
            <w:sz w:val="22"/>
            <w:szCs w:val="22"/>
          </w:rPr>
          <w:tab/>
        </w:r>
        <w:r w:rsidRPr="00782536">
          <w:rPr>
            <w:rStyle w:val="Hyperlink"/>
            <w:noProof/>
          </w:rPr>
          <w:t>Diagram: Undesirable Situations</w:t>
        </w:r>
        <w:r>
          <w:rPr>
            <w:noProof/>
            <w:webHidden/>
          </w:rPr>
          <w:tab/>
        </w:r>
        <w:r>
          <w:rPr>
            <w:noProof/>
            <w:webHidden/>
          </w:rPr>
          <w:fldChar w:fldCharType="begin"/>
        </w:r>
        <w:r>
          <w:rPr>
            <w:noProof/>
            <w:webHidden/>
          </w:rPr>
          <w:instrText xml:space="preserve"> PAGEREF _Toc483071462 \h </w:instrText>
        </w:r>
        <w:r>
          <w:rPr>
            <w:noProof/>
            <w:webHidden/>
          </w:rPr>
        </w:r>
        <w:r>
          <w:rPr>
            <w:noProof/>
            <w:webHidden/>
          </w:rPr>
          <w:fldChar w:fldCharType="separate"/>
        </w:r>
        <w:r>
          <w:rPr>
            <w:noProof/>
            <w:webHidden/>
          </w:rPr>
          <w:t>59</w:t>
        </w:r>
        <w:r>
          <w:rPr>
            <w:noProof/>
            <w:webHidden/>
          </w:rPr>
          <w:fldChar w:fldCharType="end"/>
        </w:r>
      </w:hyperlink>
    </w:p>
    <w:p w:rsidR="00284833" w:rsidRPr="00284833" w:rsidRDefault="00284833">
      <w:pPr>
        <w:pStyle w:val="TOC2"/>
        <w:rPr>
          <w:rFonts w:ascii="Calibri" w:hAnsi="Calibri"/>
          <w:noProof/>
          <w:sz w:val="22"/>
          <w:szCs w:val="22"/>
        </w:rPr>
      </w:pPr>
      <w:hyperlink w:anchor="_Toc483071463" w:history="1">
        <w:r w:rsidRPr="00782536">
          <w:rPr>
            <w:rStyle w:val="Hyperlink"/>
            <w:noProof/>
          </w:rPr>
          <w:t>18.2</w:t>
        </w:r>
        <w:r w:rsidRPr="00284833">
          <w:rPr>
            <w:rFonts w:ascii="Calibri" w:hAnsi="Calibri"/>
            <w:noProof/>
            <w:sz w:val="22"/>
            <w:szCs w:val="22"/>
          </w:rPr>
          <w:tab/>
        </w:r>
        <w:r w:rsidRPr="00782536">
          <w:rPr>
            <w:rStyle w:val="Hyperlink"/>
            <w:noProof/>
          </w:rPr>
          <w:t>Class Harm</w:t>
        </w:r>
        <w:r>
          <w:rPr>
            <w:noProof/>
            <w:webHidden/>
          </w:rPr>
          <w:tab/>
        </w:r>
        <w:r>
          <w:rPr>
            <w:noProof/>
            <w:webHidden/>
          </w:rPr>
          <w:fldChar w:fldCharType="begin"/>
        </w:r>
        <w:r>
          <w:rPr>
            <w:noProof/>
            <w:webHidden/>
          </w:rPr>
          <w:instrText xml:space="preserve"> PAGEREF _Toc483071463 \h </w:instrText>
        </w:r>
        <w:r>
          <w:rPr>
            <w:noProof/>
            <w:webHidden/>
          </w:rPr>
        </w:r>
        <w:r>
          <w:rPr>
            <w:noProof/>
            <w:webHidden/>
          </w:rPr>
          <w:fldChar w:fldCharType="separate"/>
        </w:r>
        <w:r>
          <w:rPr>
            <w:noProof/>
            <w:webHidden/>
          </w:rPr>
          <w:t>59</w:t>
        </w:r>
        <w:r>
          <w:rPr>
            <w:noProof/>
            <w:webHidden/>
          </w:rPr>
          <w:fldChar w:fldCharType="end"/>
        </w:r>
      </w:hyperlink>
    </w:p>
    <w:p w:rsidR="00284833" w:rsidRPr="00284833" w:rsidRDefault="00284833">
      <w:pPr>
        <w:pStyle w:val="TOC2"/>
        <w:rPr>
          <w:rFonts w:ascii="Calibri" w:hAnsi="Calibri"/>
          <w:noProof/>
          <w:sz w:val="22"/>
          <w:szCs w:val="22"/>
        </w:rPr>
      </w:pPr>
      <w:hyperlink w:anchor="_Toc483071464" w:history="1">
        <w:r w:rsidRPr="00782536">
          <w:rPr>
            <w:rStyle w:val="Hyperlink"/>
            <w:noProof/>
          </w:rPr>
          <w:t>18.3</w:t>
        </w:r>
        <w:r w:rsidRPr="00284833">
          <w:rPr>
            <w:rFonts w:ascii="Calibri" w:hAnsi="Calibri"/>
            <w:noProof/>
            <w:sz w:val="22"/>
            <w:szCs w:val="22"/>
          </w:rPr>
          <w:tab/>
        </w:r>
        <w:r w:rsidRPr="00782536">
          <w:rPr>
            <w:rStyle w:val="Hyperlink"/>
            <w:noProof/>
          </w:rPr>
          <w:t>Association Class Harms Victim</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_Toc483071464 \h </w:instrText>
        </w:r>
        <w:r>
          <w:rPr>
            <w:noProof/>
            <w:webHidden/>
          </w:rPr>
        </w:r>
        <w:r>
          <w:rPr>
            <w:noProof/>
            <w:webHidden/>
          </w:rPr>
          <w:fldChar w:fldCharType="separate"/>
        </w:r>
        <w:r>
          <w:rPr>
            <w:noProof/>
            <w:webHidden/>
          </w:rPr>
          <w:t>60</w:t>
        </w:r>
        <w:r>
          <w:rPr>
            <w:noProof/>
            <w:webHidden/>
          </w:rPr>
          <w:fldChar w:fldCharType="end"/>
        </w:r>
      </w:hyperlink>
    </w:p>
    <w:p w:rsidR="00284833" w:rsidRPr="00284833" w:rsidRDefault="00284833">
      <w:pPr>
        <w:pStyle w:val="TOC2"/>
        <w:rPr>
          <w:rFonts w:ascii="Calibri" w:hAnsi="Calibri"/>
          <w:noProof/>
          <w:sz w:val="22"/>
          <w:szCs w:val="22"/>
        </w:rPr>
      </w:pPr>
      <w:hyperlink w:anchor="_Toc483071465" w:history="1">
        <w:r w:rsidRPr="00782536">
          <w:rPr>
            <w:rStyle w:val="Hyperlink"/>
            <w:noProof/>
          </w:rPr>
          <w:t>18.4</w:t>
        </w:r>
        <w:r w:rsidRPr="00284833">
          <w:rPr>
            <w:rFonts w:ascii="Calibri" w:hAnsi="Calibri"/>
            <w:noProof/>
            <w:sz w:val="22"/>
            <w:szCs w:val="22"/>
          </w:rPr>
          <w:tab/>
        </w:r>
        <w:r w:rsidRPr="00782536">
          <w:rPr>
            <w:rStyle w:val="Hyperlink"/>
            <w:noProof/>
          </w:rPr>
          <w:t>Association Class Source of Harm</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_Toc483071465 \h </w:instrText>
        </w:r>
        <w:r>
          <w:rPr>
            <w:noProof/>
            <w:webHidden/>
          </w:rPr>
        </w:r>
        <w:r>
          <w:rPr>
            <w:noProof/>
            <w:webHidden/>
          </w:rPr>
          <w:fldChar w:fldCharType="separate"/>
        </w:r>
        <w:r>
          <w:rPr>
            <w:noProof/>
            <w:webHidden/>
          </w:rPr>
          <w:t>61</w:t>
        </w:r>
        <w:r>
          <w:rPr>
            <w:noProof/>
            <w:webHidden/>
          </w:rPr>
          <w:fldChar w:fldCharType="end"/>
        </w:r>
      </w:hyperlink>
    </w:p>
    <w:p w:rsidR="00284833" w:rsidRPr="00284833" w:rsidRDefault="00284833">
      <w:pPr>
        <w:pStyle w:val="TOC2"/>
        <w:rPr>
          <w:rFonts w:ascii="Calibri" w:hAnsi="Calibri"/>
          <w:noProof/>
          <w:sz w:val="22"/>
          <w:szCs w:val="22"/>
        </w:rPr>
      </w:pPr>
      <w:hyperlink w:anchor="_Toc483071466" w:history="1">
        <w:r w:rsidRPr="00782536">
          <w:rPr>
            <w:rStyle w:val="Hyperlink"/>
            <w:noProof/>
          </w:rPr>
          <w:t>18.5</w:t>
        </w:r>
        <w:r w:rsidRPr="00284833">
          <w:rPr>
            <w:rFonts w:ascii="Calibri" w:hAnsi="Calibri"/>
            <w:noProof/>
            <w:sz w:val="22"/>
            <w:szCs w:val="22"/>
          </w:rPr>
          <w:tab/>
        </w:r>
        <w:r w:rsidRPr="00782536">
          <w:rPr>
            <w:rStyle w:val="Hyperlink"/>
            <w:noProof/>
          </w:rPr>
          <w:t>Class Undesirable Condition</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_Toc483071466 \h </w:instrText>
        </w:r>
        <w:r>
          <w:rPr>
            <w:noProof/>
            <w:webHidden/>
          </w:rPr>
        </w:r>
        <w:r>
          <w:rPr>
            <w:noProof/>
            <w:webHidden/>
          </w:rPr>
          <w:fldChar w:fldCharType="separate"/>
        </w:r>
        <w:r>
          <w:rPr>
            <w:noProof/>
            <w:webHidden/>
          </w:rPr>
          <w:t>62</w:t>
        </w:r>
        <w:r>
          <w:rPr>
            <w:noProof/>
            <w:webHidden/>
          </w:rPr>
          <w:fldChar w:fldCharType="end"/>
        </w:r>
      </w:hyperlink>
    </w:p>
    <w:p w:rsidR="00284833" w:rsidRPr="00284833" w:rsidRDefault="00284833">
      <w:pPr>
        <w:pStyle w:val="TOC2"/>
        <w:rPr>
          <w:rFonts w:ascii="Calibri" w:hAnsi="Calibri"/>
          <w:noProof/>
          <w:sz w:val="22"/>
          <w:szCs w:val="22"/>
        </w:rPr>
      </w:pPr>
      <w:hyperlink w:anchor="_Toc483071467" w:history="1">
        <w:r w:rsidRPr="00782536">
          <w:rPr>
            <w:rStyle w:val="Hyperlink"/>
            <w:noProof/>
          </w:rPr>
          <w:t>18.6</w:t>
        </w:r>
        <w:r w:rsidRPr="00284833">
          <w:rPr>
            <w:rFonts w:ascii="Calibri" w:hAnsi="Calibri"/>
            <w:noProof/>
            <w:sz w:val="22"/>
            <w:szCs w:val="22"/>
          </w:rPr>
          <w:tab/>
        </w:r>
        <w:r w:rsidRPr="00782536">
          <w:rPr>
            <w:rStyle w:val="Hyperlink"/>
            <w:noProof/>
          </w:rPr>
          <w:t>Class Undesirable Event</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_Toc483071467 \h </w:instrText>
        </w:r>
        <w:r>
          <w:rPr>
            <w:noProof/>
            <w:webHidden/>
          </w:rPr>
        </w:r>
        <w:r>
          <w:rPr>
            <w:noProof/>
            <w:webHidden/>
          </w:rPr>
          <w:fldChar w:fldCharType="separate"/>
        </w:r>
        <w:r>
          <w:rPr>
            <w:noProof/>
            <w:webHidden/>
          </w:rPr>
          <w:t>62</w:t>
        </w:r>
        <w:r>
          <w:rPr>
            <w:noProof/>
            <w:webHidden/>
          </w:rPr>
          <w:fldChar w:fldCharType="end"/>
        </w:r>
      </w:hyperlink>
    </w:p>
    <w:p w:rsidR="00284833" w:rsidRPr="00284833" w:rsidRDefault="00284833">
      <w:pPr>
        <w:pStyle w:val="TOC2"/>
        <w:rPr>
          <w:rFonts w:ascii="Calibri" w:hAnsi="Calibri"/>
          <w:noProof/>
          <w:sz w:val="22"/>
          <w:szCs w:val="22"/>
        </w:rPr>
      </w:pPr>
      <w:hyperlink w:anchor="_Toc483071468" w:history="1">
        <w:r w:rsidRPr="00782536">
          <w:rPr>
            <w:rStyle w:val="Hyperlink"/>
            <w:noProof/>
          </w:rPr>
          <w:t>18.7</w:t>
        </w:r>
        <w:r w:rsidRPr="00284833">
          <w:rPr>
            <w:rFonts w:ascii="Calibri" w:hAnsi="Calibri"/>
            <w:noProof/>
            <w:sz w:val="22"/>
            <w:szCs w:val="22"/>
          </w:rPr>
          <w:tab/>
        </w:r>
        <w:r w:rsidRPr="00782536">
          <w:rPr>
            <w:rStyle w:val="Hyperlink"/>
            <w:noProof/>
          </w:rPr>
          <w:t>Class Undesirable Situation</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_Toc483071468 \h </w:instrText>
        </w:r>
        <w:r>
          <w:rPr>
            <w:noProof/>
            <w:webHidden/>
          </w:rPr>
        </w:r>
        <w:r>
          <w:rPr>
            <w:noProof/>
            <w:webHidden/>
          </w:rPr>
          <w:fldChar w:fldCharType="separate"/>
        </w:r>
        <w:r>
          <w:rPr>
            <w:noProof/>
            <w:webHidden/>
          </w:rPr>
          <w:t>62</w:t>
        </w:r>
        <w:r>
          <w:rPr>
            <w:noProof/>
            <w:webHidden/>
          </w:rPr>
          <w:fldChar w:fldCharType="end"/>
        </w:r>
      </w:hyperlink>
    </w:p>
    <w:p w:rsidR="00284833" w:rsidRPr="00284833" w:rsidRDefault="00284833">
      <w:pPr>
        <w:pStyle w:val="TOC2"/>
        <w:rPr>
          <w:rFonts w:ascii="Calibri" w:hAnsi="Calibri"/>
          <w:noProof/>
          <w:sz w:val="22"/>
          <w:szCs w:val="22"/>
        </w:rPr>
      </w:pPr>
      <w:hyperlink w:anchor="_Toc483071469" w:history="1">
        <w:r w:rsidRPr="00782536">
          <w:rPr>
            <w:rStyle w:val="Hyperlink"/>
            <w:noProof/>
          </w:rPr>
          <w:t>18.8</w:t>
        </w:r>
        <w:r w:rsidRPr="00284833">
          <w:rPr>
            <w:rFonts w:ascii="Calibri" w:hAnsi="Calibri"/>
            <w:noProof/>
            <w:sz w:val="22"/>
            <w:szCs w:val="22"/>
          </w:rPr>
          <w:tab/>
        </w:r>
        <w:r w:rsidRPr="00782536">
          <w:rPr>
            <w:rStyle w:val="Hyperlink"/>
            <w:noProof/>
          </w:rPr>
          <w:t>Class Victim</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_Toc483071469 \h </w:instrText>
        </w:r>
        <w:r>
          <w:rPr>
            <w:noProof/>
            <w:webHidden/>
          </w:rPr>
        </w:r>
        <w:r>
          <w:rPr>
            <w:noProof/>
            <w:webHidden/>
          </w:rPr>
          <w:fldChar w:fldCharType="separate"/>
        </w:r>
        <w:r>
          <w:rPr>
            <w:noProof/>
            <w:webHidden/>
          </w:rPr>
          <w:t>62</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470" w:history="1">
        <w:r w:rsidRPr="00782536">
          <w:rPr>
            <w:rStyle w:val="Hyperlink"/>
            <w:noProof/>
          </w:rPr>
          <w:t>19</w:t>
        </w:r>
        <w:r w:rsidRPr="00284833">
          <w:rPr>
            <w:rFonts w:ascii="Calibri" w:hAnsi="Calibri"/>
            <w:noProof/>
            <w:sz w:val="22"/>
            <w:szCs w:val="22"/>
          </w:rPr>
          <w:tab/>
        </w:r>
        <w:r w:rsidRPr="00782536">
          <w:rPr>
            <w:rStyle w:val="Hyperlink"/>
            <w:noProof/>
          </w:rPr>
          <w:t>Threat-risk-conceptual-model::Threat and Risk Specific Concepts::Vulnerabilities</w:t>
        </w:r>
        <w:r>
          <w:rPr>
            <w:noProof/>
            <w:webHidden/>
          </w:rPr>
          <w:tab/>
        </w:r>
        <w:r>
          <w:rPr>
            <w:noProof/>
            <w:webHidden/>
          </w:rPr>
          <w:fldChar w:fldCharType="begin"/>
        </w:r>
        <w:r>
          <w:rPr>
            <w:noProof/>
            <w:webHidden/>
          </w:rPr>
          <w:instrText xml:space="preserve"> PAGEREF _Toc483071470 \h </w:instrText>
        </w:r>
        <w:r>
          <w:rPr>
            <w:noProof/>
            <w:webHidden/>
          </w:rPr>
        </w:r>
        <w:r>
          <w:rPr>
            <w:noProof/>
            <w:webHidden/>
          </w:rPr>
          <w:fldChar w:fldCharType="separate"/>
        </w:r>
        <w:r>
          <w:rPr>
            <w:noProof/>
            <w:webHidden/>
          </w:rPr>
          <w:t>63</w:t>
        </w:r>
        <w:r>
          <w:rPr>
            <w:noProof/>
            <w:webHidden/>
          </w:rPr>
          <w:fldChar w:fldCharType="end"/>
        </w:r>
      </w:hyperlink>
    </w:p>
    <w:p w:rsidR="00284833" w:rsidRPr="00284833" w:rsidRDefault="00284833">
      <w:pPr>
        <w:pStyle w:val="TOC2"/>
        <w:rPr>
          <w:rFonts w:ascii="Calibri" w:hAnsi="Calibri"/>
          <w:noProof/>
          <w:sz w:val="22"/>
          <w:szCs w:val="22"/>
        </w:rPr>
      </w:pPr>
      <w:hyperlink w:anchor="_Toc483071471" w:history="1">
        <w:r w:rsidRPr="00782536">
          <w:rPr>
            <w:rStyle w:val="Hyperlink"/>
            <w:noProof/>
          </w:rPr>
          <w:t>19.1</w:t>
        </w:r>
        <w:r w:rsidRPr="00284833">
          <w:rPr>
            <w:rFonts w:ascii="Calibri" w:hAnsi="Calibri"/>
            <w:noProof/>
            <w:sz w:val="22"/>
            <w:szCs w:val="22"/>
          </w:rPr>
          <w:tab/>
        </w:r>
        <w:r w:rsidRPr="00782536">
          <w:rPr>
            <w:rStyle w:val="Hyperlink"/>
            <w:noProof/>
          </w:rPr>
          <w:t>Diagram: Vulnerability</w:t>
        </w:r>
        <w:r>
          <w:rPr>
            <w:noProof/>
            <w:webHidden/>
          </w:rPr>
          <w:tab/>
        </w:r>
        <w:r>
          <w:rPr>
            <w:noProof/>
            <w:webHidden/>
          </w:rPr>
          <w:fldChar w:fldCharType="begin"/>
        </w:r>
        <w:r>
          <w:rPr>
            <w:noProof/>
            <w:webHidden/>
          </w:rPr>
          <w:instrText xml:space="preserve"> PAGEREF _Toc483071471 \h </w:instrText>
        </w:r>
        <w:r>
          <w:rPr>
            <w:noProof/>
            <w:webHidden/>
          </w:rPr>
        </w:r>
        <w:r>
          <w:rPr>
            <w:noProof/>
            <w:webHidden/>
          </w:rPr>
          <w:fldChar w:fldCharType="separate"/>
        </w:r>
        <w:r>
          <w:rPr>
            <w:noProof/>
            <w:webHidden/>
          </w:rPr>
          <w:t>63</w:t>
        </w:r>
        <w:r>
          <w:rPr>
            <w:noProof/>
            <w:webHidden/>
          </w:rPr>
          <w:fldChar w:fldCharType="end"/>
        </w:r>
      </w:hyperlink>
    </w:p>
    <w:p w:rsidR="00284833" w:rsidRPr="00284833" w:rsidRDefault="00284833">
      <w:pPr>
        <w:pStyle w:val="TOC2"/>
        <w:rPr>
          <w:rFonts w:ascii="Calibri" w:hAnsi="Calibri"/>
          <w:noProof/>
          <w:sz w:val="22"/>
          <w:szCs w:val="22"/>
        </w:rPr>
      </w:pPr>
      <w:hyperlink w:anchor="_Toc483071472" w:history="1">
        <w:r w:rsidRPr="00782536">
          <w:rPr>
            <w:rStyle w:val="Hyperlink"/>
            <w:noProof/>
          </w:rPr>
          <w:t>19.2</w:t>
        </w:r>
        <w:r w:rsidRPr="00284833">
          <w:rPr>
            <w:rFonts w:ascii="Calibri" w:hAnsi="Calibri"/>
            <w:noProof/>
            <w:sz w:val="22"/>
            <w:szCs w:val="22"/>
          </w:rPr>
          <w:tab/>
        </w:r>
        <w:r w:rsidRPr="00782536">
          <w:rPr>
            <w:rStyle w:val="Hyperlink"/>
            <w:noProof/>
          </w:rPr>
          <w:t>Diagram: Vulnerability Identifiers</w:t>
        </w:r>
        <w:r>
          <w:rPr>
            <w:noProof/>
            <w:webHidden/>
          </w:rPr>
          <w:tab/>
        </w:r>
        <w:r>
          <w:rPr>
            <w:noProof/>
            <w:webHidden/>
          </w:rPr>
          <w:fldChar w:fldCharType="begin"/>
        </w:r>
        <w:r>
          <w:rPr>
            <w:noProof/>
            <w:webHidden/>
          </w:rPr>
          <w:instrText xml:space="preserve"> PAGEREF _Toc483071472 \h </w:instrText>
        </w:r>
        <w:r>
          <w:rPr>
            <w:noProof/>
            <w:webHidden/>
          </w:rPr>
        </w:r>
        <w:r>
          <w:rPr>
            <w:noProof/>
            <w:webHidden/>
          </w:rPr>
          <w:fldChar w:fldCharType="separate"/>
        </w:r>
        <w:r>
          <w:rPr>
            <w:noProof/>
            <w:webHidden/>
          </w:rPr>
          <w:t>64</w:t>
        </w:r>
        <w:r>
          <w:rPr>
            <w:noProof/>
            <w:webHidden/>
          </w:rPr>
          <w:fldChar w:fldCharType="end"/>
        </w:r>
      </w:hyperlink>
    </w:p>
    <w:p w:rsidR="00284833" w:rsidRPr="00284833" w:rsidRDefault="00284833">
      <w:pPr>
        <w:pStyle w:val="TOC2"/>
        <w:rPr>
          <w:rFonts w:ascii="Calibri" w:hAnsi="Calibri"/>
          <w:noProof/>
          <w:sz w:val="22"/>
          <w:szCs w:val="22"/>
        </w:rPr>
      </w:pPr>
      <w:hyperlink w:anchor="_Toc483071473" w:history="1">
        <w:r w:rsidRPr="00782536">
          <w:rPr>
            <w:rStyle w:val="Hyperlink"/>
            <w:noProof/>
          </w:rPr>
          <w:t>19.3</w:t>
        </w:r>
        <w:r w:rsidRPr="00284833">
          <w:rPr>
            <w:rFonts w:ascii="Calibri" w:hAnsi="Calibri"/>
            <w:noProof/>
            <w:sz w:val="22"/>
            <w:szCs w:val="22"/>
          </w:rPr>
          <w:tab/>
        </w:r>
        <w:r w:rsidRPr="00782536">
          <w:rPr>
            <w:rStyle w:val="Hyperlink"/>
            <w:noProof/>
          </w:rPr>
          <w:t>Class Physical Vulnerability</w:t>
        </w:r>
        <w:r>
          <w:rPr>
            <w:noProof/>
            <w:webHidden/>
          </w:rPr>
          <w:tab/>
        </w:r>
        <w:r>
          <w:rPr>
            <w:noProof/>
            <w:webHidden/>
          </w:rPr>
          <w:fldChar w:fldCharType="begin"/>
        </w:r>
        <w:r>
          <w:rPr>
            <w:noProof/>
            <w:webHidden/>
          </w:rPr>
          <w:instrText xml:space="preserve"> PAGEREF _Toc483071473 \h </w:instrText>
        </w:r>
        <w:r>
          <w:rPr>
            <w:noProof/>
            <w:webHidden/>
          </w:rPr>
        </w:r>
        <w:r>
          <w:rPr>
            <w:noProof/>
            <w:webHidden/>
          </w:rPr>
          <w:fldChar w:fldCharType="separate"/>
        </w:r>
        <w:r>
          <w:rPr>
            <w:noProof/>
            <w:webHidden/>
          </w:rPr>
          <w:t>64</w:t>
        </w:r>
        <w:r>
          <w:rPr>
            <w:noProof/>
            <w:webHidden/>
          </w:rPr>
          <w:fldChar w:fldCharType="end"/>
        </w:r>
      </w:hyperlink>
    </w:p>
    <w:p w:rsidR="00284833" w:rsidRPr="00284833" w:rsidRDefault="00284833">
      <w:pPr>
        <w:pStyle w:val="TOC2"/>
        <w:rPr>
          <w:rFonts w:ascii="Calibri" w:hAnsi="Calibri"/>
          <w:noProof/>
          <w:sz w:val="22"/>
          <w:szCs w:val="22"/>
        </w:rPr>
      </w:pPr>
      <w:hyperlink w:anchor="_Toc483071474" w:history="1">
        <w:r w:rsidRPr="00782536">
          <w:rPr>
            <w:rStyle w:val="Hyperlink"/>
            <w:noProof/>
          </w:rPr>
          <w:t>19.4</w:t>
        </w:r>
        <w:r w:rsidRPr="00284833">
          <w:rPr>
            <w:rFonts w:ascii="Calibri" w:hAnsi="Calibri"/>
            <w:noProof/>
            <w:sz w:val="22"/>
            <w:szCs w:val="22"/>
          </w:rPr>
          <w:tab/>
        </w:r>
        <w:r w:rsidRPr="00782536">
          <w:rPr>
            <w:rStyle w:val="Hyperlink"/>
            <w:noProof/>
          </w:rPr>
          <w:t>Association Class Supporting Condition</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_Toc483071474 \h </w:instrText>
        </w:r>
        <w:r>
          <w:rPr>
            <w:noProof/>
            <w:webHidden/>
          </w:rPr>
        </w:r>
        <w:r>
          <w:rPr>
            <w:noProof/>
            <w:webHidden/>
          </w:rPr>
          <w:fldChar w:fldCharType="separate"/>
        </w:r>
        <w:r>
          <w:rPr>
            <w:noProof/>
            <w:webHidden/>
          </w:rPr>
          <w:t>64</w:t>
        </w:r>
        <w:r>
          <w:rPr>
            <w:noProof/>
            <w:webHidden/>
          </w:rPr>
          <w:fldChar w:fldCharType="end"/>
        </w:r>
      </w:hyperlink>
    </w:p>
    <w:p w:rsidR="00284833" w:rsidRPr="00284833" w:rsidRDefault="00284833">
      <w:pPr>
        <w:pStyle w:val="TOC2"/>
        <w:rPr>
          <w:rFonts w:ascii="Calibri" w:hAnsi="Calibri"/>
          <w:noProof/>
          <w:sz w:val="22"/>
          <w:szCs w:val="22"/>
        </w:rPr>
      </w:pPr>
      <w:hyperlink w:anchor="_Toc483071475" w:history="1">
        <w:r w:rsidRPr="00782536">
          <w:rPr>
            <w:rStyle w:val="Hyperlink"/>
            <w:noProof/>
          </w:rPr>
          <w:t>19.5</w:t>
        </w:r>
        <w:r w:rsidRPr="00284833">
          <w:rPr>
            <w:rFonts w:ascii="Calibri" w:hAnsi="Calibri"/>
            <w:noProof/>
            <w:sz w:val="22"/>
            <w:szCs w:val="22"/>
          </w:rPr>
          <w:tab/>
        </w:r>
        <w:r w:rsidRPr="00782536">
          <w:rPr>
            <w:rStyle w:val="Hyperlink"/>
            <w:noProof/>
          </w:rPr>
          <w:t>Class Vulnerability</w:t>
        </w:r>
        <w:r>
          <w:rPr>
            <w:noProof/>
            <w:webHidden/>
          </w:rPr>
          <w:tab/>
        </w:r>
        <w:r>
          <w:rPr>
            <w:noProof/>
            <w:webHidden/>
          </w:rPr>
          <w:fldChar w:fldCharType="begin"/>
        </w:r>
        <w:r>
          <w:rPr>
            <w:noProof/>
            <w:webHidden/>
          </w:rPr>
          <w:instrText xml:space="preserve"> PAGEREF _Toc483071475 \h </w:instrText>
        </w:r>
        <w:r>
          <w:rPr>
            <w:noProof/>
            <w:webHidden/>
          </w:rPr>
        </w:r>
        <w:r>
          <w:rPr>
            <w:noProof/>
            <w:webHidden/>
          </w:rPr>
          <w:fldChar w:fldCharType="separate"/>
        </w:r>
        <w:r>
          <w:rPr>
            <w:noProof/>
            <w:webHidden/>
          </w:rPr>
          <w:t>65</w:t>
        </w:r>
        <w:r>
          <w:rPr>
            <w:noProof/>
            <w:webHidden/>
          </w:rPr>
          <w:fldChar w:fldCharType="end"/>
        </w:r>
      </w:hyperlink>
    </w:p>
    <w:p w:rsidR="00284833" w:rsidRPr="00284833" w:rsidRDefault="00284833">
      <w:pPr>
        <w:pStyle w:val="TOC2"/>
        <w:rPr>
          <w:rFonts w:ascii="Calibri" w:hAnsi="Calibri"/>
          <w:noProof/>
          <w:sz w:val="22"/>
          <w:szCs w:val="22"/>
        </w:rPr>
      </w:pPr>
      <w:hyperlink w:anchor="_Toc483071476" w:history="1">
        <w:r w:rsidRPr="00782536">
          <w:rPr>
            <w:rStyle w:val="Hyperlink"/>
            <w:noProof/>
          </w:rPr>
          <w:t>19.6</w:t>
        </w:r>
        <w:r w:rsidRPr="00284833">
          <w:rPr>
            <w:rFonts w:ascii="Calibri" w:hAnsi="Calibri"/>
            <w:noProof/>
            <w:sz w:val="22"/>
            <w:szCs w:val="22"/>
          </w:rPr>
          <w:tab/>
        </w:r>
        <w:r w:rsidRPr="00782536">
          <w:rPr>
            <w:rStyle w:val="Hyperlink"/>
            <w:noProof/>
          </w:rPr>
          <w:t>Class Vulnerability Identifier</w:t>
        </w:r>
        <w:r w:rsidRPr="00782536">
          <w:rPr>
            <w:rStyle w:val="Hyperlink"/>
            <w:rFonts w:cs="Arial"/>
            <w:noProof/>
          </w:rPr>
          <w:t xml:space="preserve">  &lt;&lt;Value&gt;&gt;</w:t>
        </w:r>
        <w:r>
          <w:rPr>
            <w:noProof/>
            <w:webHidden/>
          </w:rPr>
          <w:tab/>
        </w:r>
        <w:r>
          <w:rPr>
            <w:noProof/>
            <w:webHidden/>
          </w:rPr>
          <w:fldChar w:fldCharType="begin"/>
        </w:r>
        <w:r>
          <w:rPr>
            <w:noProof/>
            <w:webHidden/>
          </w:rPr>
          <w:instrText xml:space="preserve"> PAGEREF _Toc483071476 \h </w:instrText>
        </w:r>
        <w:r>
          <w:rPr>
            <w:noProof/>
            <w:webHidden/>
          </w:rPr>
        </w:r>
        <w:r>
          <w:rPr>
            <w:noProof/>
            <w:webHidden/>
          </w:rPr>
          <w:fldChar w:fldCharType="separate"/>
        </w:r>
        <w:r>
          <w:rPr>
            <w:noProof/>
            <w:webHidden/>
          </w:rPr>
          <w:t>65</w:t>
        </w:r>
        <w:r>
          <w:rPr>
            <w:noProof/>
            <w:webHidden/>
          </w:rPr>
          <w:fldChar w:fldCharType="end"/>
        </w:r>
      </w:hyperlink>
    </w:p>
    <w:p w:rsidR="00284833" w:rsidRPr="00284833" w:rsidRDefault="00284833">
      <w:pPr>
        <w:pStyle w:val="TOC2"/>
        <w:rPr>
          <w:rFonts w:ascii="Calibri" w:hAnsi="Calibri"/>
          <w:noProof/>
          <w:sz w:val="22"/>
          <w:szCs w:val="22"/>
        </w:rPr>
      </w:pPr>
      <w:hyperlink w:anchor="_Toc483071477" w:history="1">
        <w:r w:rsidRPr="00782536">
          <w:rPr>
            <w:rStyle w:val="Hyperlink"/>
            <w:noProof/>
          </w:rPr>
          <w:t>19.7</w:t>
        </w:r>
        <w:r w:rsidRPr="00284833">
          <w:rPr>
            <w:rFonts w:ascii="Calibri" w:hAnsi="Calibri"/>
            <w:noProof/>
            <w:sz w:val="22"/>
            <w:szCs w:val="22"/>
          </w:rPr>
          <w:tab/>
        </w:r>
        <w:r w:rsidRPr="00782536">
          <w:rPr>
            <w:rStyle w:val="Hyperlink"/>
            <w:noProof/>
          </w:rPr>
          <w:t>Class Vulnerability Metric</w:t>
        </w:r>
        <w:r w:rsidRPr="00782536">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_Toc483071477 \h </w:instrText>
        </w:r>
        <w:r>
          <w:rPr>
            <w:noProof/>
            <w:webHidden/>
          </w:rPr>
        </w:r>
        <w:r>
          <w:rPr>
            <w:noProof/>
            <w:webHidden/>
          </w:rPr>
          <w:fldChar w:fldCharType="separate"/>
        </w:r>
        <w:r>
          <w:rPr>
            <w:noProof/>
            <w:webHidden/>
          </w:rPr>
          <w:t>65</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478" w:history="1">
        <w:r w:rsidRPr="00782536">
          <w:rPr>
            <w:rStyle w:val="Hyperlink"/>
            <w:noProof/>
          </w:rPr>
          <w:t>20</w:t>
        </w:r>
        <w:r w:rsidRPr="00284833">
          <w:rPr>
            <w:rFonts w:ascii="Calibri" w:hAnsi="Calibri"/>
            <w:noProof/>
            <w:sz w:val="22"/>
            <w:szCs w:val="22"/>
          </w:rPr>
          <w:tab/>
        </w:r>
        <w:r w:rsidRPr="00782536">
          <w:rPr>
            <w:rStyle w:val="Hyperlink"/>
            <w:noProof/>
          </w:rPr>
          <w:t>Threat-risk-conceptual-model::Threat and Risk Specific Concepts::Vulnerabilities::Cyber Vulnerabilities</w:t>
        </w:r>
        <w:r>
          <w:rPr>
            <w:noProof/>
            <w:webHidden/>
          </w:rPr>
          <w:tab/>
        </w:r>
        <w:r>
          <w:rPr>
            <w:noProof/>
            <w:webHidden/>
          </w:rPr>
          <w:fldChar w:fldCharType="begin"/>
        </w:r>
        <w:r>
          <w:rPr>
            <w:noProof/>
            <w:webHidden/>
          </w:rPr>
          <w:instrText xml:space="preserve"> PAGEREF _Toc483071478 \h </w:instrText>
        </w:r>
        <w:r>
          <w:rPr>
            <w:noProof/>
            <w:webHidden/>
          </w:rPr>
        </w:r>
        <w:r>
          <w:rPr>
            <w:noProof/>
            <w:webHidden/>
          </w:rPr>
          <w:fldChar w:fldCharType="separate"/>
        </w:r>
        <w:r>
          <w:rPr>
            <w:noProof/>
            <w:webHidden/>
          </w:rPr>
          <w:t>66</w:t>
        </w:r>
        <w:r>
          <w:rPr>
            <w:noProof/>
            <w:webHidden/>
          </w:rPr>
          <w:fldChar w:fldCharType="end"/>
        </w:r>
      </w:hyperlink>
    </w:p>
    <w:p w:rsidR="00284833" w:rsidRPr="00284833" w:rsidRDefault="00284833">
      <w:pPr>
        <w:pStyle w:val="TOC2"/>
        <w:rPr>
          <w:rFonts w:ascii="Calibri" w:hAnsi="Calibri"/>
          <w:noProof/>
          <w:sz w:val="22"/>
          <w:szCs w:val="22"/>
        </w:rPr>
      </w:pPr>
      <w:hyperlink w:anchor="_Toc483071479" w:history="1">
        <w:r w:rsidRPr="00782536">
          <w:rPr>
            <w:rStyle w:val="Hyperlink"/>
            <w:noProof/>
          </w:rPr>
          <w:t>20.1</w:t>
        </w:r>
        <w:r w:rsidRPr="00284833">
          <w:rPr>
            <w:rFonts w:ascii="Calibri" w:hAnsi="Calibri"/>
            <w:noProof/>
            <w:sz w:val="22"/>
            <w:szCs w:val="22"/>
          </w:rPr>
          <w:tab/>
        </w:r>
        <w:r w:rsidRPr="00782536">
          <w:rPr>
            <w:rStyle w:val="Hyperlink"/>
            <w:noProof/>
          </w:rPr>
          <w:t>Diagram: Cyber Vulnerability</w:t>
        </w:r>
        <w:r>
          <w:rPr>
            <w:noProof/>
            <w:webHidden/>
          </w:rPr>
          <w:tab/>
        </w:r>
        <w:r>
          <w:rPr>
            <w:noProof/>
            <w:webHidden/>
          </w:rPr>
          <w:fldChar w:fldCharType="begin"/>
        </w:r>
        <w:r>
          <w:rPr>
            <w:noProof/>
            <w:webHidden/>
          </w:rPr>
          <w:instrText xml:space="preserve"> PAGEREF _Toc483071479 \h </w:instrText>
        </w:r>
        <w:r>
          <w:rPr>
            <w:noProof/>
            <w:webHidden/>
          </w:rPr>
        </w:r>
        <w:r>
          <w:rPr>
            <w:noProof/>
            <w:webHidden/>
          </w:rPr>
          <w:fldChar w:fldCharType="separate"/>
        </w:r>
        <w:r>
          <w:rPr>
            <w:noProof/>
            <w:webHidden/>
          </w:rPr>
          <w:t>66</w:t>
        </w:r>
        <w:r>
          <w:rPr>
            <w:noProof/>
            <w:webHidden/>
          </w:rPr>
          <w:fldChar w:fldCharType="end"/>
        </w:r>
      </w:hyperlink>
    </w:p>
    <w:p w:rsidR="00284833" w:rsidRPr="00284833" w:rsidRDefault="00284833">
      <w:pPr>
        <w:pStyle w:val="TOC2"/>
        <w:rPr>
          <w:rFonts w:ascii="Calibri" w:hAnsi="Calibri"/>
          <w:noProof/>
          <w:sz w:val="22"/>
          <w:szCs w:val="22"/>
        </w:rPr>
      </w:pPr>
      <w:hyperlink w:anchor="_Toc483071480" w:history="1">
        <w:r w:rsidRPr="00782536">
          <w:rPr>
            <w:rStyle w:val="Hyperlink"/>
            <w:noProof/>
          </w:rPr>
          <w:t>20.2</w:t>
        </w:r>
        <w:r w:rsidRPr="00284833">
          <w:rPr>
            <w:rFonts w:ascii="Calibri" w:hAnsi="Calibri"/>
            <w:noProof/>
            <w:sz w:val="22"/>
            <w:szCs w:val="22"/>
          </w:rPr>
          <w:tab/>
        </w:r>
        <w:r w:rsidRPr="00782536">
          <w:rPr>
            <w:rStyle w:val="Hyperlink"/>
            <w:noProof/>
          </w:rPr>
          <w:t>Class Communications Vulnerability</w:t>
        </w:r>
        <w:r>
          <w:rPr>
            <w:noProof/>
            <w:webHidden/>
          </w:rPr>
          <w:tab/>
        </w:r>
        <w:r>
          <w:rPr>
            <w:noProof/>
            <w:webHidden/>
          </w:rPr>
          <w:fldChar w:fldCharType="begin"/>
        </w:r>
        <w:r>
          <w:rPr>
            <w:noProof/>
            <w:webHidden/>
          </w:rPr>
          <w:instrText xml:space="preserve"> PAGEREF _Toc483071480 \h </w:instrText>
        </w:r>
        <w:r>
          <w:rPr>
            <w:noProof/>
            <w:webHidden/>
          </w:rPr>
        </w:r>
        <w:r>
          <w:rPr>
            <w:noProof/>
            <w:webHidden/>
          </w:rPr>
          <w:fldChar w:fldCharType="separate"/>
        </w:r>
        <w:r>
          <w:rPr>
            <w:noProof/>
            <w:webHidden/>
          </w:rPr>
          <w:t>67</w:t>
        </w:r>
        <w:r>
          <w:rPr>
            <w:noProof/>
            <w:webHidden/>
          </w:rPr>
          <w:fldChar w:fldCharType="end"/>
        </w:r>
      </w:hyperlink>
    </w:p>
    <w:p w:rsidR="00284833" w:rsidRPr="00284833" w:rsidRDefault="00284833">
      <w:pPr>
        <w:pStyle w:val="TOC2"/>
        <w:rPr>
          <w:rFonts w:ascii="Calibri" w:hAnsi="Calibri"/>
          <w:noProof/>
          <w:sz w:val="22"/>
          <w:szCs w:val="22"/>
        </w:rPr>
      </w:pPr>
      <w:hyperlink w:anchor="_Toc483071481" w:history="1">
        <w:r w:rsidRPr="00782536">
          <w:rPr>
            <w:rStyle w:val="Hyperlink"/>
            <w:noProof/>
          </w:rPr>
          <w:t>20.3</w:t>
        </w:r>
        <w:r w:rsidRPr="00284833">
          <w:rPr>
            <w:rFonts w:ascii="Calibri" w:hAnsi="Calibri"/>
            <w:noProof/>
            <w:sz w:val="22"/>
            <w:szCs w:val="22"/>
          </w:rPr>
          <w:tab/>
        </w:r>
        <w:r w:rsidRPr="00782536">
          <w:rPr>
            <w:rStyle w:val="Hyperlink"/>
            <w:noProof/>
          </w:rPr>
          <w:t>Class CVE Identifier</w:t>
        </w:r>
        <w:r w:rsidRPr="00782536">
          <w:rPr>
            <w:rStyle w:val="Hyperlink"/>
            <w:rFonts w:cs="Arial"/>
            <w:noProof/>
          </w:rPr>
          <w:t xml:space="preserve">  &lt;&lt;Value&gt;&gt;</w:t>
        </w:r>
        <w:r>
          <w:rPr>
            <w:noProof/>
            <w:webHidden/>
          </w:rPr>
          <w:tab/>
        </w:r>
        <w:r>
          <w:rPr>
            <w:noProof/>
            <w:webHidden/>
          </w:rPr>
          <w:fldChar w:fldCharType="begin"/>
        </w:r>
        <w:r>
          <w:rPr>
            <w:noProof/>
            <w:webHidden/>
          </w:rPr>
          <w:instrText xml:space="preserve"> PAGEREF _Toc483071481 \h </w:instrText>
        </w:r>
        <w:r>
          <w:rPr>
            <w:noProof/>
            <w:webHidden/>
          </w:rPr>
        </w:r>
        <w:r>
          <w:rPr>
            <w:noProof/>
            <w:webHidden/>
          </w:rPr>
          <w:fldChar w:fldCharType="separate"/>
        </w:r>
        <w:r>
          <w:rPr>
            <w:noProof/>
            <w:webHidden/>
          </w:rPr>
          <w:t>67</w:t>
        </w:r>
        <w:r>
          <w:rPr>
            <w:noProof/>
            <w:webHidden/>
          </w:rPr>
          <w:fldChar w:fldCharType="end"/>
        </w:r>
      </w:hyperlink>
    </w:p>
    <w:p w:rsidR="00284833" w:rsidRPr="00284833" w:rsidRDefault="00284833">
      <w:pPr>
        <w:pStyle w:val="TOC2"/>
        <w:rPr>
          <w:rFonts w:ascii="Calibri" w:hAnsi="Calibri"/>
          <w:noProof/>
          <w:sz w:val="22"/>
          <w:szCs w:val="22"/>
        </w:rPr>
      </w:pPr>
      <w:hyperlink w:anchor="_Toc483071482" w:history="1">
        <w:r w:rsidRPr="00782536">
          <w:rPr>
            <w:rStyle w:val="Hyperlink"/>
            <w:noProof/>
          </w:rPr>
          <w:t>20.4</w:t>
        </w:r>
        <w:r w:rsidRPr="00284833">
          <w:rPr>
            <w:rFonts w:ascii="Calibri" w:hAnsi="Calibri"/>
            <w:noProof/>
            <w:sz w:val="22"/>
            <w:szCs w:val="22"/>
          </w:rPr>
          <w:tab/>
        </w:r>
        <w:r w:rsidRPr="00782536">
          <w:rPr>
            <w:rStyle w:val="Hyperlink"/>
            <w:noProof/>
          </w:rPr>
          <w:t>Class Cyber Vulnerability</w:t>
        </w:r>
        <w:r>
          <w:rPr>
            <w:noProof/>
            <w:webHidden/>
          </w:rPr>
          <w:tab/>
        </w:r>
        <w:r>
          <w:rPr>
            <w:noProof/>
            <w:webHidden/>
          </w:rPr>
          <w:fldChar w:fldCharType="begin"/>
        </w:r>
        <w:r>
          <w:rPr>
            <w:noProof/>
            <w:webHidden/>
          </w:rPr>
          <w:instrText xml:space="preserve"> PAGEREF _Toc483071482 \h </w:instrText>
        </w:r>
        <w:r>
          <w:rPr>
            <w:noProof/>
            <w:webHidden/>
          </w:rPr>
        </w:r>
        <w:r>
          <w:rPr>
            <w:noProof/>
            <w:webHidden/>
          </w:rPr>
          <w:fldChar w:fldCharType="separate"/>
        </w:r>
        <w:r>
          <w:rPr>
            <w:noProof/>
            <w:webHidden/>
          </w:rPr>
          <w:t>67</w:t>
        </w:r>
        <w:r>
          <w:rPr>
            <w:noProof/>
            <w:webHidden/>
          </w:rPr>
          <w:fldChar w:fldCharType="end"/>
        </w:r>
      </w:hyperlink>
    </w:p>
    <w:p w:rsidR="00284833" w:rsidRPr="00284833" w:rsidRDefault="00284833">
      <w:pPr>
        <w:pStyle w:val="TOC2"/>
        <w:rPr>
          <w:rFonts w:ascii="Calibri" w:hAnsi="Calibri"/>
          <w:noProof/>
          <w:sz w:val="22"/>
          <w:szCs w:val="22"/>
        </w:rPr>
      </w:pPr>
      <w:hyperlink w:anchor="_Toc483071483" w:history="1">
        <w:r w:rsidRPr="00782536">
          <w:rPr>
            <w:rStyle w:val="Hyperlink"/>
            <w:noProof/>
          </w:rPr>
          <w:t>20.5</w:t>
        </w:r>
        <w:r w:rsidRPr="00284833">
          <w:rPr>
            <w:rFonts w:ascii="Calibri" w:hAnsi="Calibri"/>
            <w:noProof/>
            <w:sz w:val="22"/>
            <w:szCs w:val="22"/>
          </w:rPr>
          <w:tab/>
        </w:r>
        <w:r w:rsidRPr="00782536">
          <w:rPr>
            <w:rStyle w:val="Hyperlink"/>
            <w:noProof/>
          </w:rPr>
          <w:t>Class Information System Vulnerability</w:t>
        </w:r>
        <w:r>
          <w:rPr>
            <w:noProof/>
            <w:webHidden/>
          </w:rPr>
          <w:tab/>
        </w:r>
        <w:r>
          <w:rPr>
            <w:noProof/>
            <w:webHidden/>
          </w:rPr>
          <w:fldChar w:fldCharType="begin"/>
        </w:r>
        <w:r>
          <w:rPr>
            <w:noProof/>
            <w:webHidden/>
          </w:rPr>
          <w:instrText xml:space="preserve"> PAGEREF _Toc483071483 \h </w:instrText>
        </w:r>
        <w:r>
          <w:rPr>
            <w:noProof/>
            <w:webHidden/>
          </w:rPr>
        </w:r>
        <w:r>
          <w:rPr>
            <w:noProof/>
            <w:webHidden/>
          </w:rPr>
          <w:fldChar w:fldCharType="separate"/>
        </w:r>
        <w:r>
          <w:rPr>
            <w:noProof/>
            <w:webHidden/>
          </w:rPr>
          <w:t>67</w:t>
        </w:r>
        <w:r>
          <w:rPr>
            <w:noProof/>
            <w:webHidden/>
          </w:rPr>
          <w:fldChar w:fldCharType="end"/>
        </w:r>
      </w:hyperlink>
    </w:p>
    <w:p w:rsidR="00284833" w:rsidRPr="00284833" w:rsidRDefault="00284833">
      <w:pPr>
        <w:pStyle w:val="TOC2"/>
        <w:rPr>
          <w:rFonts w:ascii="Calibri" w:hAnsi="Calibri"/>
          <w:noProof/>
          <w:sz w:val="22"/>
          <w:szCs w:val="22"/>
        </w:rPr>
      </w:pPr>
      <w:hyperlink w:anchor="_Toc483071484" w:history="1">
        <w:r w:rsidRPr="00782536">
          <w:rPr>
            <w:rStyle w:val="Hyperlink"/>
            <w:noProof/>
          </w:rPr>
          <w:t>20.6</w:t>
        </w:r>
        <w:r w:rsidRPr="00284833">
          <w:rPr>
            <w:rFonts w:ascii="Calibri" w:hAnsi="Calibri"/>
            <w:noProof/>
            <w:sz w:val="22"/>
            <w:szCs w:val="22"/>
          </w:rPr>
          <w:tab/>
        </w:r>
        <w:r w:rsidRPr="00782536">
          <w:rPr>
            <w:rStyle w:val="Hyperlink"/>
            <w:noProof/>
          </w:rPr>
          <w:t>Class Information Vulnerability</w:t>
        </w:r>
        <w:r>
          <w:rPr>
            <w:noProof/>
            <w:webHidden/>
          </w:rPr>
          <w:tab/>
        </w:r>
        <w:r>
          <w:rPr>
            <w:noProof/>
            <w:webHidden/>
          </w:rPr>
          <w:fldChar w:fldCharType="begin"/>
        </w:r>
        <w:r>
          <w:rPr>
            <w:noProof/>
            <w:webHidden/>
          </w:rPr>
          <w:instrText xml:space="preserve"> PAGEREF _Toc483071484 \h </w:instrText>
        </w:r>
        <w:r>
          <w:rPr>
            <w:noProof/>
            <w:webHidden/>
          </w:rPr>
        </w:r>
        <w:r>
          <w:rPr>
            <w:noProof/>
            <w:webHidden/>
          </w:rPr>
          <w:fldChar w:fldCharType="separate"/>
        </w:r>
        <w:r>
          <w:rPr>
            <w:noProof/>
            <w:webHidden/>
          </w:rPr>
          <w:t>67</w:t>
        </w:r>
        <w:r>
          <w:rPr>
            <w:noProof/>
            <w:webHidden/>
          </w:rPr>
          <w:fldChar w:fldCharType="end"/>
        </w:r>
      </w:hyperlink>
    </w:p>
    <w:p w:rsidR="00284833" w:rsidRPr="00284833" w:rsidRDefault="00284833">
      <w:pPr>
        <w:pStyle w:val="TOC2"/>
        <w:rPr>
          <w:rFonts w:ascii="Calibri" w:hAnsi="Calibri"/>
          <w:noProof/>
          <w:sz w:val="22"/>
          <w:szCs w:val="22"/>
        </w:rPr>
      </w:pPr>
      <w:hyperlink w:anchor="_Toc483071485" w:history="1">
        <w:r w:rsidRPr="00782536">
          <w:rPr>
            <w:rStyle w:val="Hyperlink"/>
            <w:noProof/>
          </w:rPr>
          <w:t>20.7</w:t>
        </w:r>
        <w:r w:rsidRPr="00284833">
          <w:rPr>
            <w:rFonts w:ascii="Calibri" w:hAnsi="Calibri"/>
            <w:noProof/>
            <w:sz w:val="22"/>
            <w:szCs w:val="22"/>
          </w:rPr>
          <w:tab/>
        </w:r>
        <w:r w:rsidRPr="00782536">
          <w:rPr>
            <w:rStyle w:val="Hyperlink"/>
            <w:noProof/>
          </w:rPr>
          <w:t>Class OSVDB Identifier</w:t>
        </w:r>
        <w:r w:rsidRPr="00782536">
          <w:rPr>
            <w:rStyle w:val="Hyperlink"/>
            <w:rFonts w:cs="Arial"/>
            <w:noProof/>
          </w:rPr>
          <w:t xml:space="preserve">  &lt;&lt;Value&gt;&gt;</w:t>
        </w:r>
        <w:r>
          <w:rPr>
            <w:noProof/>
            <w:webHidden/>
          </w:rPr>
          <w:tab/>
        </w:r>
        <w:r>
          <w:rPr>
            <w:noProof/>
            <w:webHidden/>
          </w:rPr>
          <w:fldChar w:fldCharType="begin"/>
        </w:r>
        <w:r>
          <w:rPr>
            <w:noProof/>
            <w:webHidden/>
          </w:rPr>
          <w:instrText xml:space="preserve"> PAGEREF _Toc483071485 \h </w:instrText>
        </w:r>
        <w:r>
          <w:rPr>
            <w:noProof/>
            <w:webHidden/>
          </w:rPr>
        </w:r>
        <w:r>
          <w:rPr>
            <w:noProof/>
            <w:webHidden/>
          </w:rPr>
          <w:fldChar w:fldCharType="separate"/>
        </w:r>
        <w:r>
          <w:rPr>
            <w:noProof/>
            <w:webHidden/>
          </w:rPr>
          <w:t>67</w:t>
        </w:r>
        <w:r>
          <w:rPr>
            <w:noProof/>
            <w:webHidden/>
          </w:rPr>
          <w:fldChar w:fldCharType="end"/>
        </w:r>
      </w:hyperlink>
    </w:p>
    <w:p w:rsidR="00284833" w:rsidRPr="00284833" w:rsidRDefault="00284833">
      <w:pPr>
        <w:pStyle w:val="TOC2"/>
        <w:rPr>
          <w:rFonts w:ascii="Calibri" w:hAnsi="Calibri"/>
          <w:noProof/>
          <w:sz w:val="22"/>
          <w:szCs w:val="22"/>
        </w:rPr>
      </w:pPr>
      <w:hyperlink w:anchor="_Toc483071486" w:history="1">
        <w:r w:rsidRPr="00782536">
          <w:rPr>
            <w:rStyle w:val="Hyperlink"/>
            <w:noProof/>
          </w:rPr>
          <w:t>20.8</w:t>
        </w:r>
        <w:r w:rsidRPr="00284833">
          <w:rPr>
            <w:rFonts w:ascii="Calibri" w:hAnsi="Calibri"/>
            <w:noProof/>
            <w:sz w:val="22"/>
            <w:szCs w:val="22"/>
          </w:rPr>
          <w:tab/>
        </w:r>
        <w:r w:rsidRPr="00782536">
          <w:rPr>
            <w:rStyle w:val="Hyperlink"/>
            <w:noProof/>
          </w:rPr>
          <w:t>Class Software Vulnerability</w:t>
        </w:r>
        <w:r>
          <w:rPr>
            <w:noProof/>
            <w:webHidden/>
          </w:rPr>
          <w:tab/>
        </w:r>
        <w:r>
          <w:rPr>
            <w:noProof/>
            <w:webHidden/>
          </w:rPr>
          <w:fldChar w:fldCharType="begin"/>
        </w:r>
        <w:r>
          <w:rPr>
            <w:noProof/>
            <w:webHidden/>
          </w:rPr>
          <w:instrText xml:space="preserve"> PAGEREF _Toc483071486 \h </w:instrText>
        </w:r>
        <w:r>
          <w:rPr>
            <w:noProof/>
            <w:webHidden/>
          </w:rPr>
        </w:r>
        <w:r>
          <w:rPr>
            <w:noProof/>
            <w:webHidden/>
          </w:rPr>
          <w:fldChar w:fldCharType="separate"/>
        </w:r>
        <w:r>
          <w:rPr>
            <w:noProof/>
            <w:webHidden/>
          </w:rPr>
          <w:t>67</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487" w:history="1">
        <w:r w:rsidRPr="00782536">
          <w:rPr>
            <w:rStyle w:val="Hyperlink"/>
            <w:noProof/>
          </w:rPr>
          <w:t>21</w:t>
        </w:r>
        <w:r w:rsidRPr="00284833">
          <w:rPr>
            <w:rFonts w:ascii="Calibri" w:hAnsi="Calibri"/>
            <w:noProof/>
            <w:sz w:val="22"/>
            <w:szCs w:val="22"/>
          </w:rPr>
          <w:tab/>
        </w:r>
        <w:r w:rsidRPr="00782536">
          <w:rPr>
            <w:rStyle w:val="Hyperlink"/>
            <w:noProof/>
          </w:rPr>
          <w:t>Threat-risk-conceptual-model::Threat and Risk Specific Concepts::Vulnerabilities::Vulnerability Vectors</w:t>
        </w:r>
        <w:r>
          <w:rPr>
            <w:noProof/>
            <w:webHidden/>
          </w:rPr>
          <w:tab/>
        </w:r>
        <w:r>
          <w:rPr>
            <w:noProof/>
            <w:webHidden/>
          </w:rPr>
          <w:fldChar w:fldCharType="begin"/>
        </w:r>
        <w:r>
          <w:rPr>
            <w:noProof/>
            <w:webHidden/>
          </w:rPr>
          <w:instrText xml:space="preserve"> PAGEREF _Toc483071487 \h </w:instrText>
        </w:r>
        <w:r>
          <w:rPr>
            <w:noProof/>
            <w:webHidden/>
          </w:rPr>
        </w:r>
        <w:r>
          <w:rPr>
            <w:noProof/>
            <w:webHidden/>
          </w:rPr>
          <w:fldChar w:fldCharType="separate"/>
        </w:r>
        <w:r>
          <w:rPr>
            <w:noProof/>
            <w:webHidden/>
          </w:rPr>
          <w:t>69</w:t>
        </w:r>
        <w:r>
          <w:rPr>
            <w:noProof/>
            <w:webHidden/>
          </w:rPr>
          <w:fldChar w:fldCharType="end"/>
        </w:r>
      </w:hyperlink>
    </w:p>
    <w:p w:rsidR="00284833" w:rsidRPr="00284833" w:rsidRDefault="00284833">
      <w:pPr>
        <w:pStyle w:val="TOC2"/>
        <w:rPr>
          <w:rFonts w:ascii="Calibri" w:hAnsi="Calibri"/>
          <w:noProof/>
          <w:sz w:val="22"/>
          <w:szCs w:val="22"/>
        </w:rPr>
      </w:pPr>
      <w:hyperlink w:anchor="_Toc483071488" w:history="1">
        <w:r w:rsidRPr="00782536">
          <w:rPr>
            <w:rStyle w:val="Hyperlink"/>
            <w:noProof/>
          </w:rPr>
          <w:t>21.1</w:t>
        </w:r>
        <w:r w:rsidRPr="00284833">
          <w:rPr>
            <w:rFonts w:ascii="Calibri" w:hAnsi="Calibri"/>
            <w:noProof/>
            <w:sz w:val="22"/>
            <w:szCs w:val="22"/>
          </w:rPr>
          <w:tab/>
        </w:r>
        <w:r w:rsidRPr="00782536">
          <w:rPr>
            <w:rStyle w:val="Hyperlink"/>
            <w:noProof/>
          </w:rPr>
          <w:t>Diagram: Vulnerability Vectors</w:t>
        </w:r>
        <w:r>
          <w:rPr>
            <w:noProof/>
            <w:webHidden/>
          </w:rPr>
          <w:tab/>
        </w:r>
        <w:r>
          <w:rPr>
            <w:noProof/>
            <w:webHidden/>
          </w:rPr>
          <w:fldChar w:fldCharType="begin"/>
        </w:r>
        <w:r>
          <w:rPr>
            <w:noProof/>
            <w:webHidden/>
          </w:rPr>
          <w:instrText xml:space="preserve"> PAGEREF _Toc483071488 \h </w:instrText>
        </w:r>
        <w:r>
          <w:rPr>
            <w:noProof/>
            <w:webHidden/>
          </w:rPr>
        </w:r>
        <w:r>
          <w:rPr>
            <w:noProof/>
            <w:webHidden/>
          </w:rPr>
          <w:fldChar w:fldCharType="separate"/>
        </w:r>
        <w:r>
          <w:rPr>
            <w:noProof/>
            <w:webHidden/>
          </w:rPr>
          <w:t>70</w:t>
        </w:r>
        <w:r>
          <w:rPr>
            <w:noProof/>
            <w:webHidden/>
          </w:rPr>
          <w:fldChar w:fldCharType="end"/>
        </w:r>
      </w:hyperlink>
    </w:p>
    <w:p w:rsidR="00284833" w:rsidRPr="00284833" w:rsidRDefault="00284833">
      <w:pPr>
        <w:pStyle w:val="TOC2"/>
        <w:rPr>
          <w:rFonts w:ascii="Calibri" w:hAnsi="Calibri"/>
          <w:noProof/>
          <w:sz w:val="22"/>
          <w:szCs w:val="22"/>
        </w:rPr>
      </w:pPr>
      <w:hyperlink w:anchor="_Toc483071489" w:history="1">
        <w:r w:rsidRPr="00782536">
          <w:rPr>
            <w:rStyle w:val="Hyperlink"/>
            <w:noProof/>
          </w:rPr>
          <w:t>21.2</w:t>
        </w:r>
        <w:r w:rsidRPr="00284833">
          <w:rPr>
            <w:rFonts w:ascii="Calibri" w:hAnsi="Calibri"/>
            <w:noProof/>
            <w:sz w:val="22"/>
            <w:szCs w:val="22"/>
          </w:rPr>
          <w:tab/>
        </w:r>
        <w:r w:rsidRPr="00782536">
          <w:rPr>
            <w:rStyle w:val="Hyperlink"/>
            <w:noProof/>
          </w:rPr>
          <w:t>Class CVSS Score</w:t>
        </w:r>
        <w:r w:rsidRPr="00782536">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_Toc483071489 \h </w:instrText>
        </w:r>
        <w:r>
          <w:rPr>
            <w:noProof/>
            <w:webHidden/>
          </w:rPr>
        </w:r>
        <w:r>
          <w:rPr>
            <w:noProof/>
            <w:webHidden/>
          </w:rPr>
          <w:fldChar w:fldCharType="separate"/>
        </w:r>
        <w:r>
          <w:rPr>
            <w:noProof/>
            <w:webHidden/>
          </w:rPr>
          <w:t>71</w:t>
        </w:r>
        <w:r>
          <w:rPr>
            <w:noProof/>
            <w:webHidden/>
          </w:rPr>
          <w:fldChar w:fldCharType="end"/>
        </w:r>
      </w:hyperlink>
    </w:p>
    <w:p w:rsidR="00284833" w:rsidRPr="00284833" w:rsidRDefault="00284833">
      <w:pPr>
        <w:pStyle w:val="TOC3"/>
        <w:rPr>
          <w:rFonts w:ascii="Calibri" w:hAnsi="Calibri"/>
          <w:noProof/>
          <w:sz w:val="22"/>
          <w:szCs w:val="22"/>
        </w:rPr>
      </w:pPr>
      <w:hyperlink w:anchor="_Toc483071490" w:history="1">
        <w:r w:rsidRPr="00782536">
          <w:rPr>
            <w:rStyle w:val="Hyperlink"/>
            <w:noProof/>
          </w:rPr>
          <w:t>21.2.1</w:t>
        </w:r>
        <w:r w:rsidRPr="00284833">
          <w:rPr>
            <w:rFonts w:ascii="Calibri" w:hAnsi="Calibri"/>
            <w:noProof/>
            <w:sz w:val="22"/>
            <w:szCs w:val="22"/>
          </w:rPr>
          <w:tab/>
        </w:r>
        <w:r w:rsidRPr="00782536">
          <w:rPr>
            <w:rStyle w:val="Hyperlink"/>
            <w:noProof/>
          </w:rPr>
          <w:t>Enumeration Access Complexity</w:t>
        </w:r>
        <w:r>
          <w:rPr>
            <w:noProof/>
            <w:webHidden/>
          </w:rPr>
          <w:tab/>
        </w:r>
        <w:r>
          <w:rPr>
            <w:noProof/>
            <w:webHidden/>
          </w:rPr>
          <w:fldChar w:fldCharType="begin"/>
        </w:r>
        <w:r>
          <w:rPr>
            <w:noProof/>
            <w:webHidden/>
          </w:rPr>
          <w:instrText xml:space="preserve"> PAGEREF _Toc483071490 \h </w:instrText>
        </w:r>
        <w:r>
          <w:rPr>
            <w:noProof/>
            <w:webHidden/>
          </w:rPr>
        </w:r>
        <w:r>
          <w:rPr>
            <w:noProof/>
            <w:webHidden/>
          </w:rPr>
          <w:fldChar w:fldCharType="separate"/>
        </w:r>
        <w:r>
          <w:rPr>
            <w:noProof/>
            <w:webHidden/>
          </w:rPr>
          <w:t>71</w:t>
        </w:r>
        <w:r>
          <w:rPr>
            <w:noProof/>
            <w:webHidden/>
          </w:rPr>
          <w:fldChar w:fldCharType="end"/>
        </w:r>
      </w:hyperlink>
    </w:p>
    <w:p w:rsidR="00284833" w:rsidRPr="00284833" w:rsidRDefault="00284833">
      <w:pPr>
        <w:pStyle w:val="TOC3"/>
        <w:rPr>
          <w:rFonts w:ascii="Calibri" w:hAnsi="Calibri"/>
          <w:noProof/>
          <w:sz w:val="22"/>
          <w:szCs w:val="22"/>
        </w:rPr>
      </w:pPr>
      <w:hyperlink w:anchor="_Toc483071491" w:history="1">
        <w:r w:rsidRPr="00782536">
          <w:rPr>
            <w:rStyle w:val="Hyperlink"/>
            <w:noProof/>
          </w:rPr>
          <w:t>21.2.2</w:t>
        </w:r>
        <w:r w:rsidRPr="00284833">
          <w:rPr>
            <w:rFonts w:ascii="Calibri" w:hAnsi="Calibri"/>
            <w:noProof/>
            <w:sz w:val="22"/>
            <w:szCs w:val="22"/>
          </w:rPr>
          <w:tab/>
        </w:r>
        <w:r w:rsidRPr="00782536">
          <w:rPr>
            <w:rStyle w:val="Hyperlink"/>
            <w:noProof/>
          </w:rPr>
          <w:t>Enumeration Access Vector</w:t>
        </w:r>
        <w:r>
          <w:rPr>
            <w:noProof/>
            <w:webHidden/>
          </w:rPr>
          <w:tab/>
        </w:r>
        <w:r>
          <w:rPr>
            <w:noProof/>
            <w:webHidden/>
          </w:rPr>
          <w:fldChar w:fldCharType="begin"/>
        </w:r>
        <w:r>
          <w:rPr>
            <w:noProof/>
            <w:webHidden/>
          </w:rPr>
          <w:instrText xml:space="preserve"> PAGEREF _Toc483071491 \h </w:instrText>
        </w:r>
        <w:r>
          <w:rPr>
            <w:noProof/>
            <w:webHidden/>
          </w:rPr>
        </w:r>
        <w:r>
          <w:rPr>
            <w:noProof/>
            <w:webHidden/>
          </w:rPr>
          <w:fldChar w:fldCharType="separate"/>
        </w:r>
        <w:r>
          <w:rPr>
            <w:noProof/>
            <w:webHidden/>
          </w:rPr>
          <w:t>72</w:t>
        </w:r>
        <w:r>
          <w:rPr>
            <w:noProof/>
            <w:webHidden/>
          </w:rPr>
          <w:fldChar w:fldCharType="end"/>
        </w:r>
      </w:hyperlink>
    </w:p>
    <w:p w:rsidR="00284833" w:rsidRPr="00284833" w:rsidRDefault="00284833">
      <w:pPr>
        <w:pStyle w:val="TOC3"/>
        <w:rPr>
          <w:rFonts w:ascii="Calibri" w:hAnsi="Calibri"/>
          <w:noProof/>
          <w:sz w:val="22"/>
          <w:szCs w:val="22"/>
        </w:rPr>
      </w:pPr>
      <w:hyperlink w:anchor="_Toc483071492" w:history="1">
        <w:r w:rsidRPr="00782536">
          <w:rPr>
            <w:rStyle w:val="Hyperlink"/>
            <w:noProof/>
          </w:rPr>
          <w:t>21.2.3</w:t>
        </w:r>
        <w:r w:rsidRPr="00284833">
          <w:rPr>
            <w:rFonts w:ascii="Calibri" w:hAnsi="Calibri"/>
            <w:noProof/>
            <w:sz w:val="22"/>
            <w:szCs w:val="22"/>
          </w:rPr>
          <w:tab/>
        </w:r>
        <w:r w:rsidRPr="00782536">
          <w:rPr>
            <w:rStyle w:val="Hyperlink"/>
            <w:noProof/>
          </w:rPr>
          <w:t>Enumeration Authentication</w:t>
        </w:r>
        <w:r>
          <w:rPr>
            <w:noProof/>
            <w:webHidden/>
          </w:rPr>
          <w:tab/>
        </w:r>
        <w:r>
          <w:rPr>
            <w:noProof/>
            <w:webHidden/>
          </w:rPr>
          <w:fldChar w:fldCharType="begin"/>
        </w:r>
        <w:r>
          <w:rPr>
            <w:noProof/>
            <w:webHidden/>
          </w:rPr>
          <w:instrText xml:space="preserve"> PAGEREF _Toc483071492 \h </w:instrText>
        </w:r>
        <w:r>
          <w:rPr>
            <w:noProof/>
            <w:webHidden/>
          </w:rPr>
        </w:r>
        <w:r>
          <w:rPr>
            <w:noProof/>
            <w:webHidden/>
          </w:rPr>
          <w:fldChar w:fldCharType="separate"/>
        </w:r>
        <w:r>
          <w:rPr>
            <w:noProof/>
            <w:webHidden/>
          </w:rPr>
          <w:t>72</w:t>
        </w:r>
        <w:r>
          <w:rPr>
            <w:noProof/>
            <w:webHidden/>
          </w:rPr>
          <w:fldChar w:fldCharType="end"/>
        </w:r>
      </w:hyperlink>
    </w:p>
    <w:p w:rsidR="00284833" w:rsidRPr="00284833" w:rsidRDefault="00284833">
      <w:pPr>
        <w:pStyle w:val="TOC3"/>
        <w:rPr>
          <w:rFonts w:ascii="Calibri" w:hAnsi="Calibri"/>
          <w:noProof/>
          <w:sz w:val="22"/>
          <w:szCs w:val="22"/>
        </w:rPr>
      </w:pPr>
      <w:hyperlink w:anchor="_Toc483071493" w:history="1">
        <w:r w:rsidRPr="00782536">
          <w:rPr>
            <w:rStyle w:val="Hyperlink"/>
            <w:noProof/>
          </w:rPr>
          <w:t>21.2.4</w:t>
        </w:r>
        <w:r w:rsidRPr="00284833">
          <w:rPr>
            <w:rFonts w:ascii="Calibri" w:hAnsi="Calibri"/>
            <w:noProof/>
            <w:sz w:val="22"/>
            <w:szCs w:val="22"/>
          </w:rPr>
          <w:tab/>
        </w:r>
        <w:r w:rsidRPr="00782536">
          <w:rPr>
            <w:rStyle w:val="Hyperlink"/>
            <w:noProof/>
          </w:rPr>
          <w:t>Enumeration Availability Impact</w:t>
        </w:r>
        <w:r>
          <w:rPr>
            <w:noProof/>
            <w:webHidden/>
          </w:rPr>
          <w:tab/>
        </w:r>
        <w:r>
          <w:rPr>
            <w:noProof/>
            <w:webHidden/>
          </w:rPr>
          <w:fldChar w:fldCharType="begin"/>
        </w:r>
        <w:r>
          <w:rPr>
            <w:noProof/>
            <w:webHidden/>
          </w:rPr>
          <w:instrText xml:space="preserve"> PAGEREF _Toc483071493 \h </w:instrText>
        </w:r>
        <w:r>
          <w:rPr>
            <w:noProof/>
            <w:webHidden/>
          </w:rPr>
        </w:r>
        <w:r>
          <w:rPr>
            <w:noProof/>
            <w:webHidden/>
          </w:rPr>
          <w:fldChar w:fldCharType="separate"/>
        </w:r>
        <w:r>
          <w:rPr>
            <w:noProof/>
            <w:webHidden/>
          </w:rPr>
          <w:t>73</w:t>
        </w:r>
        <w:r>
          <w:rPr>
            <w:noProof/>
            <w:webHidden/>
          </w:rPr>
          <w:fldChar w:fldCharType="end"/>
        </w:r>
      </w:hyperlink>
    </w:p>
    <w:p w:rsidR="00284833" w:rsidRPr="00284833" w:rsidRDefault="00284833">
      <w:pPr>
        <w:pStyle w:val="TOC3"/>
        <w:rPr>
          <w:rFonts w:ascii="Calibri" w:hAnsi="Calibri"/>
          <w:noProof/>
          <w:sz w:val="22"/>
          <w:szCs w:val="22"/>
        </w:rPr>
      </w:pPr>
      <w:hyperlink w:anchor="_Toc483071494" w:history="1">
        <w:r w:rsidRPr="00782536">
          <w:rPr>
            <w:rStyle w:val="Hyperlink"/>
            <w:noProof/>
          </w:rPr>
          <w:t>21.2.5</w:t>
        </w:r>
        <w:r w:rsidRPr="00284833">
          <w:rPr>
            <w:rFonts w:ascii="Calibri" w:hAnsi="Calibri"/>
            <w:noProof/>
            <w:sz w:val="22"/>
            <w:szCs w:val="22"/>
          </w:rPr>
          <w:tab/>
        </w:r>
        <w:r w:rsidRPr="00782536">
          <w:rPr>
            <w:rStyle w:val="Hyperlink"/>
            <w:noProof/>
          </w:rPr>
          <w:t>Enumeration Collateral Damage Potential</w:t>
        </w:r>
        <w:r>
          <w:rPr>
            <w:noProof/>
            <w:webHidden/>
          </w:rPr>
          <w:tab/>
        </w:r>
        <w:r>
          <w:rPr>
            <w:noProof/>
            <w:webHidden/>
          </w:rPr>
          <w:fldChar w:fldCharType="begin"/>
        </w:r>
        <w:r>
          <w:rPr>
            <w:noProof/>
            <w:webHidden/>
          </w:rPr>
          <w:instrText xml:space="preserve"> PAGEREF _Toc483071494 \h </w:instrText>
        </w:r>
        <w:r>
          <w:rPr>
            <w:noProof/>
            <w:webHidden/>
          </w:rPr>
        </w:r>
        <w:r>
          <w:rPr>
            <w:noProof/>
            <w:webHidden/>
          </w:rPr>
          <w:fldChar w:fldCharType="separate"/>
        </w:r>
        <w:r>
          <w:rPr>
            <w:noProof/>
            <w:webHidden/>
          </w:rPr>
          <w:t>73</w:t>
        </w:r>
        <w:r>
          <w:rPr>
            <w:noProof/>
            <w:webHidden/>
          </w:rPr>
          <w:fldChar w:fldCharType="end"/>
        </w:r>
      </w:hyperlink>
    </w:p>
    <w:p w:rsidR="00284833" w:rsidRPr="00284833" w:rsidRDefault="00284833">
      <w:pPr>
        <w:pStyle w:val="TOC3"/>
        <w:rPr>
          <w:rFonts w:ascii="Calibri" w:hAnsi="Calibri"/>
          <w:noProof/>
          <w:sz w:val="22"/>
          <w:szCs w:val="22"/>
        </w:rPr>
      </w:pPr>
      <w:hyperlink w:anchor="_Toc483071495" w:history="1">
        <w:r w:rsidRPr="00782536">
          <w:rPr>
            <w:rStyle w:val="Hyperlink"/>
            <w:noProof/>
          </w:rPr>
          <w:t>21.2.6</w:t>
        </w:r>
        <w:r w:rsidRPr="00284833">
          <w:rPr>
            <w:rFonts w:ascii="Calibri" w:hAnsi="Calibri"/>
            <w:noProof/>
            <w:sz w:val="22"/>
            <w:szCs w:val="22"/>
          </w:rPr>
          <w:tab/>
        </w:r>
        <w:r w:rsidRPr="00782536">
          <w:rPr>
            <w:rStyle w:val="Hyperlink"/>
            <w:noProof/>
          </w:rPr>
          <w:t>Enumeration Confidentiality Impact</w:t>
        </w:r>
        <w:r>
          <w:rPr>
            <w:noProof/>
            <w:webHidden/>
          </w:rPr>
          <w:tab/>
        </w:r>
        <w:r>
          <w:rPr>
            <w:noProof/>
            <w:webHidden/>
          </w:rPr>
          <w:fldChar w:fldCharType="begin"/>
        </w:r>
        <w:r>
          <w:rPr>
            <w:noProof/>
            <w:webHidden/>
          </w:rPr>
          <w:instrText xml:space="preserve"> PAGEREF _Toc483071495 \h </w:instrText>
        </w:r>
        <w:r>
          <w:rPr>
            <w:noProof/>
            <w:webHidden/>
          </w:rPr>
        </w:r>
        <w:r>
          <w:rPr>
            <w:noProof/>
            <w:webHidden/>
          </w:rPr>
          <w:fldChar w:fldCharType="separate"/>
        </w:r>
        <w:r>
          <w:rPr>
            <w:noProof/>
            <w:webHidden/>
          </w:rPr>
          <w:t>74</w:t>
        </w:r>
        <w:r>
          <w:rPr>
            <w:noProof/>
            <w:webHidden/>
          </w:rPr>
          <w:fldChar w:fldCharType="end"/>
        </w:r>
      </w:hyperlink>
    </w:p>
    <w:p w:rsidR="00284833" w:rsidRPr="00284833" w:rsidRDefault="00284833">
      <w:pPr>
        <w:pStyle w:val="TOC3"/>
        <w:rPr>
          <w:rFonts w:ascii="Calibri" w:hAnsi="Calibri"/>
          <w:noProof/>
          <w:sz w:val="22"/>
          <w:szCs w:val="22"/>
        </w:rPr>
      </w:pPr>
      <w:hyperlink w:anchor="_Toc483071496" w:history="1">
        <w:r w:rsidRPr="00782536">
          <w:rPr>
            <w:rStyle w:val="Hyperlink"/>
            <w:noProof/>
          </w:rPr>
          <w:t>21.2.7</w:t>
        </w:r>
        <w:r w:rsidRPr="00284833">
          <w:rPr>
            <w:rFonts w:ascii="Calibri" w:hAnsi="Calibri"/>
            <w:noProof/>
            <w:sz w:val="22"/>
            <w:szCs w:val="22"/>
          </w:rPr>
          <w:tab/>
        </w:r>
        <w:r w:rsidRPr="00782536">
          <w:rPr>
            <w:rStyle w:val="Hyperlink"/>
            <w:noProof/>
          </w:rPr>
          <w:t>Enumeration Exploitability</w:t>
        </w:r>
        <w:r>
          <w:rPr>
            <w:noProof/>
            <w:webHidden/>
          </w:rPr>
          <w:tab/>
        </w:r>
        <w:r>
          <w:rPr>
            <w:noProof/>
            <w:webHidden/>
          </w:rPr>
          <w:fldChar w:fldCharType="begin"/>
        </w:r>
        <w:r>
          <w:rPr>
            <w:noProof/>
            <w:webHidden/>
          </w:rPr>
          <w:instrText xml:space="preserve"> PAGEREF _Toc483071496 \h </w:instrText>
        </w:r>
        <w:r>
          <w:rPr>
            <w:noProof/>
            <w:webHidden/>
          </w:rPr>
        </w:r>
        <w:r>
          <w:rPr>
            <w:noProof/>
            <w:webHidden/>
          </w:rPr>
          <w:fldChar w:fldCharType="separate"/>
        </w:r>
        <w:r>
          <w:rPr>
            <w:noProof/>
            <w:webHidden/>
          </w:rPr>
          <w:t>74</w:t>
        </w:r>
        <w:r>
          <w:rPr>
            <w:noProof/>
            <w:webHidden/>
          </w:rPr>
          <w:fldChar w:fldCharType="end"/>
        </w:r>
      </w:hyperlink>
    </w:p>
    <w:p w:rsidR="00284833" w:rsidRPr="00284833" w:rsidRDefault="00284833">
      <w:pPr>
        <w:pStyle w:val="TOC3"/>
        <w:rPr>
          <w:rFonts w:ascii="Calibri" w:hAnsi="Calibri"/>
          <w:noProof/>
          <w:sz w:val="22"/>
          <w:szCs w:val="22"/>
        </w:rPr>
      </w:pPr>
      <w:hyperlink w:anchor="_Toc483071497" w:history="1">
        <w:r w:rsidRPr="00782536">
          <w:rPr>
            <w:rStyle w:val="Hyperlink"/>
            <w:noProof/>
          </w:rPr>
          <w:t>21.2.8</w:t>
        </w:r>
        <w:r w:rsidRPr="00284833">
          <w:rPr>
            <w:rFonts w:ascii="Calibri" w:hAnsi="Calibri"/>
            <w:noProof/>
            <w:sz w:val="22"/>
            <w:szCs w:val="22"/>
          </w:rPr>
          <w:tab/>
        </w:r>
        <w:r w:rsidRPr="00782536">
          <w:rPr>
            <w:rStyle w:val="Hyperlink"/>
            <w:noProof/>
          </w:rPr>
          <w:t>Enumeration Integrity Impact</w:t>
        </w:r>
        <w:r>
          <w:rPr>
            <w:noProof/>
            <w:webHidden/>
          </w:rPr>
          <w:tab/>
        </w:r>
        <w:r>
          <w:rPr>
            <w:noProof/>
            <w:webHidden/>
          </w:rPr>
          <w:fldChar w:fldCharType="begin"/>
        </w:r>
        <w:r>
          <w:rPr>
            <w:noProof/>
            <w:webHidden/>
          </w:rPr>
          <w:instrText xml:space="preserve"> PAGEREF _Toc483071497 \h </w:instrText>
        </w:r>
        <w:r>
          <w:rPr>
            <w:noProof/>
            <w:webHidden/>
          </w:rPr>
        </w:r>
        <w:r>
          <w:rPr>
            <w:noProof/>
            <w:webHidden/>
          </w:rPr>
          <w:fldChar w:fldCharType="separate"/>
        </w:r>
        <w:r>
          <w:rPr>
            <w:noProof/>
            <w:webHidden/>
          </w:rPr>
          <w:t>75</w:t>
        </w:r>
        <w:r>
          <w:rPr>
            <w:noProof/>
            <w:webHidden/>
          </w:rPr>
          <w:fldChar w:fldCharType="end"/>
        </w:r>
      </w:hyperlink>
    </w:p>
    <w:p w:rsidR="00284833" w:rsidRPr="00284833" w:rsidRDefault="00284833">
      <w:pPr>
        <w:pStyle w:val="TOC3"/>
        <w:rPr>
          <w:rFonts w:ascii="Calibri" w:hAnsi="Calibri"/>
          <w:noProof/>
          <w:sz w:val="22"/>
          <w:szCs w:val="22"/>
        </w:rPr>
      </w:pPr>
      <w:hyperlink w:anchor="_Toc483071498" w:history="1">
        <w:r w:rsidRPr="00782536">
          <w:rPr>
            <w:rStyle w:val="Hyperlink"/>
            <w:noProof/>
          </w:rPr>
          <w:t>21.2.9</w:t>
        </w:r>
        <w:r w:rsidRPr="00284833">
          <w:rPr>
            <w:rFonts w:ascii="Calibri" w:hAnsi="Calibri"/>
            <w:noProof/>
            <w:sz w:val="22"/>
            <w:szCs w:val="22"/>
          </w:rPr>
          <w:tab/>
        </w:r>
        <w:r w:rsidRPr="00782536">
          <w:rPr>
            <w:rStyle w:val="Hyperlink"/>
            <w:noProof/>
          </w:rPr>
          <w:t>Enumeration Remediation Level</w:t>
        </w:r>
        <w:r>
          <w:rPr>
            <w:noProof/>
            <w:webHidden/>
          </w:rPr>
          <w:tab/>
        </w:r>
        <w:r>
          <w:rPr>
            <w:noProof/>
            <w:webHidden/>
          </w:rPr>
          <w:fldChar w:fldCharType="begin"/>
        </w:r>
        <w:r>
          <w:rPr>
            <w:noProof/>
            <w:webHidden/>
          </w:rPr>
          <w:instrText xml:space="preserve"> PAGEREF _Toc483071498 \h </w:instrText>
        </w:r>
        <w:r>
          <w:rPr>
            <w:noProof/>
            <w:webHidden/>
          </w:rPr>
        </w:r>
        <w:r>
          <w:rPr>
            <w:noProof/>
            <w:webHidden/>
          </w:rPr>
          <w:fldChar w:fldCharType="separate"/>
        </w:r>
        <w:r>
          <w:rPr>
            <w:noProof/>
            <w:webHidden/>
          </w:rPr>
          <w:t>76</w:t>
        </w:r>
        <w:r>
          <w:rPr>
            <w:noProof/>
            <w:webHidden/>
          </w:rPr>
          <w:fldChar w:fldCharType="end"/>
        </w:r>
      </w:hyperlink>
    </w:p>
    <w:p w:rsidR="00284833" w:rsidRPr="00284833" w:rsidRDefault="00284833">
      <w:pPr>
        <w:pStyle w:val="TOC3"/>
        <w:rPr>
          <w:rFonts w:ascii="Calibri" w:hAnsi="Calibri"/>
          <w:noProof/>
          <w:sz w:val="22"/>
          <w:szCs w:val="22"/>
        </w:rPr>
      </w:pPr>
      <w:hyperlink w:anchor="_Toc483071499" w:history="1">
        <w:r w:rsidRPr="00782536">
          <w:rPr>
            <w:rStyle w:val="Hyperlink"/>
            <w:noProof/>
          </w:rPr>
          <w:t>21.2.10</w:t>
        </w:r>
        <w:r w:rsidRPr="00284833">
          <w:rPr>
            <w:rFonts w:ascii="Calibri" w:hAnsi="Calibri"/>
            <w:noProof/>
            <w:sz w:val="22"/>
            <w:szCs w:val="22"/>
          </w:rPr>
          <w:tab/>
        </w:r>
        <w:r w:rsidRPr="00782536">
          <w:rPr>
            <w:rStyle w:val="Hyperlink"/>
            <w:noProof/>
          </w:rPr>
          <w:t>Enumeration Report Confidence</w:t>
        </w:r>
        <w:r>
          <w:rPr>
            <w:noProof/>
            <w:webHidden/>
          </w:rPr>
          <w:tab/>
        </w:r>
        <w:r>
          <w:rPr>
            <w:noProof/>
            <w:webHidden/>
          </w:rPr>
          <w:fldChar w:fldCharType="begin"/>
        </w:r>
        <w:r>
          <w:rPr>
            <w:noProof/>
            <w:webHidden/>
          </w:rPr>
          <w:instrText xml:space="preserve"> PAGEREF _Toc483071499 \h </w:instrText>
        </w:r>
        <w:r>
          <w:rPr>
            <w:noProof/>
            <w:webHidden/>
          </w:rPr>
        </w:r>
        <w:r>
          <w:rPr>
            <w:noProof/>
            <w:webHidden/>
          </w:rPr>
          <w:fldChar w:fldCharType="separate"/>
        </w:r>
        <w:r>
          <w:rPr>
            <w:noProof/>
            <w:webHidden/>
          </w:rPr>
          <w:t>76</w:t>
        </w:r>
        <w:r>
          <w:rPr>
            <w:noProof/>
            <w:webHidden/>
          </w:rPr>
          <w:fldChar w:fldCharType="end"/>
        </w:r>
      </w:hyperlink>
    </w:p>
    <w:p w:rsidR="00284833" w:rsidRPr="00284833" w:rsidRDefault="00284833">
      <w:pPr>
        <w:pStyle w:val="TOC3"/>
        <w:rPr>
          <w:rFonts w:ascii="Calibri" w:hAnsi="Calibri"/>
          <w:noProof/>
          <w:sz w:val="22"/>
          <w:szCs w:val="22"/>
        </w:rPr>
      </w:pPr>
      <w:hyperlink w:anchor="_Toc483071500" w:history="1">
        <w:r w:rsidRPr="00782536">
          <w:rPr>
            <w:rStyle w:val="Hyperlink"/>
            <w:noProof/>
          </w:rPr>
          <w:t>21.2.11</w:t>
        </w:r>
        <w:r w:rsidRPr="00284833">
          <w:rPr>
            <w:rFonts w:ascii="Calibri" w:hAnsi="Calibri"/>
            <w:noProof/>
            <w:sz w:val="22"/>
            <w:szCs w:val="22"/>
          </w:rPr>
          <w:tab/>
        </w:r>
        <w:r w:rsidRPr="00782536">
          <w:rPr>
            <w:rStyle w:val="Hyperlink"/>
            <w:noProof/>
          </w:rPr>
          <w:t>Enumeration Security Requirements</w:t>
        </w:r>
        <w:r>
          <w:rPr>
            <w:noProof/>
            <w:webHidden/>
          </w:rPr>
          <w:tab/>
        </w:r>
        <w:r>
          <w:rPr>
            <w:noProof/>
            <w:webHidden/>
          </w:rPr>
          <w:fldChar w:fldCharType="begin"/>
        </w:r>
        <w:r>
          <w:rPr>
            <w:noProof/>
            <w:webHidden/>
          </w:rPr>
          <w:instrText xml:space="preserve"> PAGEREF _Toc483071500 \h </w:instrText>
        </w:r>
        <w:r>
          <w:rPr>
            <w:noProof/>
            <w:webHidden/>
          </w:rPr>
        </w:r>
        <w:r>
          <w:rPr>
            <w:noProof/>
            <w:webHidden/>
          </w:rPr>
          <w:fldChar w:fldCharType="separate"/>
        </w:r>
        <w:r>
          <w:rPr>
            <w:noProof/>
            <w:webHidden/>
          </w:rPr>
          <w:t>77</w:t>
        </w:r>
        <w:r>
          <w:rPr>
            <w:noProof/>
            <w:webHidden/>
          </w:rPr>
          <w:fldChar w:fldCharType="end"/>
        </w:r>
      </w:hyperlink>
    </w:p>
    <w:p w:rsidR="00284833" w:rsidRPr="00284833" w:rsidRDefault="00284833">
      <w:pPr>
        <w:pStyle w:val="TOC3"/>
        <w:rPr>
          <w:rFonts w:ascii="Calibri" w:hAnsi="Calibri"/>
          <w:noProof/>
          <w:sz w:val="22"/>
          <w:szCs w:val="22"/>
        </w:rPr>
      </w:pPr>
      <w:hyperlink w:anchor="_Toc483071501" w:history="1">
        <w:r w:rsidRPr="00782536">
          <w:rPr>
            <w:rStyle w:val="Hyperlink"/>
            <w:noProof/>
          </w:rPr>
          <w:t>21.2.12</w:t>
        </w:r>
        <w:r w:rsidRPr="00284833">
          <w:rPr>
            <w:rFonts w:ascii="Calibri" w:hAnsi="Calibri"/>
            <w:noProof/>
            <w:sz w:val="22"/>
            <w:szCs w:val="22"/>
          </w:rPr>
          <w:tab/>
        </w:r>
        <w:r w:rsidRPr="00782536">
          <w:rPr>
            <w:rStyle w:val="Hyperlink"/>
            <w:noProof/>
          </w:rPr>
          <w:t>Enumeration Target Distribution</w:t>
        </w:r>
        <w:r>
          <w:rPr>
            <w:noProof/>
            <w:webHidden/>
          </w:rPr>
          <w:tab/>
        </w:r>
        <w:r>
          <w:rPr>
            <w:noProof/>
            <w:webHidden/>
          </w:rPr>
          <w:fldChar w:fldCharType="begin"/>
        </w:r>
        <w:r>
          <w:rPr>
            <w:noProof/>
            <w:webHidden/>
          </w:rPr>
          <w:instrText xml:space="preserve"> PAGEREF _Toc483071501 \h </w:instrText>
        </w:r>
        <w:r>
          <w:rPr>
            <w:noProof/>
            <w:webHidden/>
          </w:rPr>
        </w:r>
        <w:r>
          <w:rPr>
            <w:noProof/>
            <w:webHidden/>
          </w:rPr>
          <w:fldChar w:fldCharType="separate"/>
        </w:r>
        <w:r>
          <w:rPr>
            <w:noProof/>
            <w:webHidden/>
          </w:rPr>
          <w:t>77</w:t>
        </w:r>
        <w:r>
          <w:rPr>
            <w:noProof/>
            <w:webHidden/>
          </w:rPr>
          <w:fldChar w:fldCharType="end"/>
        </w:r>
      </w:hyperlink>
    </w:p>
    <w:p w:rsidR="00284833" w:rsidRPr="00284833" w:rsidRDefault="00284833">
      <w:pPr>
        <w:pStyle w:val="TOC1"/>
        <w:tabs>
          <w:tab w:val="left" w:pos="1512"/>
        </w:tabs>
        <w:rPr>
          <w:rFonts w:ascii="Calibri" w:hAnsi="Calibri"/>
          <w:noProof/>
          <w:sz w:val="22"/>
          <w:szCs w:val="22"/>
        </w:rPr>
      </w:pPr>
      <w:hyperlink w:anchor="_Toc483071502" w:history="1">
        <w:r w:rsidRPr="00782536">
          <w:rPr>
            <w:rStyle w:val="Hyperlink"/>
            <w:noProof/>
          </w:rPr>
          <w:t>22</w:t>
        </w:r>
        <w:r w:rsidRPr="00284833">
          <w:rPr>
            <w:rFonts w:ascii="Calibri" w:hAnsi="Calibri"/>
            <w:noProof/>
            <w:sz w:val="22"/>
            <w:szCs w:val="22"/>
          </w:rPr>
          <w:tab/>
        </w:r>
        <w:r w:rsidRPr="00782536">
          <w:rPr>
            <w:rStyle w:val="Hyperlink"/>
            <w:noProof/>
          </w:rPr>
          <w:t>Threat-risk-conceptual-model::Threat and Risk Specific Concepts::Weapons</w:t>
        </w:r>
        <w:r>
          <w:rPr>
            <w:noProof/>
            <w:webHidden/>
          </w:rPr>
          <w:tab/>
        </w:r>
        <w:r>
          <w:rPr>
            <w:noProof/>
            <w:webHidden/>
          </w:rPr>
          <w:fldChar w:fldCharType="begin"/>
        </w:r>
        <w:r>
          <w:rPr>
            <w:noProof/>
            <w:webHidden/>
          </w:rPr>
          <w:instrText xml:space="preserve"> PAGEREF _Toc483071502 \h </w:instrText>
        </w:r>
        <w:r>
          <w:rPr>
            <w:noProof/>
            <w:webHidden/>
          </w:rPr>
        </w:r>
        <w:r>
          <w:rPr>
            <w:noProof/>
            <w:webHidden/>
          </w:rPr>
          <w:fldChar w:fldCharType="separate"/>
        </w:r>
        <w:r>
          <w:rPr>
            <w:noProof/>
            <w:webHidden/>
          </w:rPr>
          <w:t>79</w:t>
        </w:r>
        <w:r>
          <w:rPr>
            <w:noProof/>
            <w:webHidden/>
          </w:rPr>
          <w:fldChar w:fldCharType="end"/>
        </w:r>
      </w:hyperlink>
    </w:p>
    <w:p w:rsidR="00284833" w:rsidRPr="00284833" w:rsidRDefault="00284833">
      <w:pPr>
        <w:pStyle w:val="TOC2"/>
        <w:rPr>
          <w:rFonts w:ascii="Calibri" w:hAnsi="Calibri"/>
          <w:noProof/>
          <w:sz w:val="22"/>
          <w:szCs w:val="22"/>
        </w:rPr>
      </w:pPr>
      <w:hyperlink w:anchor="_Toc483071503" w:history="1">
        <w:r w:rsidRPr="00782536">
          <w:rPr>
            <w:rStyle w:val="Hyperlink"/>
            <w:noProof/>
          </w:rPr>
          <w:t>22.1</w:t>
        </w:r>
        <w:r w:rsidRPr="00284833">
          <w:rPr>
            <w:rFonts w:ascii="Calibri" w:hAnsi="Calibri"/>
            <w:noProof/>
            <w:sz w:val="22"/>
            <w:szCs w:val="22"/>
          </w:rPr>
          <w:tab/>
        </w:r>
        <w:r w:rsidRPr="00782536">
          <w:rPr>
            <w:rStyle w:val="Hyperlink"/>
            <w:noProof/>
          </w:rPr>
          <w:t>Diagram: Weapons</w:t>
        </w:r>
        <w:r>
          <w:rPr>
            <w:noProof/>
            <w:webHidden/>
          </w:rPr>
          <w:tab/>
        </w:r>
        <w:r>
          <w:rPr>
            <w:noProof/>
            <w:webHidden/>
          </w:rPr>
          <w:fldChar w:fldCharType="begin"/>
        </w:r>
        <w:r>
          <w:rPr>
            <w:noProof/>
            <w:webHidden/>
          </w:rPr>
          <w:instrText xml:space="preserve"> PAGEREF _Toc483071503 \h </w:instrText>
        </w:r>
        <w:r>
          <w:rPr>
            <w:noProof/>
            <w:webHidden/>
          </w:rPr>
        </w:r>
        <w:r>
          <w:rPr>
            <w:noProof/>
            <w:webHidden/>
          </w:rPr>
          <w:fldChar w:fldCharType="separate"/>
        </w:r>
        <w:r>
          <w:rPr>
            <w:noProof/>
            <w:webHidden/>
          </w:rPr>
          <w:t>79</w:t>
        </w:r>
        <w:r>
          <w:rPr>
            <w:noProof/>
            <w:webHidden/>
          </w:rPr>
          <w:fldChar w:fldCharType="end"/>
        </w:r>
      </w:hyperlink>
    </w:p>
    <w:p w:rsidR="00284833" w:rsidRPr="00284833" w:rsidRDefault="00284833">
      <w:pPr>
        <w:pStyle w:val="TOC2"/>
        <w:rPr>
          <w:rFonts w:ascii="Calibri" w:hAnsi="Calibri"/>
          <w:noProof/>
          <w:sz w:val="22"/>
          <w:szCs w:val="22"/>
        </w:rPr>
      </w:pPr>
      <w:hyperlink w:anchor="_Toc483071504" w:history="1">
        <w:r w:rsidRPr="00782536">
          <w:rPr>
            <w:rStyle w:val="Hyperlink"/>
            <w:noProof/>
          </w:rPr>
          <w:t>22.2</w:t>
        </w:r>
        <w:r w:rsidRPr="00284833">
          <w:rPr>
            <w:rFonts w:ascii="Calibri" w:hAnsi="Calibri"/>
            <w:noProof/>
            <w:sz w:val="22"/>
            <w:szCs w:val="22"/>
          </w:rPr>
          <w:tab/>
        </w:r>
        <w:r w:rsidRPr="00782536">
          <w:rPr>
            <w:rStyle w:val="Hyperlink"/>
            <w:noProof/>
          </w:rPr>
          <w:t>Class Cyber Weapon</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_Toc483071504 \h </w:instrText>
        </w:r>
        <w:r>
          <w:rPr>
            <w:noProof/>
            <w:webHidden/>
          </w:rPr>
        </w:r>
        <w:r>
          <w:rPr>
            <w:noProof/>
            <w:webHidden/>
          </w:rPr>
          <w:fldChar w:fldCharType="separate"/>
        </w:r>
        <w:r>
          <w:rPr>
            <w:noProof/>
            <w:webHidden/>
          </w:rPr>
          <w:t>79</w:t>
        </w:r>
        <w:r>
          <w:rPr>
            <w:noProof/>
            <w:webHidden/>
          </w:rPr>
          <w:fldChar w:fldCharType="end"/>
        </w:r>
      </w:hyperlink>
    </w:p>
    <w:p w:rsidR="00284833" w:rsidRPr="00284833" w:rsidRDefault="00284833">
      <w:pPr>
        <w:pStyle w:val="TOC2"/>
        <w:rPr>
          <w:rFonts w:ascii="Calibri" w:hAnsi="Calibri"/>
          <w:noProof/>
          <w:sz w:val="22"/>
          <w:szCs w:val="22"/>
        </w:rPr>
      </w:pPr>
      <w:hyperlink w:anchor="_Toc483071505" w:history="1">
        <w:r w:rsidRPr="00782536">
          <w:rPr>
            <w:rStyle w:val="Hyperlink"/>
            <w:noProof/>
          </w:rPr>
          <w:t>22.3</w:t>
        </w:r>
        <w:r w:rsidRPr="00284833">
          <w:rPr>
            <w:rFonts w:ascii="Calibri" w:hAnsi="Calibri"/>
            <w:noProof/>
            <w:sz w:val="22"/>
            <w:szCs w:val="22"/>
          </w:rPr>
          <w:tab/>
        </w:r>
        <w:r w:rsidRPr="00782536">
          <w:rPr>
            <w:rStyle w:val="Hyperlink"/>
            <w:noProof/>
          </w:rPr>
          <w:t>Class Physical Weapon</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_Toc483071505 \h </w:instrText>
        </w:r>
        <w:r>
          <w:rPr>
            <w:noProof/>
            <w:webHidden/>
          </w:rPr>
        </w:r>
        <w:r>
          <w:rPr>
            <w:noProof/>
            <w:webHidden/>
          </w:rPr>
          <w:fldChar w:fldCharType="separate"/>
        </w:r>
        <w:r>
          <w:rPr>
            <w:noProof/>
            <w:webHidden/>
          </w:rPr>
          <w:t>79</w:t>
        </w:r>
        <w:r>
          <w:rPr>
            <w:noProof/>
            <w:webHidden/>
          </w:rPr>
          <w:fldChar w:fldCharType="end"/>
        </w:r>
      </w:hyperlink>
    </w:p>
    <w:p w:rsidR="00284833" w:rsidRPr="00284833" w:rsidRDefault="00284833">
      <w:pPr>
        <w:pStyle w:val="TOC2"/>
        <w:rPr>
          <w:rFonts w:ascii="Calibri" w:hAnsi="Calibri"/>
          <w:noProof/>
          <w:sz w:val="22"/>
          <w:szCs w:val="22"/>
        </w:rPr>
      </w:pPr>
      <w:hyperlink w:anchor="_Toc483071506" w:history="1">
        <w:r w:rsidRPr="00782536">
          <w:rPr>
            <w:rStyle w:val="Hyperlink"/>
            <w:noProof/>
          </w:rPr>
          <w:t>22.4</w:t>
        </w:r>
        <w:r w:rsidRPr="00284833">
          <w:rPr>
            <w:rFonts w:ascii="Calibri" w:hAnsi="Calibri"/>
            <w:noProof/>
            <w:sz w:val="22"/>
            <w:szCs w:val="22"/>
          </w:rPr>
          <w:tab/>
        </w:r>
        <w:r w:rsidRPr="00782536">
          <w:rPr>
            <w:rStyle w:val="Hyperlink"/>
            <w:noProof/>
          </w:rPr>
          <w:t>Class Weapon</w:t>
        </w:r>
        <w:r w:rsidRPr="00782536">
          <w:rPr>
            <w:rStyle w:val="Hyperlink"/>
            <w:rFonts w:cs="Arial"/>
            <w:noProof/>
          </w:rPr>
          <w:t xml:space="preserve">  &lt;&lt;Role&gt;&gt;</w:t>
        </w:r>
        <w:r>
          <w:rPr>
            <w:noProof/>
            <w:webHidden/>
          </w:rPr>
          <w:tab/>
        </w:r>
        <w:r>
          <w:rPr>
            <w:noProof/>
            <w:webHidden/>
          </w:rPr>
          <w:fldChar w:fldCharType="begin"/>
        </w:r>
        <w:r>
          <w:rPr>
            <w:noProof/>
            <w:webHidden/>
          </w:rPr>
          <w:instrText xml:space="preserve"> PAGEREF _Toc483071506 \h </w:instrText>
        </w:r>
        <w:r>
          <w:rPr>
            <w:noProof/>
            <w:webHidden/>
          </w:rPr>
        </w:r>
        <w:r>
          <w:rPr>
            <w:noProof/>
            <w:webHidden/>
          </w:rPr>
          <w:fldChar w:fldCharType="separate"/>
        </w:r>
        <w:r>
          <w:rPr>
            <w:noProof/>
            <w:webHidden/>
          </w:rPr>
          <w:t>80</w:t>
        </w:r>
        <w:r>
          <w:rPr>
            <w:noProof/>
            <w:webHidden/>
          </w:rPr>
          <w:fldChar w:fldCharType="end"/>
        </w:r>
      </w:hyperlink>
    </w:p>
    <w:p w:rsidR="00284833" w:rsidRPr="00284833" w:rsidRDefault="00284833">
      <w:pPr>
        <w:pStyle w:val="TOC2"/>
        <w:rPr>
          <w:rFonts w:ascii="Calibri" w:hAnsi="Calibri"/>
          <w:noProof/>
          <w:sz w:val="22"/>
          <w:szCs w:val="22"/>
        </w:rPr>
      </w:pPr>
      <w:hyperlink w:anchor="_Toc483071507" w:history="1">
        <w:r w:rsidRPr="00782536">
          <w:rPr>
            <w:rStyle w:val="Hyperlink"/>
            <w:noProof/>
          </w:rPr>
          <w:t>22.5</w:t>
        </w:r>
        <w:r w:rsidRPr="00284833">
          <w:rPr>
            <w:rFonts w:ascii="Calibri" w:hAnsi="Calibri"/>
            <w:noProof/>
            <w:sz w:val="22"/>
            <w:szCs w:val="22"/>
          </w:rPr>
          <w:tab/>
        </w:r>
        <w:r w:rsidRPr="00782536">
          <w:rPr>
            <w:rStyle w:val="Hyperlink"/>
            <w:noProof/>
          </w:rPr>
          <w:t>Association Class Weapon Leverages Vulnerability</w:t>
        </w:r>
        <w:r w:rsidRPr="00782536">
          <w:rPr>
            <w:rStyle w:val="Hyperlink"/>
            <w:rFonts w:cs="Arial"/>
            <w:noProof/>
          </w:rPr>
          <w:t xml:space="preserve">  &lt;&lt;Relationship&gt;&gt;</w:t>
        </w:r>
        <w:r>
          <w:rPr>
            <w:noProof/>
            <w:webHidden/>
          </w:rPr>
          <w:tab/>
        </w:r>
        <w:r>
          <w:rPr>
            <w:noProof/>
            <w:webHidden/>
          </w:rPr>
          <w:fldChar w:fldCharType="begin"/>
        </w:r>
        <w:r>
          <w:rPr>
            <w:noProof/>
            <w:webHidden/>
          </w:rPr>
          <w:instrText xml:space="preserve"> PAGEREF _Toc483071507 \h </w:instrText>
        </w:r>
        <w:r>
          <w:rPr>
            <w:noProof/>
            <w:webHidden/>
          </w:rPr>
        </w:r>
        <w:r>
          <w:rPr>
            <w:noProof/>
            <w:webHidden/>
          </w:rPr>
          <w:fldChar w:fldCharType="separate"/>
        </w:r>
        <w:r>
          <w:rPr>
            <w:noProof/>
            <w:webHidden/>
          </w:rPr>
          <w:t>80</w:t>
        </w:r>
        <w:r>
          <w:rPr>
            <w:noProof/>
            <w:webHidden/>
          </w:rPr>
          <w:fldChar w:fldCharType="end"/>
        </w:r>
      </w:hyperlink>
    </w:p>
    <w:p w:rsidR="00284833" w:rsidRDefault="00284833">
      <w:r>
        <w:rPr>
          <w:b/>
          <w:bCs/>
          <w:noProof/>
        </w:rPr>
        <w:fldChar w:fldCharType="end"/>
      </w:r>
    </w:p>
    <w:p w:rsidR="00284833" w:rsidRDefault="00284833" w:rsidP="00347871">
      <w:pPr>
        <w:spacing w:after="200" w:line="276" w:lineRule="auto"/>
        <w:rPr>
          <w:b/>
          <w:bCs/>
          <w:color w:val="365F91"/>
          <w:sz w:val="40"/>
          <w:szCs w:val="40"/>
        </w:rPr>
      </w:pPr>
    </w:p>
    <w:p w:rsidR="00347871" w:rsidRDefault="00284833" w:rsidP="00347871">
      <w:pPr>
        <w:pStyle w:val="Heading1"/>
      </w:pPr>
      <w:r>
        <w:br w:type="page"/>
      </w:r>
      <w:bookmarkStart w:id="1" w:name="_Toc483071310"/>
      <w:r w:rsidR="00347871">
        <w:lastRenderedPageBreak/>
        <w:t>Threat-risk-conceptual-model</w:t>
      </w:r>
      <w:bookmarkEnd w:id="1"/>
    </w:p>
    <w:p w:rsidR="00347871" w:rsidRDefault="00347871" w:rsidP="00347871">
      <w:pPr>
        <w:pStyle w:val="Heading2"/>
      </w:pPr>
      <w:bookmarkStart w:id="2" w:name="_Toc483071311"/>
      <w:r>
        <w:t>Diagram: Conceptual Threat/Risk Model Diagrams</w:t>
      </w:r>
      <w:bookmarkEnd w:id="2"/>
    </w:p>
    <w:p w:rsidR="00347871" w:rsidRDefault="00284833" w:rsidP="00347871">
      <w:pPr>
        <w:jc w:val="center"/>
        <w:rPr>
          <w:rFonts w:cs="Arial"/>
        </w:rPr>
      </w:pPr>
      <w:r w:rsidRPr="006767C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2441902.emf" o:spid="_x0000_i1179" type="#_x0000_t75" alt="1572441902.emf" style="width:379.8pt;height:157.8pt;visibility:visible;mso-wrap-style:square">
            <v:imagedata r:id="rId8" o:title="157244190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Conceptual Threat/Risk Model Diagrams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 w:name="_Toc483071312"/>
      <w:r>
        <w:t>Threat-risk-conceptual-model::Threat and Risk Specific Concepts</w:t>
      </w:r>
      <w:bookmarkEnd w:id="3"/>
    </w:p>
    <w:p w:rsidR="0052409B" w:rsidRDefault="004D6A51">
      <w:r>
        <w:t>The risk and threat modules use and specialize more generic concepts to build the risk and threat information sharing and analytics framework.</w:t>
      </w:r>
    </w:p>
    <w:p w:rsidR="0052409B" w:rsidRDefault="004D6A51">
      <w:r>
        <w:t xml:space="preserve">All risks and threats involve an undesirable situation that is a real or possible </w:t>
      </w:r>
      <w:r>
        <w:rPr>
          <w:i/>
          <w:iCs/>
        </w:rPr>
        <w:t>situation</w:t>
      </w:r>
      <w:r>
        <w:t xml:space="preserve"> with </w:t>
      </w:r>
      <w:r>
        <w:rPr>
          <w:i/>
          <w:iCs/>
        </w:rPr>
        <w:t>consequences</w:t>
      </w:r>
      <w:r>
        <w:t xml:space="preserve"> that do harm and impact the </w:t>
      </w:r>
      <w:r>
        <w:rPr>
          <w:i/>
          <w:iCs/>
        </w:rPr>
        <w:t>objectives</w:t>
      </w:r>
      <w:r>
        <w:t xml:space="preserve"> of </w:t>
      </w:r>
      <w:r>
        <w:rPr>
          <w:i/>
          <w:iCs/>
        </w:rPr>
        <w:t>stakeholders</w:t>
      </w:r>
      <w:r>
        <w:t>. The same situation may, of course, not be considered a risk or threat to other stakeholder</w:t>
      </w:r>
      <w:r>
        <w:t>s - some may consider such a situation an objective.</w:t>
      </w:r>
    </w:p>
    <w:p w:rsidR="0052409B" w:rsidRDefault="004D6A51">
      <w:r>
        <w:t>This foundational information is then expanded with metrics and interrelationships such that threats and risks can be fully understood and dealt with.</w:t>
      </w:r>
    </w:p>
    <w:p w:rsidR="0052409B" w:rsidRDefault="004D6A51">
      <w:r>
        <w:t>Fundamental risk/threat specific concepts include:</w:t>
      </w:r>
    </w:p>
    <w:p w:rsidR="0052409B" w:rsidRDefault="004D6A51">
      <w:pPr>
        <w:numPr>
          <w:ilvl w:val="0"/>
          <w:numId w:val="27"/>
        </w:numPr>
      </w:pPr>
      <w:hyperlink w:anchor="_6b1b5bc2c02e97388502f44875bda1e8" w:history="1">
        <w:r>
          <w:rPr>
            <w:color w:val="0000FF"/>
            <w:u w:val="single"/>
          </w:rPr>
          <w:t>Danger</w:t>
        </w:r>
      </w:hyperlink>
    </w:p>
    <w:p w:rsidR="0052409B" w:rsidRDefault="004D6A51">
      <w:pPr>
        <w:numPr>
          <w:ilvl w:val="0"/>
          <w:numId w:val="27"/>
        </w:numPr>
      </w:pPr>
      <w:hyperlink w:anchor="_06bcfc4aa4414d36cb05ca997c4a0821" w:history="1">
        <w:r>
          <w:rPr>
            <w:color w:val="0000FF"/>
            <w:u w:val="single"/>
          </w:rPr>
          <w:t>Risk</w:t>
        </w:r>
      </w:hyperlink>
    </w:p>
    <w:p w:rsidR="0052409B" w:rsidRDefault="004D6A51">
      <w:pPr>
        <w:numPr>
          <w:ilvl w:val="0"/>
          <w:numId w:val="27"/>
        </w:numPr>
      </w:pPr>
      <w:hyperlink w:anchor="_b1d260370301e9c37b320e4c2c053faf" w:history="1">
        <w:r>
          <w:rPr>
            <w:color w:val="0000FF"/>
            <w:u w:val="single"/>
          </w:rPr>
          <w:t>Incident</w:t>
        </w:r>
      </w:hyperlink>
    </w:p>
    <w:p w:rsidR="0052409B" w:rsidRDefault="004D6A51">
      <w:pPr>
        <w:numPr>
          <w:ilvl w:val="0"/>
          <w:numId w:val="27"/>
        </w:numPr>
      </w:pPr>
      <w:hyperlink w:anchor="_52ac381b3375b694d0d6cabc1d7c8b2a" w:history="1">
        <w:r>
          <w:rPr>
            <w:color w:val="0000FF"/>
            <w:u w:val="single"/>
          </w:rPr>
          <w:t>Indicator</w:t>
        </w:r>
      </w:hyperlink>
    </w:p>
    <w:p w:rsidR="0052409B" w:rsidRDefault="004D6A51">
      <w:pPr>
        <w:numPr>
          <w:ilvl w:val="0"/>
          <w:numId w:val="27"/>
        </w:numPr>
      </w:pPr>
      <w:hyperlink w:anchor="_6cf32abc6725e61497ee7c4fedec966c" w:history="1">
        <w:r>
          <w:rPr>
            <w:color w:val="0000FF"/>
            <w:u w:val="single"/>
          </w:rPr>
          <w:t>Vulnerability</w:t>
        </w:r>
      </w:hyperlink>
    </w:p>
    <w:p w:rsidR="0052409B" w:rsidRDefault="004D6A51">
      <w:r>
        <w:t>Note that these concepts use and build on more generic concepts that are not risk/threat specific such as "person", "organization", and "Intent".</w:t>
      </w:r>
    </w:p>
    <w:p w:rsidR="0052409B" w:rsidRDefault="004D6A51">
      <w:r>
        <w:t>All undesirable situations derived from the general concept of a "s</w:t>
      </w:r>
      <w:r>
        <w:t>ituation"; which is fundamental to this specification.</w:t>
      </w:r>
    </w:p>
    <w:p w:rsidR="00347871" w:rsidRDefault="00347871" w:rsidP="00347871">
      <w:pPr>
        <w:pStyle w:val="Heading2"/>
      </w:pPr>
      <w:bookmarkStart w:id="4" w:name="_Toc483071313"/>
      <w:r>
        <w:lastRenderedPageBreak/>
        <w:t>Diagram: Threat and Risk Specific Concepts</w:t>
      </w:r>
      <w:bookmarkEnd w:id="4"/>
    </w:p>
    <w:p w:rsidR="00347871" w:rsidRDefault="00284833" w:rsidP="00347871">
      <w:pPr>
        <w:jc w:val="center"/>
        <w:rPr>
          <w:rFonts w:cs="Arial"/>
        </w:rPr>
      </w:pPr>
      <w:r w:rsidRPr="006767C2">
        <w:rPr>
          <w:noProof/>
        </w:rPr>
        <w:pict>
          <v:shape id="Picture 408171727.emf" o:spid="_x0000_i1178" type="#_x0000_t75" alt="408171727.emf" style="width:487.2pt;height:495pt;visibility:visible;mso-wrap-style:square">
            <v:imagedata r:id="rId9" o:title="40817172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Threat and Risk Specific Concepts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 w:name="_Toc483071314"/>
      <w:r>
        <w:t>Threat-risk-conceptual-model::Threat and Risk Specific Concepts::.Summary Diagrams</w:t>
      </w:r>
      <w:bookmarkEnd w:id="5"/>
    </w:p>
    <w:p w:rsidR="00347871" w:rsidRDefault="00347871" w:rsidP="00347871">
      <w:pPr>
        <w:pStyle w:val="Heading2"/>
      </w:pPr>
      <w:bookmarkStart w:id="6" w:name="_Toc483071315"/>
      <w:r>
        <w:t>Diagram: Entity Kinds</w:t>
      </w:r>
      <w:bookmarkEnd w:id="6"/>
    </w:p>
    <w:p w:rsidR="00347871" w:rsidRDefault="00284833" w:rsidP="00347871">
      <w:pPr>
        <w:jc w:val="center"/>
        <w:rPr>
          <w:rFonts w:cs="Arial"/>
        </w:rPr>
      </w:pPr>
      <w:r w:rsidRPr="006767C2">
        <w:rPr>
          <w:noProof/>
        </w:rPr>
        <w:pict>
          <v:shape id="Picture 1240785408.emf" o:spid="_x0000_i1177" type="#_x0000_t75" alt="1240785408.emf" style="width:487.2pt;height:378.6pt;visibility:visible;mso-wrap-style:square">
            <v:imagedata r:id="rId10" o:title="124078540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Entity Kinds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7" w:name="_Toc483071316"/>
      <w:r>
        <w:t>Threat-risk-conceptual-model::Threat and Risk Specific Concepts::Accusations</w:t>
      </w:r>
      <w:bookmarkEnd w:id="7"/>
    </w:p>
    <w:p w:rsidR="00347871" w:rsidRDefault="00347871" w:rsidP="00347871">
      <w:pPr>
        <w:pStyle w:val="Heading2"/>
      </w:pPr>
      <w:bookmarkStart w:id="8" w:name="_Toc483071317"/>
      <w:r>
        <w:t>Diagram: Accusations</w:t>
      </w:r>
      <w:bookmarkEnd w:id="8"/>
    </w:p>
    <w:p w:rsidR="00347871" w:rsidRDefault="00284833" w:rsidP="00347871">
      <w:pPr>
        <w:jc w:val="center"/>
        <w:rPr>
          <w:rFonts w:cs="Arial"/>
        </w:rPr>
      </w:pPr>
      <w:r w:rsidRPr="006767C2">
        <w:rPr>
          <w:noProof/>
        </w:rPr>
        <w:pict>
          <v:shape id="Picture -1944453402.emf" o:spid="_x0000_i1176" type="#_x0000_t75" alt="-1944453402.emf" style="width:467.4pt;height:269.4pt;visibility:visible;mso-wrap-style:square">
            <v:imagedata r:id="rId11" o:title="-194445340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Accusations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9" w:name="_Toc483071318"/>
      <w:r>
        <w:t>Threat-risk-conceptual-model::Threat and Risk Specific Concepts::Campaigns</w:t>
      </w:r>
      <w:bookmarkEnd w:id="9"/>
    </w:p>
    <w:p w:rsidR="00347871" w:rsidRDefault="00347871" w:rsidP="00A318C1">
      <w:pPr>
        <w:pStyle w:val="BodyText"/>
      </w:pPr>
      <w:r>
        <w:t>Campaigns are ongoing activities in an organized and active way realizing a particular objective of stakeholders.</w:t>
      </w:r>
    </w:p>
    <w:p w:rsidR="00347871" w:rsidRDefault="00347871" w:rsidP="00347871">
      <w:pPr>
        <w:pStyle w:val="Heading2"/>
      </w:pPr>
      <w:bookmarkStart w:id="10" w:name="_Toc483071319"/>
      <w:r>
        <w:t>Diagram: Campaign</w:t>
      </w:r>
      <w:bookmarkEnd w:id="10"/>
    </w:p>
    <w:p w:rsidR="00347871" w:rsidRDefault="00284833" w:rsidP="00347871">
      <w:pPr>
        <w:jc w:val="center"/>
        <w:rPr>
          <w:rFonts w:cs="Arial"/>
        </w:rPr>
      </w:pPr>
      <w:r w:rsidRPr="006767C2">
        <w:rPr>
          <w:noProof/>
        </w:rPr>
        <w:pict>
          <v:shape id="Picture 1280560156.emf" o:spid="_x0000_i1175" type="#_x0000_t75" alt="1280560156.emf" style="width:365.4pt;height:291.6pt;visibility:visible;mso-wrap-style:square">
            <v:imagedata r:id="rId12" o:title="128056015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Campaign</w:t>
      </w:r>
    </w:p>
    <w:p w:rsidR="00347871" w:rsidRDefault="00347871" w:rsidP="00347871">
      <w:pPr>
        <w:pStyle w:val="Heading2"/>
      </w:pPr>
      <w:bookmarkStart w:id="11" w:name="_Toc483071320"/>
      <w:r>
        <w:lastRenderedPageBreak/>
        <w:t>Diagram: Campaign Objectives</w:t>
      </w:r>
      <w:bookmarkEnd w:id="11"/>
    </w:p>
    <w:p w:rsidR="00347871" w:rsidRDefault="00284833" w:rsidP="00347871">
      <w:pPr>
        <w:jc w:val="center"/>
        <w:rPr>
          <w:rFonts w:cs="Arial"/>
        </w:rPr>
      </w:pPr>
      <w:r w:rsidRPr="006767C2">
        <w:rPr>
          <w:noProof/>
        </w:rPr>
        <w:pict>
          <v:shape id="Picture 1152123899.emf" o:spid="_x0000_i1174" type="#_x0000_t75" alt="1152123899.emf" style="width:487.2pt;height:319.2pt;visibility:visible;mso-wrap-style:square">
            <v:imagedata r:id="rId13" o:title="115212389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Campaign Objectives</w:t>
      </w:r>
    </w:p>
    <w:p w:rsidR="00347871" w:rsidRDefault="00347871" w:rsidP="00347871">
      <w:r>
        <w:t xml:space="preserve"> </w:t>
      </w:r>
    </w:p>
    <w:p w:rsidR="00347871" w:rsidRDefault="00347871" w:rsidP="00347871"/>
    <w:p w:rsidR="00347871" w:rsidRDefault="00347871" w:rsidP="00347871">
      <w:pPr>
        <w:pStyle w:val="Heading2"/>
      </w:pPr>
      <w:bookmarkStart w:id="12" w:name="_3cad03a3b4a09352fab494b19ba75d09"/>
      <w:bookmarkStart w:id="13" w:name="_Toc483071321"/>
      <w:r>
        <w:t>Class Campaign</w:t>
      </w:r>
      <w:bookmarkEnd w:id="12"/>
      <w:bookmarkEnd w:id="13"/>
      <w:r w:rsidRPr="003A31EC">
        <w:rPr>
          <w:rFonts w:cs="Arial"/>
        </w:rPr>
        <w:t xml:space="preserve"> </w:t>
      </w:r>
      <w:r>
        <w:rPr>
          <w:rFonts w:cs="Arial"/>
        </w:rPr>
        <w:fldChar w:fldCharType="begin"/>
      </w:r>
      <w:r>
        <w:instrText>XE"</w:instrText>
      </w:r>
      <w:r w:rsidRPr="00413D75">
        <w:rPr>
          <w:rFonts w:cs="Arial"/>
        </w:rPr>
        <w:instrText>Campaign</w:instrText>
      </w:r>
      <w:r>
        <w:instrText>"</w:instrText>
      </w:r>
      <w:r>
        <w:rPr>
          <w:rFonts w:cs="Arial"/>
        </w:rPr>
        <w:fldChar w:fldCharType="end"/>
      </w:r>
      <w:r w:rsidR="009E71B4">
        <w:rPr>
          <w:rFonts w:cs="Arial"/>
        </w:rPr>
        <w:t xml:space="preserve"> </w:t>
      </w:r>
    </w:p>
    <w:p w:rsidR="00347871" w:rsidRDefault="00347871" w:rsidP="00F71BA8">
      <w:r>
        <w:t>Campaigns are ongoing work in an organized and active way toward a particular goal, typically a political, military, or social one. A campaign will typically have parts that are the specific activities of the campaign.</w:t>
      </w:r>
      <w:r>
        <w:br/>
        <w:t>A Military campaign is a series of military operations intended to achieve a particular objective, confined to a particular area, or involving a specified type of fighting.</w:t>
      </w:r>
      <w:r>
        <w:br/>
        <w:t>A campaign is also an objective for the activities supporting the campaign.</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4" w:name="_Toc483071322"/>
      <w:r>
        <w:t>Threat-risk-conceptual-model::Threat and Risk Specific Concepts::Danger</w:t>
      </w:r>
      <w:bookmarkEnd w:id="14"/>
    </w:p>
    <w:p w:rsidR="00347871" w:rsidRDefault="00347871" w:rsidP="00A318C1">
      <w:pPr>
        <w:pStyle w:val="BodyText"/>
      </w:pPr>
      <w:r>
        <w:t>Concepts relative to threats. A threat is a situation that increases the likelihood of one or more related incidents.</w:t>
      </w:r>
    </w:p>
    <w:p w:rsidR="00347871" w:rsidRDefault="00347871" w:rsidP="00347871">
      <w:pPr>
        <w:pStyle w:val="Heading2"/>
      </w:pPr>
      <w:bookmarkStart w:id="15" w:name="_Toc483071323"/>
      <w:r>
        <w:lastRenderedPageBreak/>
        <w:t>Diagram: Danger</w:t>
      </w:r>
      <w:bookmarkEnd w:id="15"/>
    </w:p>
    <w:p w:rsidR="00347871" w:rsidRDefault="00284833" w:rsidP="00347871">
      <w:pPr>
        <w:jc w:val="center"/>
        <w:rPr>
          <w:rFonts w:cs="Arial"/>
        </w:rPr>
      </w:pPr>
      <w:r w:rsidRPr="006767C2">
        <w:rPr>
          <w:noProof/>
        </w:rPr>
        <w:pict>
          <v:shape id="Picture 1447094988.emf" o:spid="_x0000_i1173" type="#_x0000_t75" alt="1447094988.emf" style="width:485.4pt;height:565.2pt;visibility:visible;mso-wrap-style:square">
            <v:imagedata r:id="rId14" o:title="144709498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Danger</w:t>
      </w:r>
    </w:p>
    <w:p w:rsidR="00347871" w:rsidRDefault="00347871" w:rsidP="00347871">
      <w:r>
        <w:t xml:space="preserve"> </w:t>
      </w:r>
    </w:p>
    <w:p w:rsidR="00347871" w:rsidRDefault="00347871" w:rsidP="00347871"/>
    <w:p w:rsidR="00347871" w:rsidRDefault="00347871" w:rsidP="00347871">
      <w:pPr>
        <w:pStyle w:val="Heading2"/>
      </w:pPr>
      <w:bookmarkStart w:id="16" w:name="_e4bd4a0a973b5fdb61fc0f8cb66dc9b7"/>
      <w:bookmarkStart w:id="17" w:name="_Toc483071324"/>
      <w:r>
        <w:lastRenderedPageBreak/>
        <w:t>Class Attack</w:t>
      </w:r>
      <w:bookmarkEnd w:id="16"/>
      <w:r w:rsidRPr="003A31EC">
        <w:rPr>
          <w:rFonts w:cs="Arial"/>
        </w:rPr>
        <w:t xml:space="preserve"> </w:t>
      </w:r>
      <w:r>
        <w:rPr>
          <w:rFonts w:cs="Arial"/>
        </w:rPr>
        <w:fldChar w:fldCharType="begin"/>
      </w:r>
      <w:r>
        <w:instrText>XE"</w:instrText>
      </w:r>
      <w:r w:rsidRPr="00413D75">
        <w:rPr>
          <w:rFonts w:cs="Arial"/>
        </w:rPr>
        <w:instrText>Attack</w:instrText>
      </w:r>
      <w:r>
        <w:instrText>"</w:instrText>
      </w:r>
      <w:r>
        <w:rPr>
          <w:rFonts w:cs="Arial"/>
        </w:rPr>
        <w:fldChar w:fldCharType="end"/>
      </w:r>
      <w:r w:rsidR="009E71B4">
        <w:rPr>
          <w:rFonts w:cs="Arial"/>
        </w:rPr>
        <w:t xml:space="preserve"> </w:t>
      </w:r>
      <w:r w:rsidR="006F72CA">
        <w:rPr>
          <w:rFonts w:cs="Arial"/>
        </w:rPr>
        <w:t>&lt;&lt;Role&gt;&gt;</w:t>
      </w:r>
      <w:bookmarkEnd w:id="17"/>
    </w:p>
    <w:p w:rsidR="00347871" w:rsidRDefault="00347871" w:rsidP="00F71BA8">
      <w:r>
        <w:t>A dangerous activity that makes use of and derives benefit from a vulnerability and damages resources.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1b064056002f89a4ba6f4565e08b4f3a" w:history="1">
        <w:r w:rsidR="00347871">
          <w:rPr>
            <w:rStyle w:val="Hyperlink"/>
          </w:rPr>
          <w:t>Disruptive Action</w:t>
        </w:r>
      </w:hyperlink>
      <w:r w:rsidR="00347871">
        <w:t xml:space="preserve">, </w:t>
      </w:r>
      <w:hyperlink w:anchor="_3808bf8833da2fdb6f89d9e4ffa81146" w:history="1">
        <w:r w:rsidR="00347871">
          <w:rPr>
            <w:rStyle w:val="Hyperlink"/>
          </w:rPr>
          <w:t>Threat</w:t>
        </w:r>
      </w:hyperlink>
    </w:p>
    <w:p w:rsidR="00347871" w:rsidRDefault="00347871" w:rsidP="00347871"/>
    <w:p w:rsidR="00347871" w:rsidRDefault="00347871" w:rsidP="00347871">
      <w:pPr>
        <w:pStyle w:val="Heading2"/>
      </w:pPr>
      <w:bookmarkStart w:id="18" w:name="_0d18e8506ffe26a367db9a10bfaa03f0"/>
      <w:bookmarkStart w:id="19" w:name="_Toc483071325"/>
      <w:r>
        <w:t>Class Indirect Threat</w:t>
      </w:r>
      <w:bookmarkEnd w:id="18"/>
      <w:r w:rsidRPr="003A31EC">
        <w:rPr>
          <w:rFonts w:cs="Arial"/>
        </w:rPr>
        <w:t xml:space="preserve"> </w:t>
      </w:r>
      <w:r>
        <w:rPr>
          <w:rFonts w:cs="Arial"/>
        </w:rPr>
        <w:fldChar w:fldCharType="begin"/>
      </w:r>
      <w:r>
        <w:instrText>XE"</w:instrText>
      </w:r>
      <w:r w:rsidRPr="00413D75">
        <w:rPr>
          <w:rFonts w:cs="Arial"/>
        </w:rPr>
        <w:instrText>Indirect Threat</w:instrText>
      </w:r>
      <w:r>
        <w:instrText>"</w:instrText>
      </w:r>
      <w:r>
        <w:rPr>
          <w:rFonts w:cs="Arial"/>
        </w:rPr>
        <w:fldChar w:fldCharType="end"/>
      </w:r>
      <w:r w:rsidR="009E71B4">
        <w:rPr>
          <w:rFonts w:cs="Arial"/>
        </w:rPr>
        <w:t xml:space="preserve"> </w:t>
      </w:r>
      <w:r w:rsidR="006F72CA">
        <w:rPr>
          <w:rFonts w:cs="Arial"/>
        </w:rPr>
        <w:t>&lt;&lt;Role&gt;&gt;</w:t>
      </w:r>
      <w:bookmarkEnd w:id="19"/>
    </w:p>
    <w:p w:rsidR="00347871" w:rsidRDefault="00347871" w:rsidP="00F71BA8">
      <w:r>
        <w:t>A threat that does directly cause harm but may lead to other situations that will ultimately cause harm.</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3808bf8833da2fdb6f89d9e4ffa81146" w:history="1">
        <w:r w:rsidR="00347871">
          <w:rPr>
            <w:rStyle w:val="Hyperlink"/>
          </w:rPr>
          <w:t>Threat</w:t>
        </w:r>
      </w:hyperlink>
    </w:p>
    <w:p w:rsidR="00347871" w:rsidRDefault="00347871" w:rsidP="00347871"/>
    <w:p w:rsidR="00347871" w:rsidRDefault="00347871" w:rsidP="00347871">
      <w:pPr>
        <w:pStyle w:val="Heading2"/>
      </w:pPr>
      <w:bookmarkStart w:id="20" w:name="_ad1af28c94488b5f062423425cdff92d"/>
      <w:bookmarkStart w:id="21" w:name="_Toc483071326"/>
      <w:r>
        <w:t>Class Natural Threat</w:t>
      </w:r>
      <w:bookmarkEnd w:id="20"/>
      <w:r w:rsidRPr="003A31EC">
        <w:rPr>
          <w:rFonts w:cs="Arial"/>
        </w:rPr>
        <w:t xml:space="preserve"> </w:t>
      </w:r>
      <w:r>
        <w:rPr>
          <w:rFonts w:cs="Arial"/>
        </w:rPr>
        <w:fldChar w:fldCharType="begin"/>
      </w:r>
      <w:r>
        <w:instrText>XE"</w:instrText>
      </w:r>
      <w:r w:rsidRPr="00413D75">
        <w:rPr>
          <w:rFonts w:cs="Arial"/>
        </w:rPr>
        <w:instrText>Natural Threat</w:instrText>
      </w:r>
      <w:r>
        <w:instrText>"</w:instrText>
      </w:r>
      <w:r>
        <w:rPr>
          <w:rFonts w:cs="Arial"/>
        </w:rPr>
        <w:fldChar w:fldCharType="end"/>
      </w:r>
      <w:r w:rsidR="009E71B4">
        <w:rPr>
          <w:rFonts w:cs="Arial"/>
        </w:rPr>
        <w:t xml:space="preserve"> </w:t>
      </w:r>
      <w:r w:rsidR="006F72CA">
        <w:rPr>
          <w:rFonts w:cs="Arial"/>
        </w:rPr>
        <w:t>&lt;&lt;Role&gt;&gt;</w:t>
      </w:r>
      <w:bookmarkEnd w:id="21"/>
    </w:p>
    <w:p w:rsidR="00347871" w:rsidRDefault="00347871" w:rsidP="00F71BA8">
      <w:r>
        <w:t>A threat from natural means.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3808bf8833da2fdb6f89d9e4ffa81146" w:history="1">
        <w:r w:rsidR="00347871">
          <w:rPr>
            <w:rStyle w:val="Hyperlink"/>
          </w:rPr>
          <w:t>Threat</w:t>
        </w:r>
      </w:hyperlink>
    </w:p>
    <w:p w:rsidR="00347871" w:rsidRDefault="00347871" w:rsidP="00347871"/>
    <w:p w:rsidR="00347871" w:rsidRDefault="00347871" w:rsidP="00347871">
      <w:pPr>
        <w:pStyle w:val="Heading2"/>
      </w:pPr>
      <w:bookmarkStart w:id="22" w:name="_3808bf8833da2fdb6f89d9e4ffa81146"/>
      <w:bookmarkStart w:id="23" w:name="_Toc483071327"/>
      <w:r>
        <w:t>Class Threat</w:t>
      </w:r>
      <w:bookmarkEnd w:id="22"/>
      <w:r w:rsidRPr="003A31EC">
        <w:rPr>
          <w:rFonts w:cs="Arial"/>
        </w:rPr>
        <w:t xml:space="preserve"> </w:t>
      </w:r>
      <w:r>
        <w:rPr>
          <w:rFonts w:cs="Arial"/>
        </w:rPr>
        <w:fldChar w:fldCharType="begin"/>
      </w:r>
      <w:r>
        <w:instrText>XE"</w:instrText>
      </w:r>
      <w:r w:rsidRPr="00413D75">
        <w:rPr>
          <w:rFonts w:cs="Arial"/>
        </w:rPr>
        <w:instrText>Threat</w:instrText>
      </w:r>
      <w:r>
        <w:instrText>"</w:instrText>
      </w:r>
      <w:r>
        <w:rPr>
          <w:rFonts w:cs="Arial"/>
        </w:rPr>
        <w:fldChar w:fldCharType="end"/>
      </w:r>
      <w:r w:rsidR="009E71B4">
        <w:rPr>
          <w:rFonts w:cs="Arial"/>
        </w:rPr>
        <w:t xml:space="preserve"> </w:t>
      </w:r>
      <w:r w:rsidR="006F72CA">
        <w:rPr>
          <w:rFonts w:cs="Arial"/>
        </w:rPr>
        <w:t>&lt;&lt;Role&gt;&gt;</w:t>
      </w:r>
      <w:bookmarkEnd w:id="23"/>
    </w:p>
    <w:p w:rsidR="00347871" w:rsidRDefault="00347871" w:rsidP="00F71BA8">
      <w:r>
        <w:t>A threat is role of a situation that may lead to one or more related incidents or failures.</w:t>
      </w:r>
      <w:r>
        <w:br/>
        <w:t>The threat consists of the existence of zero or more threat actors together with a set of one or more vulnerabilities. Thus, the threat of theft may result in an actual theft (attack), and threats correspond to attacks that are typically classified by attacker motivation (e.g., theft) as opposed to technique (e.g., spoofing). In some books and articles, the different but highly related terms “attack” and “threat” are sometimes confounded by being used as synonyms [Firesmith 03, Tulloch 03].</w:t>
      </w:r>
    </w:p>
    <w:p w:rsidR="00347871" w:rsidRDefault="00284833" w:rsidP="00347871">
      <w:pPr>
        <w:jc w:val="center"/>
      </w:pPr>
      <w:r w:rsidRPr="006767C2">
        <w:rPr>
          <w:noProof/>
        </w:rPr>
        <w:pict>
          <v:shape id="Picture 1342385682.emf" o:spid="_x0000_i1172" type="#_x0000_t75" alt="1342385682.emf" style="width:487.2pt;height:213pt;visibility:visible;mso-wrap-style:square">
            <v:imagedata r:id="rId15" o:title="1342385682"/>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Threat Detail</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f2fa5e8341680da5e6e7a3cee51ee0a0" w:history="1">
        <w:r w:rsidR="00347871">
          <w:rPr>
            <w:rStyle w:val="Hyperlink"/>
          </w:rPr>
          <w:t>Dangerous Event</w:t>
        </w:r>
      </w:hyperlink>
    </w:p>
    <w:p w:rsidR="00347871" w:rsidRDefault="00347871" w:rsidP="00347871"/>
    <w:p w:rsidR="00347871" w:rsidRDefault="00347871" w:rsidP="00347871">
      <w:pPr>
        <w:pStyle w:val="Heading2"/>
      </w:pPr>
      <w:bookmarkStart w:id="24" w:name="_2872b14e8cc9af71ddea64e18dbf739e"/>
      <w:bookmarkStart w:id="25" w:name="_Toc483071328"/>
      <w:r>
        <w:lastRenderedPageBreak/>
        <w:t>Class Unintentional Threat</w:t>
      </w:r>
      <w:bookmarkEnd w:id="24"/>
      <w:r w:rsidRPr="003A31EC">
        <w:rPr>
          <w:rFonts w:cs="Arial"/>
        </w:rPr>
        <w:t xml:space="preserve"> </w:t>
      </w:r>
      <w:r>
        <w:rPr>
          <w:rFonts w:cs="Arial"/>
        </w:rPr>
        <w:fldChar w:fldCharType="begin"/>
      </w:r>
      <w:r>
        <w:instrText>XE"</w:instrText>
      </w:r>
      <w:r w:rsidRPr="00413D75">
        <w:rPr>
          <w:rFonts w:cs="Arial"/>
        </w:rPr>
        <w:instrText>Unintentional Threat</w:instrText>
      </w:r>
      <w:r>
        <w:instrText>"</w:instrText>
      </w:r>
      <w:r>
        <w:rPr>
          <w:rFonts w:cs="Arial"/>
        </w:rPr>
        <w:fldChar w:fldCharType="end"/>
      </w:r>
      <w:r w:rsidR="009E71B4">
        <w:rPr>
          <w:rFonts w:cs="Arial"/>
        </w:rPr>
        <w:t xml:space="preserve"> </w:t>
      </w:r>
      <w:r w:rsidR="006F72CA">
        <w:rPr>
          <w:rFonts w:cs="Arial"/>
        </w:rPr>
        <w:t>&lt;&lt;Role&gt;&gt;</w:t>
      </w:r>
      <w:bookmarkEnd w:id="25"/>
    </w:p>
    <w:p w:rsidR="00347871" w:rsidRDefault="00347871" w:rsidP="00F71BA8">
      <w:r>
        <w:t>A threat that is natural or not intended to cause harm.</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3808bf8833da2fdb6f89d9e4ffa81146" w:history="1">
        <w:r w:rsidR="00347871">
          <w:rPr>
            <w:rStyle w:val="Hyperlink"/>
          </w:rPr>
          <w:t>Threat</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6" w:name="_Toc483071329"/>
      <w:r>
        <w:t>Threat-risk-conceptual-model::Threat and Risk Specific Concepts::Danger Sources</w:t>
      </w:r>
      <w:bookmarkEnd w:id="26"/>
    </w:p>
    <w:p w:rsidR="00347871" w:rsidRDefault="00347871" w:rsidP="00A318C1">
      <w:pPr>
        <w:pStyle w:val="BodyText"/>
      </w:pPr>
      <w:r>
        <w:t>A package categorizing source of dangers - natural, systematic, or intentional</w:t>
      </w:r>
    </w:p>
    <w:p w:rsidR="00347871" w:rsidRDefault="00347871" w:rsidP="00347871">
      <w:pPr>
        <w:pStyle w:val="Heading2"/>
      </w:pPr>
      <w:bookmarkStart w:id="27" w:name="_Toc483071330"/>
      <w:r>
        <w:t>Diagram: Danger Sources</w:t>
      </w:r>
      <w:bookmarkEnd w:id="27"/>
    </w:p>
    <w:p w:rsidR="00347871" w:rsidRDefault="00284833" w:rsidP="00347871">
      <w:pPr>
        <w:jc w:val="center"/>
        <w:rPr>
          <w:rFonts w:cs="Arial"/>
        </w:rPr>
      </w:pPr>
      <w:r w:rsidRPr="006767C2">
        <w:rPr>
          <w:noProof/>
        </w:rPr>
        <w:pict>
          <v:shape id="Picture 126152585.emf" o:spid="_x0000_i1171" type="#_x0000_t75" alt="126152585.emf" style="width:487.2pt;height:345.6pt;visibility:visible;mso-wrap-style:square">
            <v:imagedata r:id="rId16" o:title="12615258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Danger Sources</w:t>
      </w:r>
    </w:p>
    <w:p w:rsidR="00347871" w:rsidRDefault="00347871" w:rsidP="00347871">
      <w:r>
        <w:t xml:space="preserve"> </w:t>
      </w:r>
    </w:p>
    <w:p w:rsidR="00347871" w:rsidRDefault="00347871" w:rsidP="00347871"/>
    <w:p w:rsidR="00347871" w:rsidRDefault="00347871" w:rsidP="00347871">
      <w:pPr>
        <w:pStyle w:val="Heading2"/>
      </w:pPr>
      <w:bookmarkStart w:id="28" w:name="_f2d821adabc6417f289043d661881dbf"/>
      <w:bookmarkStart w:id="29" w:name="_Toc483071331"/>
      <w:r>
        <w:t>Class Accident</w:t>
      </w:r>
      <w:bookmarkEnd w:id="28"/>
      <w:r w:rsidRPr="003A31EC">
        <w:rPr>
          <w:rFonts w:cs="Arial"/>
        </w:rPr>
        <w:t xml:space="preserve"> </w:t>
      </w:r>
      <w:r>
        <w:rPr>
          <w:rFonts w:cs="Arial"/>
        </w:rPr>
        <w:fldChar w:fldCharType="begin"/>
      </w:r>
      <w:r>
        <w:instrText>XE"</w:instrText>
      </w:r>
      <w:r w:rsidRPr="00413D75">
        <w:rPr>
          <w:rFonts w:cs="Arial"/>
        </w:rPr>
        <w:instrText>Accident</w:instrText>
      </w:r>
      <w:r>
        <w:instrText>"</w:instrText>
      </w:r>
      <w:r>
        <w:rPr>
          <w:rFonts w:cs="Arial"/>
        </w:rPr>
        <w:fldChar w:fldCharType="end"/>
      </w:r>
      <w:r w:rsidR="009E71B4">
        <w:rPr>
          <w:rFonts w:cs="Arial"/>
        </w:rPr>
        <w:t xml:space="preserve"> </w:t>
      </w:r>
      <w:r w:rsidR="006F72CA">
        <w:rPr>
          <w:rFonts w:cs="Arial"/>
        </w:rPr>
        <w:t>&lt;&lt;Role&gt;&gt;</w:t>
      </w:r>
      <w:bookmarkEnd w:id="29"/>
    </w:p>
    <w:p w:rsidR="00347871" w:rsidRDefault="00347871" w:rsidP="00F71BA8">
      <w:r>
        <w:t>An unfortunate incident that happens unexpectedly and unintentionally, typically resulting in damage or injury. e.g. a child falling into an open well in a playground.</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f2fa5e8341680da5e6e7a3cee51ee0a0" w:history="1">
        <w:r w:rsidR="00347871">
          <w:rPr>
            <w:rStyle w:val="Hyperlink"/>
          </w:rPr>
          <w:t>Dangerous Event</w:t>
        </w:r>
      </w:hyperlink>
    </w:p>
    <w:p w:rsidR="00347871" w:rsidRDefault="00347871" w:rsidP="00347871"/>
    <w:p w:rsidR="00347871" w:rsidRDefault="00347871" w:rsidP="00347871">
      <w:pPr>
        <w:pStyle w:val="Heading2"/>
      </w:pPr>
      <w:bookmarkStart w:id="30" w:name="_b0b77eaf00ae3779a25865ff1f826f9d"/>
      <w:bookmarkStart w:id="31" w:name="_Toc483071332"/>
      <w:r>
        <w:lastRenderedPageBreak/>
        <w:t>Association Class Contribution to Danger</w:t>
      </w:r>
      <w:bookmarkEnd w:id="30"/>
      <w:r w:rsidRPr="003A31EC">
        <w:rPr>
          <w:rFonts w:cs="Arial"/>
        </w:rPr>
        <w:t xml:space="preserve"> </w:t>
      </w:r>
      <w:r>
        <w:rPr>
          <w:rFonts w:cs="Arial"/>
        </w:rPr>
        <w:fldChar w:fldCharType="begin"/>
      </w:r>
      <w:r>
        <w:instrText>XE"</w:instrText>
      </w:r>
      <w:r w:rsidRPr="00413D75">
        <w:rPr>
          <w:rFonts w:cs="Arial"/>
        </w:rPr>
        <w:instrText>Contribution to Danger</w:instrText>
      </w:r>
      <w:r>
        <w:instrText>"</w:instrText>
      </w:r>
      <w:r>
        <w:rPr>
          <w:rFonts w:cs="Arial"/>
        </w:rPr>
        <w:fldChar w:fldCharType="end"/>
      </w:r>
      <w:r w:rsidR="009E71B4">
        <w:rPr>
          <w:rFonts w:cs="Arial"/>
        </w:rPr>
        <w:t xml:space="preserve"> </w:t>
      </w:r>
      <w:r w:rsidR="006F72CA">
        <w:rPr>
          <w:rFonts w:cs="Arial"/>
        </w:rPr>
        <w:t>&lt;&lt;Relationship&gt;&gt;</w:t>
      </w:r>
      <w:bookmarkEnd w:id="31"/>
    </w:p>
    <w:p w:rsidR="00347871" w:rsidRDefault="00347871" w:rsidP="00F71BA8">
      <w:r>
        <w:t>A relationship defining the undesirable situations a danger source contributes to.</w:t>
      </w:r>
    </w:p>
    <w:p w:rsidR="00347871" w:rsidRDefault="00284833" w:rsidP="00347871">
      <w:pPr>
        <w:jc w:val="center"/>
      </w:pPr>
      <w:r w:rsidRPr="006767C2">
        <w:rPr>
          <w:noProof/>
        </w:rPr>
        <w:pict>
          <v:shape id="Picture -909239651.emf" o:spid="_x0000_i1170" type="#_x0000_t75" alt="-909239651.emf" style="width:445.8pt;height:213.6pt;visibility:visible;mso-wrap-style:square">
            <v:imagedata r:id="rId17" o:title="-909239651"/>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Contribution to Danger</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169" type="#_x0000_t75" alt="-1728404412.emf" style="width:12pt;height:12pt;visibility:visible;mso-wrap-style:square">
            <v:imagedata r:id="rId18" o:title="-1728404412"/>
          </v:shape>
        </w:pict>
      </w:r>
      <w:r w:rsidR="00347871">
        <w:t xml:space="preserve"> contributor</w:t>
      </w:r>
      <w:r w:rsidR="00347871">
        <w:rPr>
          <w:rFonts w:cs="Arial"/>
        </w:rPr>
        <w:fldChar w:fldCharType="begin"/>
      </w:r>
      <w:r w:rsidR="00347871">
        <w:instrText>XE"</w:instrText>
      </w:r>
      <w:r w:rsidR="00347871" w:rsidRPr="00413D75">
        <w:rPr>
          <w:rFonts w:cs="Arial"/>
        </w:rPr>
        <w:instrText>contributor</w:instrText>
      </w:r>
      <w:r w:rsidR="00347871">
        <w:instrText>"</w:instrText>
      </w:r>
      <w:r w:rsidR="00347871">
        <w:rPr>
          <w:rFonts w:cs="Arial"/>
        </w:rPr>
        <w:fldChar w:fldCharType="end"/>
      </w:r>
      <w:r w:rsidR="00347871">
        <w:t xml:space="preserve"> : </w:t>
      </w:r>
      <w:hyperlink w:anchor="_e92228f26631bd725a174bd1e0d187f6" w:history="1">
        <w:r w:rsidR="00347871">
          <w:rPr>
            <w:rStyle w:val="Hyperlink"/>
          </w:rPr>
          <w:t>Danger Source</w:t>
        </w:r>
      </w:hyperlink>
      <w:r w:rsidR="00347871">
        <w:t xml:space="preserve"> [0..*] </w:t>
      </w:r>
    </w:p>
    <w:p w:rsidR="00347871" w:rsidRDefault="00347871" w:rsidP="004E3AD0">
      <w:pPr>
        <w:pStyle w:val="BodyText"/>
        <w:spacing w:before="60" w:after="120"/>
        <w:ind w:firstLine="720"/>
      </w:pPr>
      <w:r>
        <w:t>A danger source that can contribute to the possibility of an undesirable situation occurring.</w:t>
      </w:r>
    </w:p>
    <w:p w:rsidR="00347871" w:rsidRDefault="00284833" w:rsidP="00347871">
      <w:pPr>
        <w:ind w:firstLine="720"/>
      </w:pPr>
      <w:r w:rsidRPr="006767C2">
        <w:rPr>
          <w:noProof/>
        </w:rPr>
        <w:pict>
          <v:shape id="_x0000_i1168" type="#_x0000_t75" alt="-1728404412.emf" style="width:12pt;height:12pt;visibility:visible;mso-wrap-style:square">
            <v:imagedata r:id="rId18" o:title="-1728404412"/>
          </v:shape>
        </w:pict>
      </w:r>
      <w:r w:rsidR="00347871">
        <w:t xml:space="preserve"> contributes to</w:t>
      </w:r>
      <w:r w:rsidR="00347871">
        <w:rPr>
          <w:rFonts w:cs="Arial"/>
        </w:rPr>
        <w:fldChar w:fldCharType="begin"/>
      </w:r>
      <w:r w:rsidR="00347871">
        <w:instrText>XE"</w:instrText>
      </w:r>
      <w:r w:rsidR="00347871" w:rsidRPr="00413D75">
        <w:rPr>
          <w:rFonts w:cs="Arial"/>
        </w:rPr>
        <w:instrText>contributes to</w:instrText>
      </w:r>
      <w:r w:rsidR="00347871">
        <w:instrText>"</w:instrText>
      </w:r>
      <w:r w:rsidR="00347871">
        <w:rPr>
          <w:rFonts w:cs="Arial"/>
        </w:rPr>
        <w:fldChar w:fldCharType="end"/>
      </w:r>
      <w:r w:rsidR="00347871">
        <w:t xml:space="preserve"> : </w:t>
      </w:r>
      <w:hyperlink w:anchor="_4bdee0568b2f36e553f586b458dace32" w:history="1">
        <w:r w:rsidR="00347871">
          <w:rPr>
            <w:rStyle w:val="Hyperlink"/>
          </w:rPr>
          <w:t>Undesirable Situation</w:t>
        </w:r>
      </w:hyperlink>
      <w:r w:rsidR="00347871">
        <w:t xml:space="preserve"> [1..*] </w:t>
      </w:r>
    </w:p>
    <w:p w:rsidR="00347871" w:rsidRDefault="00347871" w:rsidP="004E3AD0">
      <w:pPr>
        <w:pStyle w:val="BodyText"/>
        <w:spacing w:before="60" w:after="120"/>
        <w:ind w:firstLine="720"/>
      </w:pPr>
      <w:r>
        <w:t>Undesirable situation that is enabled by a danger source. e.g., an open well contributes to the danger of a child falling in that well.</w:t>
      </w:r>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284833" w:rsidP="00E04E71">
      <w:pPr>
        <w:pStyle w:val="BodyText2"/>
        <w:spacing w:after="0" w:line="240" w:lineRule="auto"/>
      </w:pPr>
      <w:r w:rsidRPr="006767C2">
        <w:rPr>
          <w:noProof/>
        </w:rPr>
        <w:pict>
          <v:shape id="_x0000_i1167" type="#_x0000_t75" alt="-626350395.emf" style="width:12pt;height:12pt;visibility:visible;mso-wrap-style:square">
            <v:imagedata r:id="rId19" o:title="-626350395"/>
          </v:shape>
        </w:pict>
      </w:r>
      <w:r w:rsidR="00347871">
        <w:t xml:space="preserve"> likelihood</w:t>
      </w:r>
      <w:r w:rsidR="00347871">
        <w:rPr>
          <w:rFonts w:cs="Arial"/>
        </w:rPr>
        <w:fldChar w:fldCharType="begin"/>
      </w:r>
      <w:r w:rsidR="00347871">
        <w:instrText>XE"</w:instrText>
      </w:r>
      <w:r w:rsidR="00347871" w:rsidRPr="00413D75">
        <w:rPr>
          <w:rFonts w:cs="Arial"/>
        </w:rPr>
        <w:instrText>likelihood</w:instrText>
      </w:r>
      <w:r w:rsidR="00347871">
        <w:instrText>"</w:instrText>
      </w:r>
      <w:r w:rsidR="00347871">
        <w:rPr>
          <w:rFonts w:cs="Arial"/>
        </w:rPr>
        <w:fldChar w:fldCharType="end"/>
      </w:r>
    </w:p>
    <w:p w:rsidR="00347871" w:rsidRDefault="00347871" w:rsidP="00347871"/>
    <w:p w:rsidR="00347871" w:rsidRDefault="00347871" w:rsidP="00347871">
      <w:pPr>
        <w:pStyle w:val="Heading2"/>
      </w:pPr>
      <w:bookmarkStart w:id="32" w:name="_e92228f26631bd725a174bd1e0d187f6"/>
      <w:bookmarkStart w:id="33" w:name="_Toc483071333"/>
      <w:r>
        <w:t>Class Danger Source</w:t>
      </w:r>
      <w:bookmarkEnd w:id="32"/>
      <w:r w:rsidRPr="003A31EC">
        <w:rPr>
          <w:rFonts w:cs="Arial"/>
        </w:rPr>
        <w:t xml:space="preserve"> </w:t>
      </w:r>
      <w:r>
        <w:rPr>
          <w:rFonts w:cs="Arial"/>
        </w:rPr>
        <w:fldChar w:fldCharType="begin"/>
      </w:r>
      <w:r>
        <w:instrText>XE"</w:instrText>
      </w:r>
      <w:r w:rsidRPr="00413D75">
        <w:rPr>
          <w:rFonts w:cs="Arial"/>
        </w:rPr>
        <w:instrText>Danger Source</w:instrText>
      </w:r>
      <w:r>
        <w:instrText>"</w:instrText>
      </w:r>
      <w:r>
        <w:rPr>
          <w:rFonts w:cs="Arial"/>
        </w:rPr>
        <w:fldChar w:fldCharType="end"/>
      </w:r>
      <w:r w:rsidR="009E71B4">
        <w:rPr>
          <w:rFonts w:cs="Arial"/>
        </w:rPr>
        <w:t xml:space="preserve"> </w:t>
      </w:r>
      <w:r w:rsidR="006F72CA">
        <w:rPr>
          <w:rFonts w:cs="Arial"/>
        </w:rPr>
        <w:t>&lt;&lt;Role&gt;&gt;</w:t>
      </w:r>
      <w:bookmarkEnd w:id="33"/>
    </w:p>
    <w:p w:rsidR="00347871" w:rsidRDefault="00347871" w:rsidP="00F71BA8">
      <w:r>
        <w:t>The source of any danger - natural, systematic, or intentional, where a danger is a situation (including events) that may lead to an incident that causes harm.</w:t>
      </w:r>
    </w:p>
    <w:p w:rsidR="00347871" w:rsidRDefault="00347871" w:rsidP="00347871"/>
    <w:p w:rsidR="00347871" w:rsidRDefault="00347871" w:rsidP="00347871">
      <w:pPr>
        <w:pStyle w:val="Heading2"/>
      </w:pPr>
      <w:bookmarkStart w:id="34" w:name="_a52f2d73b3b6f12814b764157a9379ba"/>
      <w:bookmarkStart w:id="35" w:name="_Toc483071334"/>
      <w:r>
        <w:t>Class Dangerous Condition</w:t>
      </w:r>
      <w:bookmarkEnd w:id="34"/>
      <w:r w:rsidRPr="003A31EC">
        <w:rPr>
          <w:rFonts w:cs="Arial"/>
        </w:rPr>
        <w:t xml:space="preserve"> </w:t>
      </w:r>
      <w:r>
        <w:rPr>
          <w:rFonts w:cs="Arial"/>
        </w:rPr>
        <w:fldChar w:fldCharType="begin"/>
      </w:r>
      <w:r>
        <w:instrText>XE"</w:instrText>
      </w:r>
      <w:r w:rsidRPr="00413D75">
        <w:rPr>
          <w:rFonts w:cs="Arial"/>
        </w:rPr>
        <w:instrText>Dangerous Condition</w:instrText>
      </w:r>
      <w:r>
        <w:instrText>"</w:instrText>
      </w:r>
      <w:r>
        <w:rPr>
          <w:rFonts w:cs="Arial"/>
        </w:rPr>
        <w:fldChar w:fldCharType="end"/>
      </w:r>
      <w:r w:rsidR="009E71B4">
        <w:rPr>
          <w:rFonts w:cs="Arial"/>
        </w:rPr>
        <w:t xml:space="preserve"> </w:t>
      </w:r>
      <w:r w:rsidR="006F72CA">
        <w:rPr>
          <w:rFonts w:cs="Arial"/>
        </w:rPr>
        <w:t>&lt;&lt;Role&gt;&gt;</w:t>
      </w:r>
      <w:bookmarkEnd w:id="35"/>
    </w:p>
    <w:p w:rsidR="00347871" w:rsidRDefault="00347871" w:rsidP="00F71BA8">
      <w:r>
        <w:t>A condition (not an event) that may directly or indirectly lead to harm. e.g. an open well in a playground.</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e92228f26631bd725a174bd1e0d187f6" w:history="1">
        <w:r w:rsidR="00347871">
          <w:rPr>
            <w:rStyle w:val="Hyperlink"/>
          </w:rPr>
          <w:t>Danger Source</w:t>
        </w:r>
      </w:hyperlink>
      <w:r w:rsidR="00347871">
        <w:t xml:space="preserve">, </w:t>
      </w:r>
      <w:hyperlink w:anchor="_1e65602d4dd275cfb1ddaa86376c7fed" w:history="1">
        <w:r w:rsidR="00347871">
          <w:rPr>
            <w:rStyle w:val="Hyperlink"/>
          </w:rPr>
          <w:t>Undesirable Condition</w:t>
        </w:r>
      </w:hyperlink>
    </w:p>
    <w:p w:rsidR="00347871" w:rsidRDefault="00347871" w:rsidP="00347871"/>
    <w:p w:rsidR="00347871" w:rsidRDefault="00347871" w:rsidP="00347871">
      <w:pPr>
        <w:pStyle w:val="Heading2"/>
      </w:pPr>
      <w:bookmarkStart w:id="36" w:name="_f2fa5e8341680da5e6e7a3cee51ee0a0"/>
      <w:bookmarkStart w:id="37" w:name="_Toc483071335"/>
      <w:r>
        <w:t>Class Dangerous Event</w:t>
      </w:r>
      <w:bookmarkEnd w:id="36"/>
      <w:r w:rsidRPr="003A31EC">
        <w:rPr>
          <w:rFonts w:cs="Arial"/>
        </w:rPr>
        <w:t xml:space="preserve"> </w:t>
      </w:r>
      <w:r>
        <w:rPr>
          <w:rFonts w:cs="Arial"/>
        </w:rPr>
        <w:fldChar w:fldCharType="begin"/>
      </w:r>
      <w:r>
        <w:instrText>XE"</w:instrText>
      </w:r>
      <w:r w:rsidRPr="00413D75">
        <w:rPr>
          <w:rFonts w:cs="Arial"/>
        </w:rPr>
        <w:instrText>Dangerous Event</w:instrText>
      </w:r>
      <w:r>
        <w:instrText>"</w:instrText>
      </w:r>
      <w:r>
        <w:rPr>
          <w:rFonts w:cs="Arial"/>
        </w:rPr>
        <w:fldChar w:fldCharType="end"/>
      </w:r>
      <w:r w:rsidR="009E71B4">
        <w:rPr>
          <w:rFonts w:cs="Arial"/>
        </w:rPr>
        <w:t xml:space="preserve"> </w:t>
      </w:r>
      <w:r w:rsidR="006F72CA">
        <w:rPr>
          <w:rFonts w:cs="Arial"/>
        </w:rPr>
        <w:t>&lt;&lt;Role&gt;&gt;</w:t>
      </w:r>
      <w:bookmarkEnd w:id="37"/>
    </w:p>
    <w:p w:rsidR="00347871" w:rsidRDefault="00347871" w:rsidP="00F71BA8">
      <w:r>
        <w:t>An event that is the source of danger - natural, systematic, or intentional, where a danger is a that may lead to an incident that causes harm.</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e92228f26631bd725a174bd1e0d187f6" w:history="1">
        <w:r w:rsidR="00347871">
          <w:rPr>
            <w:rStyle w:val="Hyperlink"/>
          </w:rPr>
          <w:t>Danger Source</w:t>
        </w:r>
      </w:hyperlink>
      <w:r w:rsidR="00347871">
        <w:t xml:space="preserve">, </w:t>
      </w:r>
      <w:hyperlink w:anchor="_83770257a20b9ec56f996c13de27165d" w:history="1">
        <w:r w:rsidR="00347871">
          <w:rPr>
            <w:rStyle w:val="Hyperlink"/>
          </w:rPr>
          <w:t>Undesirable Event</w:t>
        </w:r>
      </w:hyperlink>
    </w:p>
    <w:p w:rsidR="00347871" w:rsidRDefault="00347871" w:rsidP="00347871"/>
    <w:p w:rsidR="00347871" w:rsidRDefault="00347871" w:rsidP="00347871">
      <w:pPr>
        <w:pStyle w:val="Heading2"/>
      </w:pPr>
      <w:bookmarkStart w:id="38" w:name="_1cd75a7a01bdbbd95fd86ee9d5759fc7"/>
      <w:bookmarkStart w:id="39" w:name="_Toc483071336"/>
      <w:r>
        <w:t>Association Class Exploit of Vulnerability</w:t>
      </w:r>
      <w:bookmarkEnd w:id="38"/>
      <w:r w:rsidRPr="003A31EC">
        <w:rPr>
          <w:rFonts w:cs="Arial"/>
        </w:rPr>
        <w:t xml:space="preserve"> </w:t>
      </w:r>
      <w:r>
        <w:rPr>
          <w:rFonts w:cs="Arial"/>
        </w:rPr>
        <w:fldChar w:fldCharType="begin"/>
      </w:r>
      <w:r>
        <w:instrText>XE"</w:instrText>
      </w:r>
      <w:r w:rsidRPr="00413D75">
        <w:rPr>
          <w:rFonts w:cs="Arial"/>
        </w:rPr>
        <w:instrText>Exploit of Vulnerability</w:instrText>
      </w:r>
      <w:r>
        <w:instrText>"</w:instrText>
      </w:r>
      <w:r>
        <w:rPr>
          <w:rFonts w:cs="Arial"/>
        </w:rPr>
        <w:fldChar w:fldCharType="end"/>
      </w:r>
      <w:r w:rsidR="009E71B4">
        <w:rPr>
          <w:rFonts w:cs="Arial"/>
        </w:rPr>
        <w:t xml:space="preserve"> </w:t>
      </w:r>
      <w:r w:rsidR="006F72CA">
        <w:rPr>
          <w:rFonts w:cs="Arial"/>
        </w:rPr>
        <w:t>&lt;&lt;Relationship&gt;&gt;</w:t>
      </w:r>
      <w:bookmarkEnd w:id="39"/>
    </w:p>
    <w:p w:rsidR="00347871" w:rsidRDefault="00347871" w:rsidP="00F71BA8">
      <w:r>
        <w:t>Vulnerabilities that are leveraged by a danger source to cause or potentially cause harm.</w:t>
      </w:r>
    </w:p>
    <w:p w:rsidR="00347871" w:rsidRDefault="00284833" w:rsidP="00347871">
      <w:pPr>
        <w:jc w:val="center"/>
      </w:pPr>
      <w:r w:rsidRPr="006767C2">
        <w:rPr>
          <w:noProof/>
        </w:rPr>
        <w:pict>
          <v:shape id="Picture 241621168.emf" o:spid="_x0000_i1166" type="#_x0000_t75" alt="241621168.emf" style="width:476.4pt;height:234.6pt;visibility:visible;mso-wrap-style:square">
            <v:imagedata r:id="rId20" o:title="241621168"/>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Exploits Vulnerability</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165" type="#_x0000_t75" alt="-1728404412.emf" style="width:12pt;height:12pt;visibility:visible;mso-wrap-style:square">
            <v:imagedata r:id="rId18" o:title="-1728404412"/>
          </v:shape>
        </w:pict>
      </w:r>
      <w:r w:rsidR="00347871">
        <w:t xml:space="preserve"> exploits</w:t>
      </w:r>
      <w:r w:rsidR="00347871">
        <w:rPr>
          <w:rFonts w:cs="Arial"/>
        </w:rPr>
        <w:fldChar w:fldCharType="begin"/>
      </w:r>
      <w:r w:rsidR="00347871">
        <w:instrText>XE"</w:instrText>
      </w:r>
      <w:r w:rsidR="00347871" w:rsidRPr="00413D75">
        <w:rPr>
          <w:rFonts w:cs="Arial"/>
        </w:rPr>
        <w:instrText>exploits</w:instrText>
      </w:r>
      <w:r w:rsidR="00347871">
        <w:instrText>"</w:instrText>
      </w:r>
      <w:r w:rsidR="00347871">
        <w:rPr>
          <w:rFonts w:cs="Arial"/>
        </w:rPr>
        <w:fldChar w:fldCharType="end"/>
      </w:r>
      <w:r w:rsidR="00347871">
        <w:t xml:space="preserve"> : </w:t>
      </w:r>
      <w:hyperlink w:anchor="_d936caf19626476c163d1b8384647aa0" w:history="1">
        <w:r w:rsidR="00347871">
          <w:rPr>
            <w:rStyle w:val="Hyperlink"/>
          </w:rPr>
          <w:t>Vulnerability</w:t>
        </w:r>
      </w:hyperlink>
      <w:r w:rsidR="00347871">
        <w:t xml:space="preserve"> [1..*] </w:t>
      </w:r>
    </w:p>
    <w:p w:rsidR="00347871" w:rsidRDefault="00347871" w:rsidP="004E3AD0">
      <w:pPr>
        <w:pStyle w:val="BodyText"/>
        <w:spacing w:before="60" w:after="120"/>
        <w:ind w:firstLine="720"/>
      </w:pPr>
      <w:r>
        <w:t>Vulnerability used by a danger source (intentionally or unintentionally) to directly or indirectly cause harm.</w:t>
      </w:r>
    </w:p>
    <w:p w:rsidR="00347871" w:rsidRDefault="00284833" w:rsidP="00347871">
      <w:pPr>
        <w:ind w:firstLine="720"/>
      </w:pPr>
      <w:r w:rsidRPr="006767C2">
        <w:rPr>
          <w:noProof/>
        </w:rPr>
        <w:pict>
          <v:shape id="_x0000_i1164" type="#_x0000_t75" alt="-1728404412.emf" style="width:12pt;height:12pt;visibility:visible;mso-wrap-style:square">
            <v:imagedata r:id="rId18" o:title="-1728404412"/>
          </v:shape>
        </w:pict>
      </w:r>
      <w:r w:rsidR="00347871">
        <w:t xml:space="preserve"> exploited by</w:t>
      </w:r>
      <w:r w:rsidR="00347871">
        <w:rPr>
          <w:rFonts w:cs="Arial"/>
        </w:rPr>
        <w:fldChar w:fldCharType="begin"/>
      </w:r>
      <w:r w:rsidR="00347871">
        <w:instrText>XE"</w:instrText>
      </w:r>
      <w:r w:rsidR="00347871" w:rsidRPr="00413D75">
        <w:rPr>
          <w:rFonts w:cs="Arial"/>
        </w:rPr>
        <w:instrText>exploited by</w:instrText>
      </w:r>
      <w:r w:rsidR="00347871">
        <w:instrText>"</w:instrText>
      </w:r>
      <w:r w:rsidR="00347871">
        <w:rPr>
          <w:rFonts w:cs="Arial"/>
        </w:rPr>
        <w:fldChar w:fldCharType="end"/>
      </w:r>
      <w:r w:rsidR="00347871">
        <w:t xml:space="preserve"> : </w:t>
      </w:r>
      <w:hyperlink w:anchor="_e92228f26631bd725a174bd1e0d187f6" w:history="1">
        <w:r w:rsidR="00347871">
          <w:rPr>
            <w:rStyle w:val="Hyperlink"/>
          </w:rPr>
          <w:t>Danger Source</w:t>
        </w:r>
      </w:hyperlink>
      <w:r w:rsidR="00347871">
        <w:t xml:space="preserve"> [0..*] </w:t>
      </w:r>
    </w:p>
    <w:p w:rsidR="00347871" w:rsidRDefault="00347871" w:rsidP="004E3AD0">
      <w:pPr>
        <w:pStyle w:val="BodyText"/>
        <w:spacing w:before="60" w:after="120"/>
        <w:ind w:firstLine="720"/>
      </w:pPr>
      <w:r>
        <w:t>Danger source that can or did exploit a vulnerability such that it leads to an undesirable situation.</w:t>
      </w:r>
    </w:p>
    <w:p w:rsidR="00347871" w:rsidRDefault="00347871" w:rsidP="00347871"/>
    <w:p w:rsidR="00347871" w:rsidRDefault="00347871" w:rsidP="00347871">
      <w:pPr>
        <w:pStyle w:val="Heading2"/>
      </w:pPr>
      <w:bookmarkStart w:id="40" w:name="_5d196d97c255bb26c7ece015d149f4d8"/>
      <w:bookmarkStart w:id="41" w:name="_Toc483071337"/>
      <w:r>
        <w:t>Class Objective to Disrupt</w:t>
      </w:r>
      <w:bookmarkEnd w:id="40"/>
      <w:bookmarkEnd w:id="41"/>
      <w:r w:rsidRPr="003A31EC">
        <w:rPr>
          <w:rFonts w:cs="Arial"/>
        </w:rPr>
        <w:t xml:space="preserve"> </w:t>
      </w:r>
      <w:r>
        <w:rPr>
          <w:rFonts w:cs="Arial"/>
        </w:rPr>
        <w:fldChar w:fldCharType="begin"/>
      </w:r>
      <w:r>
        <w:instrText>XE"</w:instrText>
      </w:r>
      <w:r w:rsidRPr="00413D75">
        <w:rPr>
          <w:rFonts w:cs="Arial"/>
        </w:rPr>
        <w:instrText>Objective to Disrupt</w:instrText>
      </w:r>
      <w:r>
        <w:instrText>"</w:instrText>
      </w:r>
      <w:r>
        <w:rPr>
          <w:rFonts w:cs="Arial"/>
        </w:rPr>
        <w:fldChar w:fldCharType="end"/>
      </w:r>
      <w:r w:rsidR="009E71B4">
        <w:rPr>
          <w:rFonts w:cs="Arial"/>
        </w:rPr>
        <w:t xml:space="preserve"> </w:t>
      </w:r>
    </w:p>
    <w:p w:rsidR="00347871" w:rsidRDefault="00347871" w:rsidP="00F71BA8">
      <w:r>
        <w:t>Something that efforts or actions are intended to attain such that it damages another in some way or obtains resources not intended for a threat actor.</w:t>
      </w:r>
    </w:p>
    <w:p w:rsidR="00347871" w:rsidRDefault="00347871" w:rsidP="00347871"/>
    <w:p w:rsidR="00347871" w:rsidRDefault="00347871" w:rsidP="00347871">
      <w:pPr>
        <w:pStyle w:val="Heading2"/>
      </w:pPr>
      <w:bookmarkStart w:id="42" w:name="_0bb82f361fca765b3048a615d4e67663"/>
      <w:bookmarkStart w:id="43" w:name="_Toc483071338"/>
      <w:r>
        <w:t>Class Unwitting Participant</w:t>
      </w:r>
      <w:bookmarkEnd w:id="42"/>
      <w:r w:rsidRPr="003A31EC">
        <w:rPr>
          <w:rFonts w:cs="Arial"/>
        </w:rPr>
        <w:t xml:space="preserve"> </w:t>
      </w:r>
      <w:r>
        <w:rPr>
          <w:rFonts w:cs="Arial"/>
        </w:rPr>
        <w:fldChar w:fldCharType="begin"/>
      </w:r>
      <w:r>
        <w:instrText>XE"</w:instrText>
      </w:r>
      <w:r w:rsidRPr="00413D75">
        <w:rPr>
          <w:rFonts w:cs="Arial"/>
        </w:rPr>
        <w:instrText>Unwitting Participant</w:instrText>
      </w:r>
      <w:r>
        <w:instrText>"</w:instrText>
      </w:r>
      <w:r>
        <w:rPr>
          <w:rFonts w:cs="Arial"/>
        </w:rPr>
        <w:fldChar w:fldCharType="end"/>
      </w:r>
      <w:r w:rsidR="009E71B4">
        <w:rPr>
          <w:rFonts w:cs="Arial"/>
        </w:rPr>
        <w:t xml:space="preserve"> </w:t>
      </w:r>
      <w:r w:rsidR="006F72CA">
        <w:rPr>
          <w:rFonts w:cs="Arial"/>
        </w:rPr>
        <w:t>&lt;&lt;Role&gt;&gt;</w:t>
      </w:r>
      <w:bookmarkEnd w:id="43"/>
    </w:p>
    <w:p w:rsidR="00347871" w:rsidRDefault="00347871" w:rsidP="00F71BA8">
      <w:r>
        <w:t>An actor facilitating an activity or process without their prior knowledge or consent.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e92228f26631bd725a174bd1e0d187f6" w:history="1">
        <w:r w:rsidR="00347871">
          <w:rPr>
            <w:rStyle w:val="Hyperlink"/>
          </w:rPr>
          <w:t>Danger Source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4" w:name="_Toc483071339"/>
      <w:r>
        <w:t>Threat-risk-conceptual-model::Threat and Risk Specific Concepts::Danger Sources::Source of Danger Categories</w:t>
      </w:r>
      <w:bookmarkEnd w:id="44"/>
    </w:p>
    <w:p w:rsidR="00347871" w:rsidRDefault="00347871" w:rsidP="00347871">
      <w:pPr>
        <w:pStyle w:val="Heading2"/>
      </w:pPr>
      <w:bookmarkStart w:id="45" w:name="_Toc483071340"/>
      <w:r>
        <w:t>Diagram: Source of Danger Categories</w:t>
      </w:r>
      <w:bookmarkEnd w:id="45"/>
    </w:p>
    <w:p w:rsidR="00347871" w:rsidRDefault="00284833" w:rsidP="00347871">
      <w:pPr>
        <w:jc w:val="center"/>
        <w:rPr>
          <w:rFonts w:cs="Arial"/>
        </w:rPr>
      </w:pPr>
      <w:r w:rsidRPr="006767C2">
        <w:rPr>
          <w:noProof/>
        </w:rPr>
        <w:pict>
          <v:shape id="Picture 365535056.emf" o:spid="_x0000_i1163" type="#_x0000_t75" alt="365535056.emf" style="width:437.4pt;height:437.4pt;visibility:visible;mso-wrap-style:square">
            <v:imagedata r:id="rId21" o:title="36553505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Source of Danger Categories</w:t>
      </w:r>
    </w:p>
    <w:p w:rsidR="00347871" w:rsidRDefault="00347871" w:rsidP="00347871">
      <w:r>
        <w:t xml:space="preserve"> </w:t>
      </w:r>
    </w:p>
    <w:p w:rsidR="00347871" w:rsidRDefault="00347871" w:rsidP="00347871"/>
    <w:p w:rsidR="00347871" w:rsidRDefault="00347871" w:rsidP="00347871">
      <w:pPr>
        <w:pStyle w:val="Heading2"/>
      </w:pPr>
      <w:bookmarkStart w:id="46" w:name="_5e51030a98904875b92a07d3728ed193"/>
      <w:bookmarkStart w:id="47" w:name="_Toc483071341"/>
      <w:r>
        <w:lastRenderedPageBreak/>
        <w:t>Class Biological Danger</w:t>
      </w:r>
      <w:bookmarkEnd w:id="46"/>
      <w:r w:rsidRPr="003A31EC">
        <w:rPr>
          <w:rFonts w:cs="Arial"/>
        </w:rPr>
        <w:t xml:space="preserve"> </w:t>
      </w:r>
      <w:r>
        <w:rPr>
          <w:rFonts w:cs="Arial"/>
        </w:rPr>
        <w:fldChar w:fldCharType="begin"/>
      </w:r>
      <w:r>
        <w:instrText>XE"</w:instrText>
      </w:r>
      <w:r w:rsidRPr="00413D75">
        <w:rPr>
          <w:rFonts w:cs="Arial"/>
        </w:rPr>
        <w:instrText>Biological Danger</w:instrText>
      </w:r>
      <w:r>
        <w:instrText>"</w:instrText>
      </w:r>
      <w:r>
        <w:rPr>
          <w:rFonts w:cs="Arial"/>
        </w:rPr>
        <w:fldChar w:fldCharType="end"/>
      </w:r>
      <w:r w:rsidR="009E71B4">
        <w:rPr>
          <w:rFonts w:cs="Arial"/>
        </w:rPr>
        <w:t xml:space="preserve"> </w:t>
      </w:r>
      <w:r w:rsidR="006F72CA">
        <w:rPr>
          <w:rFonts w:cs="Arial"/>
        </w:rPr>
        <w:t>&lt;&lt;Category&gt;&gt;</w:t>
      </w:r>
      <w:bookmarkEnd w:id="47"/>
    </w:p>
    <w:p w:rsidR="00347871" w:rsidRDefault="00347871" w:rsidP="00F71BA8">
      <w:r>
        <w:t>Any danger from a biological source.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1b7fbbac749a99850f7fe96ac4bb6b8d" w:history="1">
        <w:r w:rsidR="00347871">
          <w:rPr>
            <w:rStyle w:val="Hyperlink"/>
          </w:rPr>
          <w:t>CBRN Danger</w:t>
        </w:r>
      </w:hyperlink>
    </w:p>
    <w:p w:rsidR="00347871" w:rsidRDefault="00347871" w:rsidP="00347871"/>
    <w:p w:rsidR="00347871" w:rsidRDefault="00347871" w:rsidP="00347871">
      <w:pPr>
        <w:pStyle w:val="Heading2"/>
      </w:pPr>
      <w:bookmarkStart w:id="48" w:name="_1b7fbbac749a99850f7fe96ac4bb6b8d"/>
      <w:bookmarkStart w:id="49" w:name="_Toc483071342"/>
      <w:r>
        <w:t>Class CBRN Danger</w:t>
      </w:r>
      <w:bookmarkEnd w:id="48"/>
      <w:r w:rsidRPr="003A31EC">
        <w:rPr>
          <w:rFonts w:cs="Arial"/>
        </w:rPr>
        <w:t xml:space="preserve"> </w:t>
      </w:r>
      <w:r>
        <w:rPr>
          <w:rFonts w:cs="Arial"/>
        </w:rPr>
        <w:fldChar w:fldCharType="begin"/>
      </w:r>
      <w:r>
        <w:instrText>XE"</w:instrText>
      </w:r>
      <w:r w:rsidRPr="00413D75">
        <w:rPr>
          <w:rFonts w:cs="Arial"/>
        </w:rPr>
        <w:instrText>CBRN Danger</w:instrText>
      </w:r>
      <w:r>
        <w:instrText>"</w:instrText>
      </w:r>
      <w:r>
        <w:rPr>
          <w:rFonts w:cs="Arial"/>
        </w:rPr>
        <w:fldChar w:fldCharType="end"/>
      </w:r>
      <w:r w:rsidR="009E71B4">
        <w:rPr>
          <w:rFonts w:cs="Arial"/>
        </w:rPr>
        <w:t xml:space="preserve"> </w:t>
      </w:r>
      <w:r w:rsidR="006F72CA">
        <w:rPr>
          <w:rFonts w:cs="Arial"/>
        </w:rPr>
        <w:t>&lt;&lt;Category&gt;&gt;</w:t>
      </w:r>
      <w:bookmarkEnd w:id="49"/>
    </w:p>
    <w:p w:rsidR="00347871" w:rsidRDefault="00347871" w:rsidP="00F71BA8">
      <w:r>
        <w:t>A Chemical, biological, radiological or nuclear danger.</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160715442680bb12abbe3b740c5facab" w:history="1">
        <w:r w:rsidR="00347871">
          <w:rPr>
            <w:rStyle w:val="Hyperlink"/>
          </w:rPr>
          <w:t>Source of Danger Category</w:t>
        </w:r>
      </w:hyperlink>
    </w:p>
    <w:p w:rsidR="00347871" w:rsidRDefault="00347871" w:rsidP="00347871"/>
    <w:p w:rsidR="00347871" w:rsidRDefault="00347871" w:rsidP="00347871">
      <w:pPr>
        <w:pStyle w:val="Heading2"/>
      </w:pPr>
      <w:bookmarkStart w:id="50" w:name="_9f2a125854550c5030bde26811289cf7"/>
      <w:bookmarkStart w:id="51" w:name="_Toc483071343"/>
      <w:r>
        <w:t>Class Chemical Danger</w:t>
      </w:r>
      <w:bookmarkEnd w:id="50"/>
      <w:r w:rsidRPr="003A31EC">
        <w:rPr>
          <w:rFonts w:cs="Arial"/>
        </w:rPr>
        <w:t xml:space="preserve"> </w:t>
      </w:r>
      <w:r>
        <w:rPr>
          <w:rFonts w:cs="Arial"/>
        </w:rPr>
        <w:fldChar w:fldCharType="begin"/>
      </w:r>
      <w:r>
        <w:instrText>XE"</w:instrText>
      </w:r>
      <w:r w:rsidRPr="00413D75">
        <w:rPr>
          <w:rFonts w:cs="Arial"/>
        </w:rPr>
        <w:instrText>Chemical Danger</w:instrText>
      </w:r>
      <w:r>
        <w:instrText>"</w:instrText>
      </w:r>
      <w:r>
        <w:rPr>
          <w:rFonts w:cs="Arial"/>
        </w:rPr>
        <w:fldChar w:fldCharType="end"/>
      </w:r>
      <w:r w:rsidR="009E71B4">
        <w:rPr>
          <w:rFonts w:cs="Arial"/>
        </w:rPr>
        <w:t xml:space="preserve"> </w:t>
      </w:r>
      <w:r w:rsidR="006F72CA">
        <w:rPr>
          <w:rFonts w:cs="Arial"/>
        </w:rPr>
        <w:t>&lt;&lt;Category&gt;&gt;</w:t>
      </w:r>
      <w:bookmarkEnd w:id="51"/>
    </w:p>
    <w:p w:rsidR="00347871" w:rsidRDefault="00347871" w:rsidP="00F71BA8">
      <w:r>
        <w:t>A danger from a chemical.</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1b7fbbac749a99850f7fe96ac4bb6b8d" w:history="1">
        <w:r w:rsidR="00347871">
          <w:rPr>
            <w:rStyle w:val="Hyperlink"/>
          </w:rPr>
          <w:t>CBRN Danger</w:t>
        </w:r>
      </w:hyperlink>
    </w:p>
    <w:p w:rsidR="00347871" w:rsidRDefault="00347871" w:rsidP="00347871"/>
    <w:p w:rsidR="00347871" w:rsidRDefault="00347871" w:rsidP="00347871">
      <w:pPr>
        <w:pStyle w:val="Heading2"/>
      </w:pPr>
      <w:bookmarkStart w:id="52" w:name="_6f4ba1a9a906282eb1c5f75d7aa8ede5"/>
      <w:bookmarkStart w:id="53" w:name="_Toc483071344"/>
      <w:r>
        <w:t>Class Civil Unrest Danger</w:t>
      </w:r>
      <w:bookmarkEnd w:id="52"/>
      <w:r w:rsidRPr="003A31EC">
        <w:rPr>
          <w:rFonts w:cs="Arial"/>
        </w:rPr>
        <w:t xml:space="preserve"> </w:t>
      </w:r>
      <w:r>
        <w:rPr>
          <w:rFonts w:cs="Arial"/>
        </w:rPr>
        <w:fldChar w:fldCharType="begin"/>
      </w:r>
      <w:r>
        <w:instrText>XE"</w:instrText>
      </w:r>
      <w:r w:rsidRPr="00413D75">
        <w:rPr>
          <w:rFonts w:cs="Arial"/>
        </w:rPr>
        <w:instrText>Civil Unrest Danger</w:instrText>
      </w:r>
      <w:r>
        <w:instrText>"</w:instrText>
      </w:r>
      <w:r>
        <w:rPr>
          <w:rFonts w:cs="Arial"/>
        </w:rPr>
        <w:fldChar w:fldCharType="end"/>
      </w:r>
      <w:r w:rsidR="009E71B4">
        <w:rPr>
          <w:rFonts w:cs="Arial"/>
        </w:rPr>
        <w:t xml:space="preserve"> </w:t>
      </w:r>
      <w:r w:rsidR="006F72CA">
        <w:rPr>
          <w:rFonts w:cs="Arial"/>
        </w:rPr>
        <w:t>&lt;&lt;Category&gt;&gt;</w:t>
      </w:r>
      <w:bookmarkEnd w:id="53"/>
    </w:p>
    <w:p w:rsidR="00347871" w:rsidRDefault="00347871" w:rsidP="00F71BA8">
      <w:r>
        <w:t>Danger resulting from the actions of a group of people causing disruption of the normal course of society.</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a629b5862f5d42a8bc1b8f79b0f2f646" w:history="1">
        <w:r w:rsidR="00347871">
          <w:rPr>
            <w:rStyle w:val="Hyperlink"/>
          </w:rPr>
          <w:t>Security Danger</w:t>
        </w:r>
      </w:hyperlink>
    </w:p>
    <w:p w:rsidR="00347871" w:rsidRDefault="00347871" w:rsidP="00347871"/>
    <w:p w:rsidR="00347871" w:rsidRDefault="00347871" w:rsidP="00347871">
      <w:pPr>
        <w:pStyle w:val="Heading2"/>
      </w:pPr>
      <w:bookmarkStart w:id="54" w:name="_73fa9b43a4321dc49ad47ea8df39d279"/>
      <w:bookmarkStart w:id="55" w:name="_Toc483071345"/>
      <w:r>
        <w:t>Class Criminal Danger</w:t>
      </w:r>
      <w:bookmarkEnd w:id="54"/>
      <w:r w:rsidRPr="003A31EC">
        <w:rPr>
          <w:rFonts w:cs="Arial"/>
        </w:rPr>
        <w:t xml:space="preserve"> </w:t>
      </w:r>
      <w:r>
        <w:rPr>
          <w:rFonts w:cs="Arial"/>
        </w:rPr>
        <w:fldChar w:fldCharType="begin"/>
      </w:r>
      <w:r>
        <w:instrText>XE"</w:instrText>
      </w:r>
      <w:r w:rsidRPr="00413D75">
        <w:rPr>
          <w:rFonts w:cs="Arial"/>
        </w:rPr>
        <w:instrText>Criminal Danger</w:instrText>
      </w:r>
      <w:r>
        <w:instrText>"</w:instrText>
      </w:r>
      <w:r>
        <w:rPr>
          <w:rFonts w:cs="Arial"/>
        </w:rPr>
        <w:fldChar w:fldCharType="end"/>
      </w:r>
      <w:r w:rsidR="009E71B4">
        <w:rPr>
          <w:rFonts w:cs="Arial"/>
        </w:rPr>
        <w:t xml:space="preserve"> </w:t>
      </w:r>
      <w:r w:rsidR="006F72CA">
        <w:rPr>
          <w:rFonts w:cs="Arial"/>
        </w:rPr>
        <w:t>&lt;&lt;Category&gt;&gt;</w:t>
      </w:r>
      <w:bookmarkEnd w:id="55"/>
    </w:p>
    <w:p w:rsidR="00347871" w:rsidRDefault="00347871" w:rsidP="00F71BA8">
      <w:r>
        <w:t>Danger from a criminal activity.</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a629b5862f5d42a8bc1b8f79b0f2f646" w:history="1">
        <w:r w:rsidR="00347871">
          <w:rPr>
            <w:rStyle w:val="Hyperlink"/>
          </w:rPr>
          <w:t>Security Danger</w:t>
        </w:r>
      </w:hyperlink>
    </w:p>
    <w:p w:rsidR="00347871" w:rsidRDefault="00347871" w:rsidP="00347871"/>
    <w:p w:rsidR="00347871" w:rsidRDefault="00347871" w:rsidP="00347871">
      <w:pPr>
        <w:pStyle w:val="Heading2"/>
      </w:pPr>
      <w:bookmarkStart w:id="56" w:name="_c32160d80908b60ed40f8bdaa04fe379"/>
      <w:bookmarkStart w:id="57" w:name="_Toc483071346"/>
      <w:r>
        <w:t>Class Cyber Danger</w:t>
      </w:r>
      <w:bookmarkEnd w:id="56"/>
      <w:r w:rsidRPr="003A31EC">
        <w:rPr>
          <w:rFonts w:cs="Arial"/>
        </w:rPr>
        <w:t xml:space="preserve"> </w:t>
      </w:r>
      <w:r>
        <w:rPr>
          <w:rFonts w:cs="Arial"/>
        </w:rPr>
        <w:fldChar w:fldCharType="begin"/>
      </w:r>
      <w:r>
        <w:instrText>XE"</w:instrText>
      </w:r>
      <w:r w:rsidRPr="00413D75">
        <w:rPr>
          <w:rFonts w:cs="Arial"/>
        </w:rPr>
        <w:instrText>Cyber Danger</w:instrText>
      </w:r>
      <w:r>
        <w:instrText>"</w:instrText>
      </w:r>
      <w:r>
        <w:rPr>
          <w:rFonts w:cs="Arial"/>
        </w:rPr>
        <w:fldChar w:fldCharType="end"/>
      </w:r>
      <w:r w:rsidR="009E71B4">
        <w:rPr>
          <w:rFonts w:cs="Arial"/>
        </w:rPr>
        <w:t xml:space="preserve"> </w:t>
      </w:r>
      <w:r w:rsidR="006F72CA">
        <w:rPr>
          <w:rFonts w:cs="Arial"/>
        </w:rPr>
        <w:t>&lt;&lt;Category&gt;&gt;</w:t>
      </w:r>
      <w:bookmarkEnd w:id="57"/>
    </w:p>
    <w:p w:rsidR="00347871" w:rsidRDefault="00347871" w:rsidP="00F71BA8">
      <w:r>
        <w:t>Danger related to computer systems and networks.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a629b5862f5d42a8bc1b8f79b0f2f646" w:history="1">
        <w:r w:rsidR="00347871">
          <w:rPr>
            <w:rStyle w:val="Hyperlink"/>
          </w:rPr>
          <w:t>Security Danger</w:t>
        </w:r>
      </w:hyperlink>
    </w:p>
    <w:p w:rsidR="00347871" w:rsidRDefault="00347871" w:rsidP="00347871"/>
    <w:p w:rsidR="00347871" w:rsidRDefault="00347871" w:rsidP="00347871">
      <w:pPr>
        <w:pStyle w:val="Heading2"/>
      </w:pPr>
      <w:bookmarkStart w:id="58" w:name="_ed7202ce8741342a95f9793bf8cd2b42"/>
      <w:bookmarkStart w:id="59" w:name="_Toc483071347"/>
      <w:r>
        <w:t>Class Fire Danger</w:t>
      </w:r>
      <w:bookmarkEnd w:id="58"/>
      <w:r w:rsidRPr="003A31EC">
        <w:rPr>
          <w:rFonts w:cs="Arial"/>
        </w:rPr>
        <w:t xml:space="preserve"> </w:t>
      </w:r>
      <w:r>
        <w:rPr>
          <w:rFonts w:cs="Arial"/>
        </w:rPr>
        <w:fldChar w:fldCharType="begin"/>
      </w:r>
      <w:r>
        <w:instrText>XE"</w:instrText>
      </w:r>
      <w:r w:rsidRPr="00413D75">
        <w:rPr>
          <w:rFonts w:cs="Arial"/>
        </w:rPr>
        <w:instrText>Fire Danger</w:instrText>
      </w:r>
      <w:r>
        <w:instrText>"</w:instrText>
      </w:r>
      <w:r>
        <w:rPr>
          <w:rFonts w:cs="Arial"/>
        </w:rPr>
        <w:fldChar w:fldCharType="end"/>
      </w:r>
      <w:r w:rsidR="009E71B4">
        <w:rPr>
          <w:rFonts w:cs="Arial"/>
        </w:rPr>
        <w:t xml:space="preserve"> </w:t>
      </w:r>
      <w:r w:rsidR="006F72CA">
        <w:rPr>
          <w:rFonts w:cs="Arial"/>
        </w:rPr>
        <w:t>&lt;&lt;Category&gt;&gt;</w:t>
      </w:r>
      <w:bookmarkEnd w:id="59"/>
    </w:p>
    <w:p w:rsidR="00347871" w:rsidRDefault="00347871" w:rsidP="00F71BA8">
      <w:r>
        <w:t>Danger from fire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160715442680bb12abbe3b740c5facab" w:history="1">
        <w:r w:rsidR="00347871">
          <w:rPr>
            <w:rStyle w:val="Hyperlink"/>
          </w:rPr>
          <w:t>Source of Danger Category</w:t>
        </w:r>
      </w:hyperlink>
    </w:p>
    <w:p w:rsidR="00347871" w:rsidRDefault="00347871" w:rsidP="00347871"/>
    <w:p w:rsidR="00347871" w:rsidRDefault="00347871" w:rsidP="00347871">
      <w:pPr>
        <w:pStyle w:val="Heading2"/>
      </w:pPr>
      <w:bookmarkStart w:id="60" w:name="_0ee55a33161552117f79fca2d73e574e"/>
      <w:bookmarkStart w:id="61" w:name="_Toc483071348"/>
      <w:r>
        <w:t>Class Geophysical Danger</w:t>
      </w:r>
      <w:bookmarkEnd w:id="60"/>
      <w:r w:rsidRPr="003A31EC">
        <w:rPr>
          <w:rFonts w:cs="Arial"/>
        </w:rPr>
        <w:t xml:space="preserve"> </w:t>
      </w:r>
      <w:r>
        <w:rPr>
          <w:rFonts w:cs="Arial"/>
        </w:rPr>
        <w:fldChar w:fldCharType="begin"/>
      </w:r>
      <w:r>
        <w:instrText>XE"</w:instrText>
      </w:r>
      <w:r w:rsidRPr="00413D75">
        <w:rPr>
          <w:rFonts w:cs="Arial"/>
        </w:rPr>
        <w:instrText>Geophysical Danger</w:instrText>
      </w:r>
      <w:r>
        <w:instrText>"</w:instrText>
      </w:r>
      <w:r>
        <w:rPr>
          <w:rFonts w:cs="Arial"/>
        </w:rPr>
        <w:fldChar w:fldCharType="end"/>
      </w:r>
      <w:r w:rsidR="009E71B4">
        <w:rPr>
          <w:rFonts w:cs="Arial"/>
        </w:rPr>
        <w:t xml:space="preserve"> </w:t>
      </w:r>
      <w:r w:rsidR="006F72CA">
        <w:rPr>
          <w:rFonts w:cs="Arial"/>
        </w:rPr>
        <w:t>&lt;&lt;Category&gt;&gt;</w:t>
      </w:r>
      <w:bookmarkEnd w:id="61"/>
    </w:p>
    <w:p w:rsidR="00347871" w:rsidRDefault="00347871" w:rsidP="00F71BA8">
      <w:r>
        <w:t>A danger resulting from the geography or movement of the earth.</w:t>
      </w:r>
    </w:p>
    <w:p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rsidR="00347871" w:rsidRDefault="004D6A51" w:rsidP="00347871">
      <w:pPr>
        <w:ind w:left="360"/>
      </w:pPr>
      <w:hyperlink w:anchor="_160715442680bb12abbe3b740c5facab" w:history="1">
        <w:r w:rsidR="00347871">
          <w:rPr>
            <w:rStyle w:val="Hyperlink"/>
          </w:rPr>
          <w:t>Source of Danger Category</w:t>
        </w:r>
      </w:hyperlink>
    </w:p>
    <w:p w:rsidR="00347871" w:rsidRDefault="00347871" w:rsidP="00347871"/>
    <w:p w:rsidR="00347871" w:rsidRDefault="00347871" w:rsidP="00347871">
      <w:pPr>
        <w:pStyle w:val="Heading2"/>
      </w:pPr>
      <w:bookmarkStart w:id="62" w:name="_6417ec40f6ee0189f91c82c29784010a"/>
      <w:bookmarkStart w:id="63" w:name="_Toc483071349"/>
      <w:r>
        <w:t>Class Loss of Control Danger</w:t>
      </w:r>
      <w:bookmarkEnd w:id="62"/>
      <w:r w:rsidRPr="003A31EC">
        <w:rPr>
          <w:rFonts w:cs="Arial"/>
        </w:rPr>
        <w:t xml:space="preserve"> </w:t>
      </w:r>
      <w:r>
        <w:rPr>
          <w:rFonts w:cs="Arial"/>
        </w:rPr>
        <w:fldChar w:fldCharType="begin"/>
      </w:r>
      <w:r>
        <w:instrText>XE"</w:instrText>
      </w:r>
      <w:r w:rsidRPr="00413D75">
        <w:rPr>
          <w:rFonts w:cs="Arial"/>
        </w:rPr>
        <w:instrText>Loss of Control Danger</w:instrText>
      </w:r>
      <w:r>
        <w:instrText>"</w:instrText>
      </w:r>
      <w:r>
        <w:rPr>
          <w:rFonts w:cs="Arial"/>
        </w:rPr>
        <w:fldChar w:fldCharType="end"/>
      </w:r>
      <w:r w:rsidR="009E71B4">
        <w:rPr>
          <w:rFonts w:cs="Arial"/>
        </w:rPr>
        <w:t xml:space="preserve"> </w:t>
      </w:r>
      <w:r w:rsidR="006F72CA">
        <w:rPr>
          <w:rFonts w:cs="Arial"/>
        </w:rPr>
        <w:t>&lt;&lt;Category&gt;&gt;</w:t>
      </w:r>
      <w:bookmarkEnd w:id="63"/>
    </w:p>
    <w:p w:rsidR="00347871" w:rsidRDefault="00347871" w:rsidP="00F71BA8">
      <w:r>
        <w:t>Categorization of a danger resulting from the control of a system gained by parties not intended to have that control.</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160715442680bb12abbe3b740c5facab" w:history="1">
        <w:r w:rsidR="00347871">
          <w:rPr>
            <w:rStyle w:val="Hyperlink"/>
          </w:rPr>
          <w:t>Source of Danger Category</w:t>
        </w:r>
      </w:hyperlink>
    </w:p>
    <w:p w:rsidR="00347871" w:rsidRDefault="00347871" w:rsidP="00347871"/>
    <w:p w:rsidR="00347871" w:rsidRDefault="00347871" w:rsidP="00347871">
      <w:pPr>
        <w:pStyle w:val="Heading2"/>
      </w:pPr>
      <w:bookmarkStart w:id="64" w:name="_82a2668d35f1972663acdbaec485558f"/>
      <w:bookmarkStart w:id="65" w:name="_Toc483071350"/>
      <w:r>
        <w:t>Class Meteorological Danger</w:t>
      </w:r>
      <w:bookmarkEnd w:id="64"/>
      <w:r w:rsidRPr="003A31EC">
        <w:rPr>
          <w:rFonts w:cs="Arial"/>
        </w:rPr>
        <w:t xml:space="preserve"> </w:t>
      </w:r>
      <w:r>
        <w:rPr>
          <w:rFonts w:cs="Arial"/>
        </w:rPr>
        <w:fldChar w:fldCharType="begin"/>
      </w:r>
      <w:r>
        <w:instrText>XE"</w:instrText>
      </w:r>
      <w:r w:rsidRPr="00413D75">
        <w:rPr>
          <w:rFonts w:cs="Arial"/>
        </w:rPr>
        <w:instrText>Meteorological Danger</w:instrText>
      </w:r>
      <w:r>
        <w:instrText>"</w:instrText>
      </w:r>
      <w:r>
        <w:rPr>
          <w:rFonts w:cs="Arial"/>
        </w:rPr>
        <w:fldChar w:fldCharType="end"/>
      </w:r>
      <w:r w:rsidR="009E71B4">
        <w:rPr>
          <w:rFonts w:cs="Arial"/>
        </w:rPr>
        <w:t xml:space="preserve"> </w:t>
      </w:r>
      <w:r w:rsidR="006F72CA">
        <w:rPr>
          <w:rFonts w:cs="Arial"/>
        </w:rPr>
        <w:t>&lt;&lt;Category&gt;&gt;</w:t>
      </w:r>
      <w:bookmarkEnd w:id="65"/>
    </w:p>
    <w:p w:rsidR="00347871" w:rsidRDefault="00347871" w:rsidP="00F71BA8">
      <w:r>
        <w:t>Category of meteorological impact (e.g.,  flood).</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0ee55a33161552117f79fca2d73e574e" w:history="1">
        <w:r w:rsidR="00347871">
          <w:rPr>
            <w:rStyle w:val="Hyperlink"/>
          </w:rPr>
          <w:t>Geophysical Danger</w:t>
        </w:r>
      </w:hyperlink>
    </w:p>
    <w:p w:rsidR="00347871" w:rsidRDefault="00347871" w:rsidP="00347871"/>
    <w:p w:rsidR="00347871" w:rsidRDefault="00347871" w:rsidP="00347871">
      <w:pPr>
        <w:pStyle w:val="Heading2"/>
      </w:pPr>
      <w:bookmarkStart w:id="66" w:name="_1591d8dcd3b79f9bfec4d55e67b0e6b5"/>
      <w:bookmarkStart w:id="67" w:name="_Toc483071351"/>
      <w:r>
        <w:t>Class Nuclear Danger</w:t>
      </w:r>
      <w:bookmarkEnd w:id="66"/>
      <w:r w:rsidRPr="003A31EC">
        <w:rPr>
          <w:rFonts w:cs="Arial"/>
        </w:rPr>
        <w:t xml:space="preserve"> </w:t>
      </w:r>
      <w:r>
        <w:rPr>
          <w:rFonts w:cs="Arial"/>
        </w:rPr>
        <w:fldChar w:fldCharType="begin"/>
      </w:r>
      <w:r>
        <w:instrText>XE"</w:instrText>
      </w:r>
      <w:r w:rsidRPr="00413D75">
        <w:rPr>
          <w:rFonts w:cs="Arial"/>
        </w:rPr>
        <w:instrText>Nuclear Danger</w:instrText>
      </w:r>
      <w:r>
        <w:instrText>"</w:instrText>
      </w:r>
      <w:r>
        <w:rPr>
          <w:rFonts w:cs="Arial"/>
        </w:rPr>
        <w:fldChar w:fldCharType="end"/>
      </w:r>
      <w:r w:rsidR="009E71B4">
        <w:rPr>
          <w:rFonts w:cs="Arial"/>
        </w:rPr>
        <w:t xml:space="preserve"> </w:t>
      </w:r>
      <w:r w:rsidR="006F72CA">
        <w:rPr>
          <w:rFonts w:cs="Arial"/>
        </w:rPr>
        <w:t>&lt;&lt;Category&gt;&gt;</w:t>
      </w:r>
      <w:bookmarkEnd w:id="67"/>
    </w:p>
    <w:p w:rsidR="00347871" w:rsidRDefault="00347871" w:rsidP="00F71BA8">
      <w:r>
        <w:t>Category of danger from a nuclear blast.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1b7fbbac749a99850f7fe96ac4bb6b8d" w:history="1">
        <w:r w:rsidR="00347871">
          <w:rPr>
            <w:rStyle w:val="Hyperlink"/>
          </w:rPr>
          <w:t>CBRN Danger</w:t>
        </w:r>
      </w:hyperlink>
    </w:p>
    <w:p w:rsidR="00347871" w:rsidRDefault="00347871" w:rsidP="00347871"/>
    <w:p w:rsidR="00347871" w:rsidRDefault="00347871" w:rsidP="00347871">
      <w:pPr>
        <w:pStyle w:val="Heading2"/>
      </w:pPr>
      <w:bookmarkStart w:id="68" w:name="_96ce46779c6a2aeef81f66c668a5dd61"/>
      <w:bookmarkStart w:id="69" w:name="_Toc483071352"/>
      <w:r>
        <w:t>Class Radiological Danger</w:t>
      </w:r>
      <w:bookmarkEnd w:id="68"/>
      <w:r w:rsidRPr="003A31EC">
        <w:rPr>
          <w:rFonts w:cs="Arial"/>
        </w:rPr>
        <w:t xml:space="preserve"> </w:t>
      </w:r>
      <w:r>
        <w:rPr>
          <w:rFonts w:cs="Arial"/>
        </w:rPr>
        <w:fldChar w:fldCharType="begin"/>
      </w:r>
      <w:r>
        <w:instrText>XE"</w:instrText>
      </w:r>
      <w:r w:rsidRPr="00413D75">
        <w:rPr>
          <w:rFonts w:cs="Arial"/>
        </w:rPr>
        <w:instrText>Radiological Danger</w:instrText>
      </w:r>
      <w:r>
        <w:instrText>"</w:instrText>
      </w:r>
      <w:r>
        <w:rPr>
          <w:rFonts w:cs="Arial"/>
        </w:rPr>
        <w:fldChar w:fldCharType="end"/>
      </w:r>
      <w:r w:rsidR="009E71B4">
        <w:rPr>
          <w:rFonts w:cs="Arial"/>
        </w:rPr>
        <w:t xml:space="preserve"> </w:t>
      </w:r>
      <w:r w:rsidR="006F72CA">
        <w:rPr>
          <w:rFonts w:cs="Arial"/>
        </w:rPr>
        <w:t>&lt;&lt;Category&gt;&gt;</w:t>
      </w:r>
      <w:bookmarkEnd w:id="69"/>
    </w:p>
    <w:p w:rsidR="00347871" w:rsidRDefault="00347871" w:rsidP="00F71BA8">
      <w:r>
        <w:t>A categorization of danger from radiation.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1b7fbbac749a99850f7fe96ac4bb6b8d" w:history="1">
        <w:r w:rsidR="00347871">
          <w:rPr>
            <w:rStyle w:val="Hyperlink"/>
          </w:rPr>
          <w:t>CBRN Danger</w:t>
        </w:r>
      </w:hyperlink>
    </w:p>
    <w:p w:rsidR="00347871" w:rsidRDefault="00347871" w:rsidP="00347871"/>
    <w:p w:rsidR="00347871" w:rsidRDefault="00347871" w:rsidP="00347871">
      <w:pPr>
        <w:pStyle w:val="Heading2"/>
      </w:pPr>
      <w:bookmarkStart w:id="70" w:name="_0a9e5e779e258509f5ceb200bd48ab4c"/>
      <w:bookmarkStart w:id="71" w:name="_Toc483071353"/>
      <w:r>
        <w:t>Class Safety Danger</w:t>
      </w:r>
      <w:bookmarkEnd w:id="70"/>
      <w:r w:rsidRPr="003A31EC">
        <w:rPr>
          <w:rFonts w:cs="Arial"/>
        </w:rPr>
        <w:t xml:space="preserve"> </w:t>
      </w:r>
      <w:r>
        <w:rPr>
          <w:rFonts w:cs="Arial"/>
        </w:rPr>
        <w:fldChar w:fldCharType="begin"/>
      </w:r>
      <w:r>
        <w:instrText>XE"</w:instrText>
      </w:r>
      <w:r w:rsidRPr="00413D75">
        <w:rPr>
          <w:rFonts w:cs="Arial"/>
        </w:rPr>
        <w:instrText>Safety Danger</w:instrText>
      </w:r>
      <w:r>
        <w:instrText>"</w:instrText>
      </w:r>
      <w:r>
        <w:rPr>
          <w:rFonts w:cs="Arial"/>
        </w:rPr>
        <w:fldChar w:fldCharType="end"/>
      </w:r>
      <w:r w:rsidR="009E71B4">
        <w:rPr>
          <w:rFonts w:cs="Arial"/>
        </w:rPr>
        <w:t xml:space="preserve"> </w:t>
      </w:r>
      <w:r w:rsidR="006F72CA">
        <w:rPr>
          <w:rFonts w:cs="Arial"/>
        </w:rPr>
        <w:t>&lt;&lt;Category&gt;&gt;</w:t>
      </w:r>
      <w:bookmarkEnd w:id="71"/>
    </w:p>
    <w:p w:rsidR="00347871" w:rsidRDefault="00347871" w:rsidP="00F71BA8">
      <w:r>
        <w:t>General emergency and public safety danger category. [CAP]</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160715442680bb12abbe3b740c5facab" w:history="1">
        <w:r w:rsidR="00347871">
          <w:rPr>
            <w:rStyle w:val="Hyperlink"/>
          </w:rPr>
          <w:t>Source of Danger Category</w:t>
        </w:r>
      </w:hyperlink>
    </w:p>
    <w:p w:rsidR="00347871" w:rsidRDefault="00347871" w:rsidP="00347871"/>
    <w:p w:rsidR="00347871" w:rsidRDefault="00347871" w:rsidP="00347871">
      <w:pPr>
        <w:pStyle w:val="Heading2"/>
      </w:pPr>
      <w:bookmarkStart w:id="72" w:name="_a629b5862f5d42a8bc1b8f79b0f2f646"/>
      <w:bookmarkStart w:id="73" w:name="_Toc483071354"/>
      <w:r>
        <w:t>Class Security Danger</w:t>
      </w:r>
      <w:bookmarkEnd w:id="72"/>
      <w:r w:rsidRPr="003A31EC">
        <w:rPr>
          <w:rFonts w:cs="Arial"/>
        </w:rPr>
        <w:t xml:space="preserve"> </w:t>
      </w:r>
      <w:r>
        <w:rPr>
          <w:rFonts w:cs="Arial"/>
        </w:rPr>
        <w:fldChar w:fldCharType="begin"/>
      </w:r>
      <w:r>
        <w:instrText>XE"</w:instrText>
      </w:r>
      <w:r w:rsidRPr="00413D75">
        <w:rPr>
          <w:rFonts w:cs="Arial"/>
        </w:rPr>
        <w:instrText>Security Danger</w:instrText>
      </w:r>
      <w:r>
        <w:instrText>"</w:instrText>
      </w:r>
      <w:r>
        <w:rPr>
          <w:rFonts w:cs="Arial"/>
        </w:rPr>
        <w:fldChar w:fldCharType="end"/>
      </w:r>
      <w:r w:rsidR="009E71B4">
        <w:rPr>
          <w:rFonts w:cs="Arial"/>
        </w:rPr>
        <w:t xml:space="preserve"> </w:t>
      </w:r>
      <w:r w:rsidR="006F72CA">
        <w:rPr>
          <w:rFonts w:cs="Arial"/>
        </w:rPr>
        <w:t>&lt;&lt;Category&gt;&gt;</w:t>
      </w:r>
      <w:bookmarkEnd w:id="73"/>
    </w:p>
    <w:p w:rsidR="00347871" w:rsidRDefault="00347871" w:rsidP="00F71BA8">
      <w:r>
        <w:t>[CAP] Danger category of “Security” - Law enforcement, military, homeland and local/private security.</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160715442680bb12abbe3b740c5facab" w:history="1">
        <w:r w:rsidR="00347871">
          <w:rPr>
            <w:rStyle w:val="Hyperlink"/>
          </w:rPr>
          <w:t>Source of Danger Category</w:t>
        </w:r>
      </w:hyperlink>
    </w:p>
    <w:p w:rsidR="00347871" w:rsidRDefault="00347871" w:rsidP="00347871"/>
    <w:p w:rsidR="00347871" w:rsidRDefault="00347871" w:rsidP="00347871">
      <w:pPr>
        <w:pStyle w:val="Heading2"/>
      </w:pPr>
      <w:bookmarkStart w:id="74" w:name="_160715442680bb12abbe3b740c5facab"/>
      <w:bookmarkStart w:id="75" w:name="_Toc483071355"/>
      <w:r>
        <w:t>Class Source of Danger Category</w:t>
      </w:r>
      <w:bookmarkEnd w:id="74"/>
      <w:r w:rsidRPr="003A31EC">
        <w:rPr>
          <w:rFonts w:cs="Arial"/>
        </w:rPr>
        <w:t xml:space="preserve"> </w:t>
      </w:r>
      <w:r>
        <w:rPr>
          <w:rFonts w:cs="Arial"/>
        </w:rPr>
        <w:fldChar w:fldCharType="begin"/>
      </w:r>
      <w:r>
        <w:instrText>XE"</w:instrText>
      </w:r>
      <w:r w:rsidRPr="00413D75">
        <w:rPr>
          <w:rFonts w:cs="Arial"/>
        </w:rPr>
        <w:instrText>Source of Danger Category</w:instrText>
      </w:r>
      <w:r>
        <w:instrText>"</w:instrText>
      </w:r>
      <w:r>
        <w:rPr>
          <w:rFonts w:cs="Arial"/>
        </w:rPr>
        <w:fldChar w:fldCharType="end"/>
      </w:r>
      <w:r w:rsidR="009E71B4">
        <w:rPr>
          <w:rFonts w:cs="Arial"/>
        </w:rPr>
        <w:t xml:space="preserve"> </w:t>
      </w:r>
      <w:r w:rsidR="006F72CA">
        <w:rPr>
          <w:rFonts w:cs="Arial"/>
        </w:rPr>
        <w:t>&lt;&lt;Category&gt;&gt;</w:t>
      </w:r>
      <w:bookmarkEnd w:id="75"/>
    </w:p>
    <w:p w:rsidR="00347871" w:rsidRDefault="00347871" w:rsidP="00F71BA8">
      <w:r>
        <w:t>A categorization of the source of dangers.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e92228f26631bd725a174bd1e0d187f6" w:history="1">
        <w:r w:rsidR="00347871">
          <w:rPr>
            <w:rStyle w:val="Hyperlink"/>
          </w:rPr>
          <w:t>Danger Source</w:t>
        </w:r>
      </w:hyperlink>
    </w:p>
    <w:p w:rsidR="00347871" w:rsidRDefault="00347871" w:rsidP="00347871"/>
    <w:p w:rsidR="00347871" w:rsidRDefault="00347871" w:rsidP="00347871">
      <w:pPr>
        <w:pStyle w:val="Heading2"/>
      </w:pPr>
      <w:bookmarkStart w:id="76" w:name="_9a2b35af2aa990d3402fae2bf3c4abfb"/>
      <w:bookmarkStart w:id="77" w:name="_Toc483071356"/>
      <w:r>
        <w:lastRenderedPageBreak/>
        <w:t>Class Terrorism Danger</w:t>
      </w:r>
      <w:bookmarkEnd w:id="76"/>
      <w:r w:rsidRPr="003A31EC">
        <w:rPr>
          <w:rFonts w:cs="Arial"/>
        </w:rPr>
        <w:t xml:space="preserve"> </w:t>
      </w:r>
      <w:r>
        <w:rPr>
          <w:rFonts w:cs="Arial"/>
        </w:rPr>
        <w:fldChar w:fldCharType="begin"/>
      </w:r>
      <w:r>
        <w:instrText>XE"</w:instrText>
      </w:r>
      <w:r w:rsidRPr="00413D75">
        <w:rPr>
          <w:rFonts w:cs="Arial"/>
        </w:rPr>
        <w:instrText>Terrorism Danger</w:instrText>
      </w:r>
      <w:r>
        <w:instrText>"</w:instrText>
      </w:r>
      <w:r>
        <w:rPr>
          <w:rFonts w:cs="Arial"/>
        </w:rPr>
        <w:fldChar w:fldCharType="end"/>
      </w:r>
      <w:r w:rsidR="009E71B4">
        <w:rPr>
          <w:rFonts w:cs="Arial"/>
        </w:rPr>
        <w:t xml:space="preserve"> </w:t>
      </w:r>
      <w:r w:rsidR="006F72CA">
        <w:rPr>
          <w:rFonts w:cs="Arial"/>
        </w:rPr>
        <w:t>&lt;&lt;Category&gt;&gt;</w:t>
      </w:r>
      <w:bookmarkEnd w:id="77"/>
    </w:p>
    <w:p w:rsidR="00347871" w:rsidRDefault="00347871" w:rsidP="00F71BA8">
      <w:r>
        <w:t>Category of danger from terrorism.</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a629b5862f5d42a8bc1b8f79b0f2f646" w:history="1">
        <w:r w:rsidR="00347871">
          <w:rPr>
            <w:rStyle w:val="Hyperlink"/>
          </w:rPr>
          <w:t>Security Danger</w:t>
        </w:r>
      </w:hyperlink>
    </w:p>
    <w:p w:rsidR="00347871" w:rsidRDefault="00347871" w:rsidP="00347871"/>
    <w:p w:rsidR="00347871" w:rsidRDefault="00347871" w:rsidP="00347871">
      <w:pPr>
        <w:pStyle w:val="Heading2"/>
      </w:pPr>
      <w:bookmarkStart w:id="78" w:name="_5f2139e5ad0e8bedc2242279cfdb6924"/>
      <w:bookmarkStart w:id="79" w:name="_Toc483071357"/>
      <w:r>
        <w:t>Class War Danger</w:t>
      </w:r>
      <w:bookmarkEnd w:id="78"/>
      <w:r w:rsidRPr="003A31EC">
        <w:rPr>
          <w:rFonts w:cs="Arial"/>
        </w:rPr>
        <w:t xml:space="preserve"> </w:t>
      </w:r>
      <w:r>
        <w:rPr>
          <w:rFonts w:cs="Arial"/>
        </w:rPr>
        <w:fldChar w:fldCharType="begin"/>
      </w:r>
      <w:r>
        <w:instrText>XE"</w:instrText>
      </w:r>
      <w:r w:rsidRPr="00413D75">
        <w:rPr>
          <w:rFonts w:cs="Arial"/>
        </w:rPr>
        <w:instrText>War Danger</w:instrText>
      </w:r>
      <w:r>
        <w:instrText>"</w:instrText>
      </w:r>
      <w:r>
        <w:rPr>
          <w:rFonts w:cs="Arial"/>
        </w:rPr>
        <w:fldChar w:fldCharType="end"/>
      </w:r>
      <w:r w:rsidR="009E71B4">
        <w:rPr>
          <w:rFonts w:cs="Arial"/>
        </w:rPr>
        <w:t xml:space="preserve"> </w:t>
      </w:r>
      <w:r w:rsidR="006F72CA">
        <w:rPr>
          <w:rFonts w:cs="Arial"/>
        </w:rPr>
        <w:t>&lt;&lt;Category&gt;&gt;</w:t>
      </w:r>
      <w:bookmarkEnd w:id="79"/>
    </w:p>
    <w:p w:rsidR="00347871" w:rsidRDefault="00347871" w:rsidP="00F71BA8">
      <w:r>
        <w:t>A Category of danger from acts of war.</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a629b5862f5d42a8bc1b8f79b0f2f646" w:history="1">
        <w:r w:rsidR="00347871">
          <w:rPr>
            <w:rStyle w:val="Hyperlink"/>
          </w:rPr>
          <w:t>Security Danger</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80" w:name="_Toc483071358"/>
      <w:r>
        <w:t>Threat-risk-conceptual-model::Threat and Risk Specific Concepts::Incidents</w:t>
      </w:r>
      <w:bookmarkEnd w:id="80"/>
    </w:p>
    <w:p w:rsidR="00347871" w:rsidRDefault="00347871" w:rsidP="00A318C1">
      <w:pPr>
        <w:pStyle w:val="BodyText"/>
      </w:pPr>
      <w:r>
        <w:t>Concepts relating to incidents - undesired events that actually happen and impact victims.</w:t>
      </w:r>
    </w:p>
    <w:p w:rsidR="00347871" w:rsidRDefault="00347871" w:rsidP="00347871">
      <w:pPr>
        <w:pStyle w:val="Heading2"/>
      </w:pPr>
      <w:bookmarkStart w:id="81" w:name="_Toc483071359"/>
      <w:r>
        <w:t>Diagram: Incident</w:t>
      </w:r>
      <w:bookmarkEnd w:id="81"/>
    </w:p>
    <w:p w:rsidR="00347871" w:rsidRDefault="00284833" w:rsidP="00347871">
      <w:pPr>
        <w:jc w:val="center"/>
        <w:rPr>
          <w:rFonts w:cs="Arial"/>
        </w:rPr>
      </w:pPr>
      <w:r w:rsidRPr="006767C2">
        <w:rPr>
          <w:noProof/>
        </w:rPr>
        <w:pict>
          <v:shape id="Picture -1145917685.emf" o:spid="_x0000_i1162" type="#_x0000_t75" alt="-1145917685.emf" style="width:487.2pt;height:403.8pt;visibility:visible;mso-wrap-style:square">
            <v:imagedata r:id="rId22" o:title="-114591768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Incident</w:t>
      </w:r>
    </w:p>
    <w:p w:rsidR="00347871" w:rsidRDefault="00347871" w:rsidP="00347871">
      <w:r>
        <w:t xml:space="preserve"> </w:t>
      </w:r>
    </w:p>
    <w:p w:rsidR="00347871" w:rsidRDefault="00347871" w:rsidP="00347871"/>
    <w:p w:rsidR="00347871" w:rsidRDefault="00347871" w:rsidP="00347871">
      <w:pPr>
        <w:pStyle w:val="Heading2"/>
      </w:pPr>
      <w:bookmarkStart w:id="82" w:name="_5cfd1c61416484b0ecb405c618401ab8"/>
      <w:bookmarkStart w:id="83" w:name="_Toc483071360"/>
      <w:r>
        <w:t>Association Class Danger Leads to Incident</w:t>
      </w:r>
      <w:bookmarkEnd w:id="82"/>
      <w:r w:rsidRPr="003A31EC">
        <w:rPr>
          <w:rFonts w:cs="Arial"/>
        </w:rPr>
        <w:t xml:space="preserve"> </w:t>
      </w:r>
      <w:r>
        <w:rPr>
          <w:rFonts w:cs="Arial"/>
        </w:rPr>
        <w:fldChar w:fldCharType="begin"/>
      </w:r>
      <w:r>
        <w:instrText>XE"</w:instrText>
      </w:r>
      <w:r w:rsidRPr="00413D75">
        <w:rPr>
          <w:rFonts w:cs="Arial"/>
        </w:rPr>
        <w:instrText>Danger Leads to Incident</w:instrText>
      </w:r>
      <w:r>
        <w:instrText>"</w:instrText>
      </w:r>
      <w:r>
        <w:rPr>
          <w:rFonts w:cs="Arial"/>
        </w:rPr>
        <w:fldChar w:fldCharType="end"/>
      </w:r>
      <w:r w:rsidR="009E71B4">
        <w:rPr>
          <w:rFonts w:cs="Arial"/>
        </w:rPr>
        <w:t xml:space="preserve"> </w:t>
      </w:r>
      <w:r w:rsidR="006F72CA">
        <w:rPr>
          <w:rFonts w:cs="Arial"/>
        </w:rPr>
        <w:t>&lt;&lt;Relationship&gt;&gt;</w:t>
      </w:r>
      <w:bookmarkEnd w:id="83"/>
    </w:p>
    <w:p w:rsidR="00347871" w:rsidRDefault="00347871" w:rsidP="00F71BA8">
      <w:r>
        <w:t>The relationship between an incident and its causes, dangerous events.</w:t>
      </w:r>
    </w:p>
    <w:p w:rsidR="00347871" w:rsidRDefault="00284833" w:rsidP="00347871">
      <w:pPr>
        <w:jc w:val="center"/>
      </w:pPr>
      <w:r w:rsidRPr="006767C2">
        <w:rPr>
          <w:noProof/>
        </w:rPr>
        <w:lastRenderedPageBreak/>
        <w:pict>
          <v:shape id="Picture 1074623062.emf" o:spid="_x0000_i1161" type="#_x0000_t75" alt="1074623062.emf" style="width:487.2pt;height:244.2pt;visibility:visible;mso-wrap-style:square">
            <v:imagedata r:id="rId23" o:title="1074623062"/>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Cause of Incident</w:t>
      </w:r>
    </w:p>
    <w:p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rsidR="00347871" w:rsidRDefault="004D6A51" w:rsidP="00347871">
      <w:pPr>
        <w:ind w:left="360"/>
      </w:pPr>
      <w:hyperlink w:anchor="_b0b77eaf00ae3779a25865ff1f826f9d" w:history="1">
        <w:r w:rsidR="00347871">
          <w:rPr>
            <w:rStyle w:val="Hyperlink"/>
          </w:rPr>
          <w:t>Contribution to Danger</w:t>
        </w:r>
      </w:hyperlink>
      <w:r w:rsidR="00347871">
        <w:t xml:space="preserve">, </w:t>
      </w:r>
      <w:hyperlink w:anchor="_f2fa5e8341680da5e6e7a3cee51ee0a0" w:history="1">
        <w:r w:rsidR="00347871">
          <w:rPr>
            <w:rStyle w:val="Hyperlink"/>
          </w:rPr>
          <w:t>Dangerous Event</w:t>
        </w:r>
      </w:hyperlink>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160" type="#_x0000_t75" alt="-1728404412.emf" style="width:12pt;height:12pt;visibility:visible;mso-wrap-style:square">
            <v:imagedata r:id="rId18" o:title="-1728404412"/>
          </v:shape>
        </w:pict>
      </w:r>
      <w:r w:rsidR="00347871">
        <w:t xml:space="preserve"> leads to</w:t>
      </w:r>
      <w:r w:rsidR="00347871">
        <w:rPr>
          <w:rFonts w:cs="Arial"/>
        </w:rPr>
        <w:fldChar w:fldCharType="begin"/>
      </w:r>
      <w:r w:rsidR="00347871">
        <w:instrText>XE"</w:instrText>
      </w:r>
      <w:r w:rsidR="00347871" w:rsidRPr="00413D75">
        <w:rPr>
          <w:rFonts w:cs="Arial"/>
        </w:rPr>
        <w:instrText>leads to</w:instrText>
      </w:r>
      <w:r w:rsidR="00347871">
        <w:instrText>"</w:instrText>
      </w:r>
      <w:r w:rsidR="00347871">
        <w:rPr>
          <w:rFonts w:cs="Arial"/>
        </w:rPr>
        <w:fldChar w:fldCharType="end"/>
      </w:r>
      <w:r w:rsidR="00347871">
        <w:t xml:space="preserve"> : </w:t>
      </w:r>
      <w:hyperlink w:anchor="_72703355926e6f9d23631bfd436b3d75" w:history="1">
        <w:r w:rsidR="00347871">
          <w:rPr>
            <w:rStyle w:val="Hyperlink"/>
          </w:rPr>
          <w:t>Incident</w:t>
        </w:r>
      </w:hyperlink>
      <w:r w:rsidR="00347871">
        <w:t xml:space="preserve"> [0..*] </w:t>
      </w:r>
    </w:p>
    <w:p w:rsidR="00347871" w:rsidRDefault="00347871" w:rsidP="004E3AD0">
      <w:pPr>
        <w:pStyle w:val="BodyText"/>
        <w:spacing w:before="60" w:after="120"/>
        <w:ind w:firstLine="720"/>
      </w:pPr>
      <w:r>
        <w:t>Incident that is the result of a threat.</w:t>
      </w:r>
    </w:p>
    <w:p w:rsidR="00347871" w:rsidRDefault="00284833" w:rsidP="00347871">
      <w:pPr>
        <w:ind w:firstLine="720"/>
      </w:pPr>
      <w:r w:rsidRPr="006767C2">
        <w:rPr>
          <w:noProof/>
        </w:rPr>
        <w:pict>
          <v:shape id="_x0000_i1159" type="#_x0000_t75" alt="-1728404412.emf" style="width:12pt;height:12pt;visibility:visible;mso-wrap-style:square">
            <v:imagedata r:id="rId18" o:title="-1728404412"/>
          </v:shape>
        </w:pict>
      </w:r>
      <w:r w:rsidR="00347871">
        <w:t xml:space="preserve"> caused by</w:t>
      </w:r>
      <w:r w:rsidR="00347871">
        <w:rPr>
          <w:rFonts w:cs="Arial"/>
        </w:rPr>
        <w:fldChar w:fldCharType="begin"/>
      </w:r>
      <w:r w:rsidR="00347871">
        <w:instrText>XE"</w:instrText>
      </w:r>
      <w:r w:rsidR="00347871" w:rsidRPr="00413D75">
        <w:rPr>
          <w:rFonts w:cs="Arial"/>
        </w:rPr>
        <w:instrText>caused by</w:instrText>
      </w:r>
      <w:r w:rsidR="00347871">
        <w:instrText>"</w:instrText>
      </w:r>
      <w:r w:rsidR="00347871">
        <w:rPr>
          <w:rFonts w:cs="Arial"/>
        </w:rPr>
        <w:fldChar w:fldCharType="end"/>
      </w:r>
      <w:r w:rsidR="00347871">
        <w:t xml:space="preserve"> : </w:t>
      </w:r>
      <w:hyperlink w:anchor="_f2fa5e8341680da5e6e7a3cee51ee0a0" w:history="1">
        <w:r w:rsidR="00347871">
          <w:rPr>
            <w:rStyle w:val="Hyperlink"/>
          </w:rPr>
          <w:t>Dangerous Event</w:t>
        </w:r>
      </w:hyperlink>
      <w:r w:rsidR="00347871">
        <w:t xml:space="preserve"> [0..*] </w:t>
      </w:r>
    </w:p>
    <w:p w:rsidR="00347871" w:rsidRDefault="00347871" w:rsidP="004E3AD0">
      <w:pPr>
        <w:pStyle w:val="BodyText"/>
        <w:spacing w:before="60" w:after="120"/>
        <w:ind w:firstLine="720"/>
      </w:pPr>
      <w:r>
        <w:t>Cause of an incident.</w:t>
      </w:r>
    </w:p>
    <w:p w:rsidR="00347871" w:rsidRDefault="00347871" w:rsidP="00347871"/>
    <w:p w:rsidR="00347871" w:rsidRDefault="00347871" w:rsidP="00347871">
      <w:pPr>
        <w:pStyle w:val="Heading2"/>
      </w:pPr>
      <w:bookmarkStart w:id="84" w:name="_72703355926e6f9d23631bfd436b3d75"/>
      <w:bookmarkStart w:id="85" w:name="_Toc483071361"/>
      <w:r>
        <w:t>Class Incident</w:t>
      </w:r>
      <w:bookmarkEnd w:id="84"/>
      <w:r w:rsidRPr="003A31EC">
        <w:rPr>
          <w:rFonts w:cs="Arial"/>
        </w:rPr>
        <w:t xml:space="preserve"> </w:t>
      </w:r>
      <w:r>
        <w:rPr>
          <w:rFonts w:cs="Arial"/>
        </w:rPr>
        <w:fldChar w:fldCharType="begin"/>
      </w:r>
      <w:r>
        <w:instrText>XE"</w:instrText>
      </w:r>
      <w:r w:rsidRPr="00413D75">
        <w:rPr>
          <w:rFonts w:cs="Arial"/>
        </w:rPr>
        <w:instrText>Incident</w:instrText>
      </w:r>
      <w:r>
        <w:instrText>"</w:instrText>
      </w:r>
      <w:r>
        <w:rPr>
          <w:rFonts w:cs="Arial"/>
        </w:rPr>
        <w:fldChar w:fldCharType="end"/>
      </w:r>
      <w:r w:rsidR="009E71B4">
        <w:rPr>
          <w:rFonts w:cs="Arial"/>
        </w:rPr>
        <w:t xml:space="preserve"> </w:t>
      </w:r>
      <w:r w:rsidR="006F72CA">
        <w:rPr>
          <w:rFonts w:cs="Arial"/>
        </w:rPr>
        <w:t>&lt;&lt;Role&gt;&gt;</w:t>
      </w:r>
      <w:bookmarkEnd w:id="85"/>
    </w:p>
    <w:p w:rsidR="00347871" w:rsidRDefault="00347871" w:rsidP="00F71BA8">
      <w:r>
        <w:t>An incident is a dangerous situation that is happening or has happened directly causing harm (detriment) to victims. Kinds of incidents include attacks, disasters, and accidents. Incidents are actualized risks.</w:t>
      </w:r>
      <w:r>
        <w:br/>
        <w:t>[NIEM] IncidentType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f2fa5e8341680da5e6e7a3cee51ee0a0" w:history="1">
        <w:r w:rsidR="00347871">
          <w:rPr>
            <w:rStyle w:val="Hyperlink"/>
          </w:rPr>
          <w:t>Dangerous Event</w:t>
        </w:r>
      </w:hyperlink>
    </w:p>
    <w:p w:rsidR="00347871" w:rsidRDefault="00347871" w:rsidP="00347871"/>
    <w:p w:rsidR="00347871" w:rsidRDefault="00347871" w:rsidP="00347871">
      <w:pPr>
        <w:pStyle w:val="Heading2"/>
      </w:pPr>
      <w:bookmarkStart w:id="86" w:name="_a29158762e9deaa170c39f468442f252"/>
      <w:bookmarkStart w:id="87" w:name="_Toc483071362"/>
      <w:r>
        <w:t>Class Witness</w:t>
      </w:r>
      <w:bookmarkEnd w:id="86"/>
      <w:r w:rsidRPr="003A31EC">
        <w:rPr>
          <w:rFonts w:cs="Arial"/>
        </w:rPr>
        <w:t xml:space="preserve"> </w:t>
      </w:r>
      <w:r>
        <w:rPr>
          <w:rFonts w:cs="Arial"/>
        </w:rPr>
        <w:fldChar w:fldCharType="begin"/>
      </w:r>
      <w:r>
        <w:instrText>XE"</w:instrText>
      </w:r>
      <w:r w:rsidRPr="00413D75">
        <w:rPr>
          <w:rFonts w:cs="Arial"/>
        </w:rPr>
        <w:instrText>Witness</w:instrText>
      </w:r>
      <w:r>
        <w:instrText>"</w:instrText>
      </w:r>
      <w:r>
        <w:rPr>
          <w:rFonts w:cs="Arial"/>
        </w:rPr>
        <w:fldChar w:fldCharType="end"/>
      </w:r>
      <w:r w:rsidR="009E71B4">
        <w:rPr>
          <w:rFonts w:cs="Arial"/>
        </w:rPr>
        <w:t xml:space="preserve"> </w:t>
      </w:r>
      <w:r w:rsidR="006F72CA">
        <w:rPr>
          <w:rFonts w:cs="Arial"/>
        </w:rPr>
        <w:t>&lt;&lt;Role&gt;&gt;</w:t>
      </w:r>
      <w:bookmarkEnd w:id="87"/>
    </w:p>
    <w:p w:rsidR="00347871" w:rsidRDefault="00347871" w:rsidP="00F71BA8">
      <w:r>
        <w:t>Role of a person who observes an event, typically a crime or accident, take place.</w:t>
      </w:r>
    </w:p>
    <w:p w:rsidR="00347871" w:rsidRDefault="00347871" w:rsidP="00347871"/>
    <w:p w:rsidR="00347871" w:rsidRDefault="00347871" w:rsidP="00347871">
      <w:pPr>
        <w:pStyle w:val="Heading2"/>
      </w:pPr>
      <w:bookmarkStart w:id="88" w:name="_1e29e6dd7f306a95bc45c641e27b0471"/>
      <w:bookmarkStart w:id="89" w:name="_Toc483071363"/>
      <w:r>
        <w:t>Association Class Witnessing</w:t>
      </w:r>
      <w:bookmarkEnd w:id="88"/>
      <w:r w:rsidRPr="003A31EC">
        <w:rPr>
          <w:rFonts w:cs="Arial"/>
        </w:rPr>
        <w:t xml:space="preserve"> </w:t>
      </w:r>
      <w:r>
        <w:rPr>
          <w:rFonts w:cs="Arial"/>
        </w:rPr>
        <w:fldChar w:fldCharType="begin"/>
      </w:r>
      <w:r>
        <w:instrText>XE"</w:instrText>
      </w:r>
      <w:r w:rsidRPr="00413D75">
        <w:rPr>
          <w:rFonts w:cs="Arial"/>
        </w:rPr>
        <w:instrText>Witnessing</w:instrText>
      </w:r>
      <w:r>
        <w:instrText>"</w:instrText>
      </w:r>
      <w:r>
        <w:rPr>
          <w:rFonts w:cs="Arial"/>
        </w:rPr>
        <w:fldChar w:fldCharType="end"/>
      </w:r>
      <w:r w:rsidR="009E71B4">
        <w:rPr>
          <w:rFonts w:cs="Arial"/>
        </w:rPr>
        <w:t xml:space="preserve"> </w:t>
      </w:r>
      <w:r w:rsidR="006F72CA">
        <w:rPr>
          <w:rFonts w:cs="Arial"/>
        </w:rPr>
        <w:t>&lt;&lt;Relationship&gt;&gt;</w:t>
      </w:r>
      <w:bookmarkEnd w:id="89"/>
    </w:p>
    <w:p w:rsidR="00347871" w:rsidRDefault="00347871" w:rsidP="00F71BA8">
      <w:r>
        <w:t>Witnessing is the observation of an incident by a witness</w:t>
      </w:r>
    </w:p>
    <w:p w:rsidR="00347871" w:rsidRDefault="00284833" w:rsidP="00347871">
      <w:pPr>
        <w:jc w:val="center"/>
      </w:pPr>
      <w:r w:rsidRPr="006767C2">
        <w:rPr>
          <w:noProof/>
        </w:rPr>
        <w:lastRenderedPageBreak/>
        <w:pict>
          <v:shape id="Picture 1986936767.emf" o:spid="_x0000_i1158" type="#_x0000_t75" alt="1986936767.emf" style="width:487.2pt;height:211.2pt;visibility:visible;mso-wrap-style:square">
            <v:imagedata r:id="rId24" o:title="1986936767"/>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Witnessing</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157" type="#_x0000_t75" alt="-1728404412.emf" style="width:12pt;height:12pt;visibility:visible;mso-wrap-style:square">
            <v:imagedata r:id="rId18" o:title="-1728404412"/>
          </v:shape>
        </w:pict>
      </w:r>
      <w:r w:rsidR="00347871">
        <w:t xml:space="preserve"> witnesses</w:t>
      </w:r>
      <w:r w:rsidR="00347871">
        <w:rPr>
          <w:rFonts w:cs="Arial"/>
        </w:rPr>
        <w:fldChar w:fldCharType="begin"/>
      </w:r>
      <w:r w:rsidR="00347871">
        <w:instrText>XE"</w:instrText>
      </w:r>
      <w:r w:rsidR="00347871" w:rsidRPr="00413D75">
        <w:rPr>
          <w:rFonts w:cs="Arial"/>
        </w:rPr>
        <w:instrText>witnesses</w:instrText>
      </w:r>
      <w:r w:rsidR="00347871">
        <w:instrText>"</w:instrText>
      </w:r>
      <w:r w:rsidR="00347871">
        <w:rPr>
          <w:rFonts w:cs="Arial"/>
        </w:rPr>
        <w:fldChar w:fldCharType="end"/>
      </w:r>
      <w:r w:rsidR="00347871">
        <w:t xml:space="preserve"> : </w:t>
      </w:r>
      <w:hyperlink w:anchor="_72703355926e6f9d23631bfd436b3d75" w:history="1">
        <w:r w:rsidR="00347871">
          <w:rPr>
            <w:rStyle w:val="Hyperlink"/>
          </w:rPr>
          <w:t>Incident</w:t>
        </w:r>
      </w:hyperlink>
      <w:r w:rsidR="00347871">
        <w:t xml:space="preserve"> [1..*] </w:t>
      </w:r>
    </w:p>
    <w:p w:rsidR="00347871" w:rsidRDefault="00347871" w:rsidP="004E3AD0">
      <w:pPr>
        <w:pStyle w:val="BodyText"/>
        <w:spacing w:before="60" w:after="120"/>
        <w:ind w:firstLine="720"/>
      </w:pPr>
      <w:r>
        <w:t>Incident observed by a witness.</w:t>
      </w:r>
    </w:p>
    <w:p w:rsidR="00347871" w:rsidRDefault="00284833" w:rsidP="00347871">
      <w:pPr>
        <w:ind w:firstLine="720"/>
      </w:pPr>
      <w:r w:rsidRPr="006767C2">
        <w:rPr>
          <w:noProof/>
        </w:rPr>
        <w:pict>
          <v:shape id="_x0000_i1156" type="#_x0000_t75" alt="-1728404412.emf" style="width:12pt;height:12pt;visibility:visible;mso-wrap-style:square">
            <v:imagedata r:id="rId18" o:title="-1728404412"/>
          </v:shape>
        </w:pict>
      </w:r>
      <w:r w:rsidR="00347871">
        <w:t xml:space="preserve"> witnessed by</w:t>
      </w:r>
      <w:r w:rsidR="00347871">
        <w:rPr>
          <w:rFonts w:cs="Arial"/>
        </w:rPr>
        <w:fldChar w:fldCharType="begin"/>
      </w:r>
      <w:r w:rsidR="00347871">
        <w:instrText>XE"</w:instrText>
      </w:r>
      <w:r w:rsidR="00347871" w:rsidRPr="00413D75">
        <w:rPr>
          <w:rFonts w:cs="Arial"/>
        </w:rPr>
        <w:instrText>witnessed by</w:instrText>
      </w:r>
      <w:r w:rsidR="00347871">
        <w:instrText>"</w:instrText>
      </w:r>
      <w:r w:rsidR="00347871">
        <w:rPr>
          <w:rFonts w:cs="Arial"/>
        </w:rPr>
        <w:fldChar w:fldCharType="end"/>
      </w:r>
      <w:r w:rsidR="00347871">
        <w:t xml:space="preserve"> : </w:t>
      </w:r>
      <w:hyperlink w:anchor="_a29158762e9deaa170c39f468442f252" w:history="1">
        <w:r w:rsidR="00347871">
          <w:rPr>
            <w:rStyle w:val="Hyperlink"/>
          </w:rPr>
          <w:t>Witness</w:t>
        </w:r>
      </w:hyperlink>
      <w:r w:rsidR="00347871">
        <w:t xml:space="preserve"> [0..*] </w:t>
      </w:r>
    </w:p>
    <w:p w:rsidR="00347871" w:rsidRDefault="00347871" w:rsidP="004E3AD0">
      <w:pPr>
        <w:pStyle w:val="BodyText"/>
        <w:spacing w:before="60" w:after="120"/>
        <w:ind w:firstLine="720"/>
      </w:pPr>
      <w:r>
        <w:t>Witnesses of an incident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90" w:name="_Toc483071364"/>
      <w:r>
        <w:t>Threat-risk-conceptual-model::Threat and Risk Specific Concepts::Incidents::Failure</w:t>
      </w:r>
      <w:bookmarkEnd w:id="90"/>
    </w:p>
    <w:p w:rsidR="00347871" w:rsidRDefault="00347871" w:rsidP="00347871">
      <w:pPr>
        <w:pStyle w:val="Heading2"/>
      </w:pPr>
      <w:bookmarkStart w:id="91" w:name="_Toc483071365"/>
      <w:r>
        <w:t>Diagram: Failure</w:t>
      </w:r>
      <w:bookmarkEnd w:id="91"/>
    </w:p>
    <w:p w:rsidR="00347871" w:rsidRDefault="00284833" w:rsidP="00347871">
      <w:pPr>
        <w:jc w:val="center"/>
        <w:rPr>
          <w:rFonts w:cs="Arial"/>
        </w:rPr>
      </w:pPr>
      <w:r w:rsidRPr="006767C2">
        <w:rPr>
          <w:noProof/>
        </w:rPr>
        <w:pict>
          <v:shape id="Picture 985470162.emf" o:spid="_x0000_i1155" type="#_x0000_t75" alt="985470162.emf" style="width:487.2pt;height:331.8pt;visibility:visible;mso-wrap-style:square">
            <v:imagedata r:id="rId25" o:title="98547016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Failure</w:t>
      </w:r>
    </w:p>
    <w:p w:rsidR="00347871" w:rsidRDefault="00347871" w:rsidP="00347871">
      <w:r>
        <w:t xml:space="preserve"> </w:t>
      </w:r>
    </w:p>
    <w:p w:rsidR="00347871" w:rsidRDefault="00347871" w:rsidP="00347871"/>
    <w:p w:rsidR="00347871" w:rsidRDefault="00347871" w:rsidP="00347871">
      <w:pPr>
        <w:pStyle w:val="Heading2"/>
      </w:pPr>
      <w:bookmarkStart w:id="92" w:name="_b40683e92bfe4e9d4ea7419f988b34c2"/>
      <w:bookmarkStart w:id="93" w:name="_Toc483071366"/>
      <w:r>
        <w:t>Class Failure</w:t>
      </w:r>
      <w:bookmarkEnd w:id="92"/>
      <w:bookmarkEnd w:id="93"/>
      <w:r w:rsidRPr="003A31EC">
        <w:rPr>
          <w:rFonts w:cs="Arial"/>
        </w:rPr>
        <w:t xml:space="preserve"> </w:t>
      </w:r>
      <w:r>
        <w:rPr>
          <w:rFonts w:cs="Arial"/>
        </w:rPr>
        <w:fldChar w:fldCharType="begin"/>
      </w:r>
      <w:r>
        <w:instrText>XE"</w:instrText>
      </w:r>
      <w:r w:rsidRPr="00413D75">
        <w:rPr>
          <w:rFonts w:cs="Arial"/>
        </w:rPr>
        <w:instrText>Failure</w:instrText>
      </w:r>
      <w:r>
        <w:instrText>"</w:instrText>
      </w:r>
      <w:r>
        <w:rPr>
          <w:rFonts w:cs="Arial"/>
        </w:rPr>
        <w:fldChar w:fldCharType="end"/>
      </w:r>
      <w:r w:rsidR="009E71B4">
        <w:rPr>
          <w:rFonts w:cs="Arial"/>
        </w:rPr>
        <w:t xml:space="preserve"> </w:t>
      </w:r>
    </w:p>
    <w:p w:rsidR="00347871" w:rsidRDefault="00347871" w:rsidP="00F71BA8">
      <w:r>
        <w:t>Failure is an incident which causes a resource to not fulfill its intended function.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2703355926e6f9d23631bfd436b3d75" w:history="1">
        <w:r w:rsidR="00347871">
          <w:rPr>
            <w:rStyle w:val="Hyperlink"/>
          </w:rPr>
          <w:t>Incident</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94" w:name="_Toc483071367"/>
      <w:r>
        <w:t>Threat-risk-conceptual-model::Threat and Risk Specific Concepts::Incidents::Failure Categories</w:t>
      </w:r>
      <w:bookmarkEnd w:id="94"/>
    </w:p>
    <w:p w:rsidR="00347871" w:rsidRDefault="00347871" w:rsidP="00347871">
      <w:pPr>
        <w:pStyle w:val="Heading2"/>
      </w:pPr>
      <w:bookmarkStart w:id="95" w:name="_Toc483071368"/>
      <w:r>
        <w:t>Diagram: Failure Categories</w:t>
      </w:r>
      <w:bookmarkEnd w:id="95"/>
    </w:p>
    <w:p w:rsidR="00347871" w:rsidRDefault="00284833" w:rsidP="00347871">
      <w:pPr>
        <w:jc w:val="center"/>
        <w:rPr>
          <w:rFonts w:cs="Arial"/>
        </w:rPr>
      </w:pPr>
      <w:r w:rsidRPr="006767C2">
        <w:rPr>
          <w:noProof/>
        </w:rPr>
        <w:pict>
          <v:shape id="Picture -920844281.emf" o:spid="_x0000_i1154" type="#_x0000_t75" alt="-920844281.emf" style="width:291pt;height:316.8pt;visibility:visible;mso-wrap-style:square">
            <v:imagedata r:id="rId26" o:title="-92084428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Failure Categories</w:t>
      </w:r>
    </w:p>
    <w:p w:rsidR="00347871" w:rsidRDefault="00347871" w:rsidP="00347871">
      <w:r>
        <w:t xml:space="preserve"> </w:t>
      </w:r>
    </w:p>
    <w:p w:rsidR="00347871" w:rsidRDefault="00347871" w:rsidP="00347871"/>
    <w:p w:rsidR="00347871" w:rsidRDefault="00347871" w:rsidP="00347871">
      <w:pPr>
        <w:pStyle w:val="Heading2"/>
      </w:pPr>
      <w:bookmarkStart w:id="96" w:name="_e69e400ccfd817b960978d396c124fb4"/>
      <w:bookmarkStart w:id="97" w:name="_Toc483071369"/>
      <w:r>
        <w:t>Class Access Control Failure</w:t>
      </w:r>
      <w:bookmarkEnd w:id="96"/>
      <w:r w:rsidRPr="003A31EC">
        <w:rPr>
          <w:rFonts w:cs="Arial"/>
        </w:rPr>
        <w:t xml:space="preserve"> </w:t>
      </w:r>
      <w:r>
        <w:rPr>
          <w:rFonts w:cs="Arial"/>
        </w:rPr>
        <w:fldChar w:fldCharType="begin"/>
      </w:r>
      <w:r>
        <w:instrText>XE"</w:instrText>
      </w:r>
      <w:r w:rsidRPr="00413D75">
        <w:rPr>
          <w:rFonts w:cs="Arial"/>
        </w:rPr>
        <w:instrText>Access Control Failure</w:instrText>
      </w:r>
      <w:r>
        <w:instrText>"</w:instrText>
      </w:r>
      <w:r>
        <w:rPr>
          <w:rFonts w:cs="Arial"/>
        </w:rPr>
        <w:fldChar w:fldCharType="end"/>
      </w:r>
      <w:r w:rsidR="009E71B4">
        <w:rPr>
          <w:rFonts w:cs="Arial"/>
        </w:rPr>
        <w:t xml:space="preserve"> </w:t>
      </w:r>
      <w:r w:rsidR="006F72CA">
        <w:rPr>
          <w:rFonts w:cs="Arial"/>
        </w:rPr>
        <w:t>&lt;&lt;Category&gt;&gt;</w:t>
      </w:r>
      <w:bookmarkEnd w:id="97"/>
    </w:p>
    <w:p w:rsidR="00347871" w:rsidRDefault="00347871" w:rsidP="00F71BA8">
      <w:r>
        <w:t>Failure of permission controls to prevent unintended access.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435d2a72c98c51f96c26a056cca4eb5" w:history="1">
        <w:r w:rsidR="00347871">
          <w:rPr>
            <w:rStyle w:val="Hyperlink"/>
          </w:rPr>
          <w:t>Control Failure</w:t>
        </w:r>
      </w:hyperlink>
    </w:p>
    <w:p w:rsidR="00347871" w:rsidRDefault="00347871" w:rsidP="00347871"/>
    <w:p w:rsidR="00347871" w:rsidRDefault="00347871" w:rsidP="00347871">
      <w:pPr>
        <w:pStyle w:val="Heading2"/>
      </w:pPr>
      <w:bookmarkStart w:id="98" w:name="_d435d2a72c98c51f96c26a056cca4eb5"/>
      <w:bookmarkStart w:id="99" w:name="_Toc483071370"/>
      <w:r>
        <w:t>Class Control Failure</w:t>
      </w:r>
      <w:bookmarkEnd w:id="98"/>
      <w:r w:rsidRPr="003A31EC">
        <w:rPr>
          <w:rFonts w:cs="Arial"/>
        </w:rPr>
        <w:t xml:space="preserve"> </w:t>
      </w:r>
      <w:r>
        <w:rPr>
          <w:rFonts w:cs="Arial"/>
        </w:rPr>
        <w:fldChar w:fldCharType="begin"/>
      </w:r>
      <w:r>
        <w:instrText>XE"</w:instrText>
      </w:r>
      <w:r w:rsidRPr="00413D75">
        <w:rPr>
          <w:rFonts w:cs="Arial"/>
        </w:rPr>
        <w:instrText>Control Failure</w:instrText>
      </w:r>
      <w:r>
        <w:instrText>"</w:instrText>
      </w:r>
      <w:r>
        <w:rPr>
          <w:rFonts w:cs="Arial"/>
        </w:rPr>
        <w:fldChar w:fldCharType="end"/>
      </w:r>
      <w:r w:rsidR="009E71B4">
        <w:rPr>
          <w:rFonts w:cs="Arial"/>
        </w:rPr>
        <w:t xml:space="preserve"> </w:t>
      </w:r>
      <w:r w:rsidR="006F72CA">
        <w:rPr>
          <w:rFonts w:cs="Arial"/>
        </w:rPr>
        <w:t>&lt;&lt;Category&gt;&gt;</w:t>
      </w:r>
      <w:bookmarkEnd w:id="99"/>
    </w:p>
    <w:p w:rsidR="00347871" w:rsidRDefault="00347871" w:rsidP="00F71BA8">
      <w:r>
        <w:t>Failure of a policy or control process.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f92c41b58c0056a267b8b5fbc000bd7" w:history="1">
        <w:r w:rsidR="00347871">
          <w:rPr>
            <w:rStyle w:val="Hyperlink"/>
          </w:rPr>
          <w:t>Failure Category</w:t>
        </w:r>
      </w:hyperlink>
    </w:p>
    <w:p w:rsidR="00347871" w:rsidRDefault="00347871" w:rsidP="00347871"/>
    <w:p w:rsidR="00347871" w:rsidRDefault="00347871" w:rsidP="00347871">
      <w:pPr>
        <w:pStyle w:val="Heading2"/>
      </w:pPr>
      <w:bookmarkStart w:id="100" w:name="_159c67ab41f60cadc64b4e463ee4d104"/>
      <w:bookmarkStart w:id="101" w:name="_Toc483071371"/>
      <w:r>
        <w:t>Class Cyber System Failure</w:t>
      </w:r>
      <w:bookmarkEnd w:id="100"/>
      <w:r w:rsidRPr="003A31EC">
        <w:rPr>
          <w:rFonts w:cs="Arial"/>
        </w:rPr>
        <w:t xml:space="preserve"> </w:t>
      </w:r>
      <w:r>
        <w:rPr>
          <w:rFonts w:cs="Arial"/>
        </w:rPr>
        <w:fldChar w:fldCharType="begin"/>
      </w:r>
      <w:r>
        <w:instrText>XE"</w:instrText>
      </w:r>
      <w:r w:rsidRPr="00413D75">
        <w:rPr>
          <w:rFonts w:cs="Arial"/>
        </w:rPr>
        <w:instrText>Cyber System Failure</w:instrText>
      </w:r>
      <w:r>
        <w:instrText>"</w:instrText>
      </w:r>
      <w:r>
        <w:rPr>
          <w:rFonts w:cs="Arial"/>
        </w:rPr>
        <w:fldChar w:fldCharType="end"/>
      </w:r>
      <w:r w:rsidR="009E71B4">
        <w:rPr>
          <w:rFonts w:cs="Arial"/>
        </w:rPr>
        <w:t xml:space="preserve"> </w:t>
      </w:r>
      <w:r w:rsidR="006F72CA">
        <w:rPr>
          <w:rFonts w:cs="Arial"/>
        </w:rPr>
        <w:t>&lt;&lt;Category&gt;&gt;</w:t>
      </w:r>
      <w:bookmarkEnd w:id="101"/>
    </w:p>
    <w:p w:rsidR="00347871" w:rsidRDefault="00347871" w:rsidP="00F71BA8">
      <w:r>
        <w:t>Failure of any cyber system - hardware, software, or network to operate as intended.</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af148db3cd6de3064b614dec120341a" w:history="1">
        <w:r w:rsidR="00347871">
          <w:rPr>
            <w:rStyle w:val="Hyperlink"/>
          </w:rPr>
          <w:t>System Failure</w:t>
        </w:r>
      </w:hyperlink>
    </w:p>
    <w:p w:rsidR="00347871" w:rsidRDefault="00347871" w:rsidP="00347871"/>
    <w:p w:rsidR="00347871" w:rsidRDefault="00347871" w:rsidP="00347871">
      <w:pPr>
        <w:pStyle w:val="Heading2"/>
      </w:pPr>
      <w:bookmarkStart w:id="102" w:name="_7f92c41b58c0056a267b8b5fbc000bd7"/>
      <w:bookmarkStart w:id="103" w:name="_Toc483071372"/>
      <w:r>
        <w:t>Class Failure Category</w:t>
      </w:r>
      <w:bookmarkEnd w:id="102"/>
      <w:r w:rsidRPr="003A31EC">
        <w:rPr>
          <w:rFonts w:cs="Arial"/>
        </w:rPr>
        <w:t xml:space="preserve"> </w:t>
      </w:r>
      <w:r>
        <w:rPr>
          <w:rFonts w:cs="Arial"/>
        </w:rPr>
        <w:fldChar w:fldCharType="begin"/>
      </w:r>
      <w:r>
        <w:instrText>XE"</w:instrText>
      </w:r>
      <w:r w:rsidRPr="00413D75">
        <w:rPr>
          <w:rFonts w:cs="Arial"/>
        </w:rPr>
        <w:instrText>Failure Category</w:instrText>
      </w:r>
      <w:r>
        <w:instrText>"</w:instrText>
      </w:r>
      <w:r>
        <w:rPr>
          <w:rFonts w:cs="Arial"/>
        </w:rPr>
        <w:fldChar w:fldCharType="end"/>
      </w:r>
      <w:r w:rsidR="009E71B4">
        <w:rPr>
          <w:rFonts w:cs="Arial"/>
        </w:rPr>
        <w:t xml:space="preserve"> </w:t>
      </w:r>
      <w:r w:rsidR="006F72CA">
        <w:rPr>
          <w:rFonts w:cs="Arial"/>
        </w:rPr>
        <w:t>&lt;&lt;Category&gt;&gt;</w:t>
      </w:r>
      <w:bookmarkEnd w:id="103"/>
    </w:p>
    <w:p w:rsidR="00347871" w:rsidRDefault="00347871" w:rsidP="00F71BA8">
      <w:r>
        <w:t>A category of failure of a resource.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b40683e92bfe4e9d4ea7419f988b34c2" w:history="1">
        <w:r w:rsidR="00347871">
          <w:rPr>
            <w:rStyle w:val="Hyperlink"/>
          </w:rPr>
          <w:t>Failure</w:t>
        </w:r>
      </w:hyperlink>
    </w:p>
    <w:p w:rsidR="00347871" w:rsidRDefault="00347871" w:rsidP="00347871"/>
    <w:p w:rsidR="00347871" w:rsidRDefault="00347871" w:rsidP="00347871">
      <w:pPr>
        <w:pStyle w:val="Heading2"/>
      </w:pPr>
      <w:bookmarkStart w:id="104" w:name="_bf5bd4f3217cbb34f044ca69abc37a6e"/>
      <w:bookmarkStart w:id="105" w:name="_Toc483071373"/>
      <w:r>
        <w:t>Class Industrial Control Failure</w:t>
      </w:r>
      <w:bookmarkEnd w:id="104"/>
      <w:r w:rsidRPr="003A31EC">
        <w:rPr>
          <w:rFonts w:cs="Arial"/>
        </w:rPr>
        <w:t xml:space="preserve"> </w:t>
      </w:r>
      <w:r>
        <w:rPr>
          <w:rFonts w:cs="Arial"/>
        </w:rPr>
        <w:fldChar w:fldCharType="begin"/>
      </w:r>
      <w:r>
        <w:instrText>XE"</w:instrText>
      </w:r>
      <w:r w:rsidRPr="00413D75">
        <w:rPr>
          <w:rFonts w:cs="Arial"/>
        </w:rPr>
        <w:instrText>Industrial Control Failure</w:instrText>
      </w:r>
      <w:r>
        <w:instrText>"</w:instrText>
      </w:r>
      <w:r>
        <w:rPr>
          <w:rFonts w:cs="Arial"/>
        </w:rPr>
        <w:fldChar w:fldCharType="end"/>
      </w:r>
      <w:r w:rsidR="009E71B4">
        <w:rPr>
          <w:rFonts w:cs="Arial"/>
        </w:rPr>
        <w:t xml:space="preserve"> </w:t>
      </w:r>
      <w:r w:rsidR="006F72CA">
        <w:rPr>
          <w:rFonts w:cs="Arial"/>
        </w:rPr>
        <w:t>&lt;&lt;Category&gt;&gt;</w:t>
      </w:r>
      <w:bookmarkEnd w:id="105"/>
    </w:p>
    <w:p w:rsidR="00347871" w:rsidRDefault="00347871" w:rsidP="00F71BA8">
      <w:r>
        <w:t>A category of danger to the automated control of industrial systems.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159c67ab41f60cadc64b4e463ee4d104" w:history="1">
        <w:r w:rsidR="00347871">
          <w:rPr>
            <w:rStyle w:val="Hyperlink"/>
          </w:rPr>
          <w:t>Cyber System Failure</w:t>
        </w:r>
      </w:hyperlink>
      <w:r w:rsidR="00347871">
        <w:t xml:space="preserve">, </w:t>
      </w:r>
      <w:hyperlink w:anchor="_bc915b3e9f8fbd7965d14da551afd5a5" w:history="1">
        <w:r w:rsidR="00347871">
          <w:rPr>
            <w:rStyle w:val="Hyperlink"/>
          </w:rPr>
          <w:t>Physical System Failure</w:t>
        </w:r>
      </w:hyperlink>
    </w:p>
    <w:p w:rsidR="00347871" w:rsidRDefault="00347871" w:rsidP="00347871"/>
    <w:p w:rsidR="00347871" w:rsidRDefault="00347871" w:rsidP="00347871">
      <w:pPr>
        <w:pStyle w:val="Heading2"/>
      </w:pPr>
      <w:bookmarkStart w:id="106" w:name="_bc915b3e9f8fbd7965d14da551afd5a5"/>
      <w:bookmarkStart w:id="107" w:name="_Toc483071374"/>
      <w:r>
        <w:t>Class Physical System Failure</w:t>
      </w:r>
      <w:bookmarkEnd w:id="106"/>
      <w:r w:rsidRPr="003A31EC">
        <w:rPr>
          <w:rFonts w:cs="Arial"/>
        </w:rPr>
        <w:t xml:space="preserve"> </w:t>
      </w:r>
      <w:r>
        <w:rPr>
          <w:rFonts w:cs="Arial"/>
        </w:rPr>
        <w:fldChar w:fldCharType="begin"/>
      </w:r>
      <w:r>
        <w:instrText>XE"</w:instrText>
      </w:r>
      <w:r w:rsidRPr="00413D75">
        <w:rPr>
          <w:rFonts w:cs="Arial"/>
        </w:rPr>
        <w:instrText>Physical System Failure</w:instrText>
      </w:r>
      <w:r>
        <w:instrText>"</w:instrText>
      </w:r>
      <w:r>
        <w:rPr>
          <w:rFonts w:cs="Arial"/>
        </w:rPr>
        <w:fldChar w:fldCharType="end"/>
      </w:r>
      <w:r w:rsidR="009E71B4">
        <w:rPr>
          <w:rFonts w:cs="Arial"/>
        </w:rPr>
        <w:t xml:space="preserve"> </w:t>
      </w:r>
      <w:r w:rsidR="006F72CA">
        <w:rPr>
          <w:rFonts w:cs="Arial"/>
        </w:rPr>
        <w:t>&lt;&lt;Category&gt;&gt;</w:t>
      </w:r>
      <w:bookmarkEnd w:id="107"/>
    </w:p>
    <w:p w:rsidR="00347871" w:rsidRDefault="00347871" w:rsidP="00F71BA8">
      <w:r>
        <w:t>A category of danger of failure of any physical system.</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af148db3cd6de3064b614dec120341a" w:history="1">
        <w:r w:rsidR="00347871">
          <w:rPr>
            <w:rStyle w:val="Hyperlink"/>
          </w:rPr>
          <w:t>System Failure</w:t>
        </w:r>
      </w:hyperlink>
    </w:p>
    <w:p w:rsidR="00347871" w:rsidRDefault="00347871" w:rsidP="00347871"/>
    <w:p w:rsidR="00347871" w:rsidRDefault="00347871" w:rsidP="00347871">
      <w:pPr>
        <w:pStyle w:val="Heading2"/>
      </w:pPr>
      <w:bookmarkStart w:id="108" w:name="_448321ca6643b27956dedce2e5fe619c"/>
      <w:bookmarkStart w:id="109" w:name="_Toc483071375"/>
      <w:r>
        <w:t>Class Process Failure</w:t>
      </w:r>
      <w:bookmarkEnd w:id="108"/>
      <w:r w:rsidRPr="003A31EC">
        <w:rPr>
          <w:rFonts w:cs="Arial"/>
        </w:rPr>
        <w:t xml:space="preserve"> </w:t>
      </w:r>
      <w:r>
        <w:rPr>
          <w:rFonts w:cs="Arial"/>
        </w:rPr>
        <w:fldChar w:fldCharType="begin"/>
      </w:r>
      <w:r>
        <w:instrText>XE"</w:instrText>
      </w:r>
      <w:r w:rsidRPr="00413D75">
        <w:rPr>
          <w:rFonts w:cs="Arial"/>
        </w:rPr>
        <w:instrText>Process Failure</w:instrText>
      </w:r>
      <w:r>
        <w:instrText>"</w:instrText>
      </w:r>
      <w:r>
        <w:rPr>
          <w:rFonts w:cs="Arial"/>
        </w:rPr>
        <w:fldChar w:fldCharType="end"/>
      </w:r>
      <w:r w:rsidR="009E71B4">
        <w:rPr>
          <w:rFonts w:cs="Arial"/>
        </w:rPr>
        <w:t xml:space="preserve"> </w:t>
      </w:r>
      <w:r w:rsidR="006F72CA">
        <w:rPr>
          <w:rFonts w:cs="Arial"/>
        </w:rPr>
        <w:t>&lt;&lt;Category&gt;&gt;</w:t>
      </w:r>
      <w:bookmarkEnd w:id="109"/>
    </w:p>
    <w:p w:rsidR="00347871" w:rsidRDefault="00347871" w:rsidP="00F71BA8">
      <w:r>
        <w:t>Categorization of a failure of a process to fulfill its objectives.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f92c41b58c0056a267b8b5fbc000bd7" w:history="1">
        <w:r w:rsidR="00347871">
          <w:rPr>
            <w:rStyle w:val="Hyperlink"/>
          </w:rPr>
          <w:t>Failure Category</w:t>
        </w:r>
      </w:hyperlink>
    </w:p>
    <w:p w:rsidR="00347871" w:rsidRDefault="00347871" w:rsidP="00347871"/>
    <w:p w:rsidR="00347871" w:rsidRDefault="00347871" w:rsidP="00347871">
      <w:pPr>
        <w:pStyle w:val="Heading2"/>
      </w:pPr>
      <w:bookmarkStart w:id="110" w:name="_7af148db3cd6de3064b614dec120341a"/>
      <w:bookmarkStart w:id="111" w:name="_Toc483071376"/>
      <w:r>
        <w:t>Class System Failure</w:t>
      </w:r>
      <w:bookmarkEnd w:id="110"/>
      <w:r w:rsidRPr="003A31EC">
        <w:rPr>
          <w:rFonts w:cs="Arial"/>
        </w:rPr>
        <w:t xml:space="preserve"> </w:t>
      </w:r>
      <w:r>
        <w:rPr>
          <w:rFonts w:cs="Arial"/>
        </w:rPr>
        <w:fldChar w:fldCharType="begin"/>
      </w:r>
      <w:r>
        <w:instrText>XE"</w:instrText>
      </w:r>
      <w:r w:rsidRPr="00413D75">
        <w:rPr>
          <w:rFonts w:cs="Arial"/>
        </w:rPr>
        <w:instrText>System Failure</w:instrText>
      </w:r>
      <w:r>
        <w:instrText>"</w:instrText>
      </w:r>
      <w:r>
        <w:rPr>
          <w:rFonts w:cs="Arial"/>
        </w:rPr>
        <w:fldChar w:fldCharType="end"/>
      </w:r>
      <w:r w:rsidR="009E71B4">
        <w:rPr>
          <w:rFonts w:cs="Arial"/>
        </w:rPr>
        <w:t xml:space="preserve"> </w:t>
      </w:r>
      <w:r w:rsidR="006F72CA">
        <w:rPr>
          <w:rFonts w:cs="Arial"/>
        </w:rPr>
        <w:t>&lt;&lt;Category&gt;&gt;</w:t>
      </w:r>
      <w:bookmarkEnd w:id="111"/>
    </w:p>
    <w:p w:rsidR="00347871" w:rsidRDefault="00347871" w:rsidP="00F71BA8">
      <w:r>
        <w:t>Category of failure of a system - physical, financial, cyber, etc. such that the system is no longer available to serve its objectives.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f92c41b58c0056a267b8b5fbc000bd7" w:history="1">
        <w:r w:rsidR="00347871">
          <w:rPr>
            <w:rStyle w:val="Hyperlink"/>
          </w:rPr>
          <w:t>Failure Category</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12" w:name="_Toc483071377"/>
      <w:r>
        <w:t>Threat-risk-conceptual-model::Threat and Risk Specific Concepts::Incidents::Impact Categories</w:t>
      </w:r>
      <w:bookmarkEnd w:id="112"/>
    </w:p>
    <w:p w:rsidR="00347871" w:rsidRDefault="00347871" w:rsidP="00347871">
      <w:pPr>
        <w:pStyle w:val="Heading2"/>
      </w:pPr>
      <w:bookmarkStart w:id="113" w:name="_Toc483071378"/>
      <w:r>
        <w:t>Diagram: Impact Categories</w:t>
      </w:r>
      <w:bookmarkEnd w:id="113"/>
    </w:p>
    <w:p w:rsidR="00347871" w:rsidRDefault="00284833" w:rsidP="00347871">
      <w:pPr>
        <w:jc w:val="center"/>
        <w:rPr>
          <w:rFonts w:cs="Arial"/>
        </w:rPr>
      </w:pPr>
      <w:r w:rsidRPr="006767C2">
        <w:rPr>
          <w:noProof/>
        </w:rPr>
        <w:pict>
          <v:shape id="Picture 1052723689.emf" o:spid="_x0000_i1153" type="#_x0000_t75" alt="1052723689.emf" style="width:487.2pt;height:424.8pt;visibility:visible;mso-wrap-style:square">
            <v:imagedata r:id="rId27" o:title="105272368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Impact Categories</w:t>
      </w:r>
    </w:p>
    <w:p w:rsidR="00347871" w:rsidRDefault="00347871" w:rsidP="00347871">
      <w:r>
        <w:t xml:space="preserve"> </w:t>
      </w:r>
    </w:p>
    <w:p w:rsidR="00347871" w:rsidRDefault="00347871" w:rsidP="00347871"/>
    <w:p w:rsidR="00347871" w:rsidRDefault="00347871" w:rsidP="00347871">
      <w:pPr>
        <w:pStyle w:val="Heading2"/>
      </w:pPr>
      <w:bookmarkStart w:id="114" w:name="_f0ae2232d7e040b97a3c0287b3d3574a"/>
      <w:bookmarkStart w:id="115" w:name="_Toc483071379"/>
      <w:r>
        <w:t>Class Communications Impact</w:t>
      </w:r>
      <w:bookmarkEnd w:id="114"/>
      <w:r w:rsidRPr="003A31EC">
        <w:rPr>
          <w:rFonts w:cs="Arial"/>
        </w:rPr>
        <w:t xml:space="preserve"> </w:t>
      </w:r>
      <w:r>
        <w:rPr>
          <w:rFonts w:cs="Arial"/>
        </w:rPr>
        <w:fldChar w:fldCharType="begin"/>
      </w:r>
      <w:r>
        <w:instrText>XE"</w:instrText>
      </w:r>
      <w:r w:rsidRPr="00413D75">
        <w:rPr>
          <w:rFonts w:cs="Arial"/>
        </w:rPr>
        <w:instrText>Communications Impact</w:instrText>
      </w:r>
      <w:r>
        <w:instrText>"</w:instrText>
      </w:r>
      <w:r>
        <w:rPr>
          <w:rFonts w:cs="Arial"/>
        </w:rPr>
        <w:fldChar w:fldCharType="end"/>
      </w:r>
      <w:r w:rsidR="009E71B4">
        <w:rPr>
          <w:rFonts w:cs="Arial"/>
        </w:rPr>
        <w:t xml:space="preserve"> </w:t>
      </w:r>
      <w:r w:rsidR="006F72CA">
        <w:rPr>
          <w:rFonts w:cs="Arial"/>
        </w:rPr>
        <w:t>&lt;&lt;Category&gt;&gt;</w:t>
      </w:r>
      <w:bookmarkEnd w:id="115"/>
    </w:p>
    <w:p w:rsidR="00347871" w:rsidRDefault="00347871" w:rsidP="00F71BA8">
      <w:r>
        <w:t>Category of impact to the ability to communicate.</w:t>
      </w:r>
    </w:p>
    <w:p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rsidR="00347871" w:rsidRDefault="004D6A51" w:rsidP="00347871">
      <w:pPr>
        <w:ind w:left="360"/>
      </w:pPr>
      <w:hyperlink w:anchor="_dedf5bede9319c2ebb81bd8f0e8aa42a" w:history="1">
        <w:r w:rsidR="00347871">
          <w:rPr>
            <w:rStyle w:val="Hyperlink"/>
          </w:rPr>
          <w:t>Information Impact</w:t>
        </w:r>
      </w:hyperlink>
    </w:p>
    <w:p w:rsidR="00347871" w:rsidRDefault="00347871" w:rsidP="00347871"/>
    <w:p w:rsidR="00347871" w:rsidRDefault="00347871" w:rsidP="00347871">
      <w:pPr>
        <w:pStyle w:val="Heading2"/>
      </w:pPr>
      <w:bookmarkStart w:id="116" w:name="_4832289579b1dea64a3dd8fe2991271a"/>
      <w:bookmarkStart w:id="117" w:name="_Toc483071380"/>
      <w:r>
        <w:t>Class Compliance Impact</w:t>
      </w:r>
      <w:bookmarkEnd w:id="116"/>
      <w:r w:rsidRPr="003A31EC">
        <w:rPr>
          <w:rFonts w:cs="Arial"/>
        </w:rPr>
        <w:t xml:space="preserve"> </w:t>
      </w:r>
      <w:r>
        <w:rPr>
          <w:rFonts w:cs="Arial"/>
        </w:rPr>
        <w:fldChar w:fldCharType="begin"/>
      </w:r>
      <w:r>
        <w:instrText>XE"</w:instrText>
      </w:r>
      <w:r w:rsidRPr="00413D75">
        <w:rPr>
          <w:rFonts w:cs="Arial"/>
        </w:rPr>
        <w:instrText>Compliance Impact</w:instrText>
      </w:r>
      <w:r>
        <w:instrText>"</w:instrText>
      </w:r>
      <w:r>
        <w:rPr>
          <w:rFonts w:cs="Arial"/>
        </w:rPr>
        <w:fldChar w:fldCharType="end"/>
      </w:r>
      <w:r w:rsidR="009E71B4">
        <w:rPr>
          <w:rFonts w:cs="Arial"/>
        </w:rPr>
        <w:t xml:space="preserve"> </w:t>
      </w:r>
      <w:r w:rsidR="006F72CA">
        <w:rPr>
          <w:rFonts w:cs="Arial"/>
        </w:rPr>
        <w:t>&lt;&lt;Category&gt;&gt;</w:t>
      </w:r>
      <w:bookmarkEnd w:id="117"/>
    </w:p>
    <w:p w:rsidR="00347871" w:rsidRDefault="00347871" w:rsidP="00F71BA8">
      <w:r>
        <w:t>Impact on the ability to comply with policies.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4bffb09c727b56788e7de38a245db0cd" w:history="1">
        <w:r w:rsidR="00347871">
          <w:rPr>
            <w:rStyle w:val="Hyperlink"/>
          </w:rPr>
          <w:t>Non-Technical Impact</w:t>
        </w:r>
      </w:hyperlink>
    </w:p>
    <w:p w:rsidR="00347871" w:rsidRDefault="00347871" w:rsidP="00347871"/>
    <w:p w:rsidR="00347871" w:rsidRDefault="00347871" w:rsidP="00347871">
      <w:pPr>
        <w:pStyle w:val="Heading2"/>
      </w:pPr>
      <w:bookmarkStart w:id="118" w:name="_3f9c8ba249664654e9d479042acba97d"/>
      <w:bookmarkStart w:id="119" w:name="_Toc483071381"/>
      <w:r>
        <w:t>Class Control of Information Impact</w:t>
      </w:r>
      <w:bookmarkEnd w:id="118"/>
      <w:r w:rsidRPr="003A31EC">
        <w:rPr>
          <w:rFonts w:cs="Arial"/>
        </w:rPr>
        <w:t xml:space="preserve"> </w:t>
      </w:r>
      <w:r>
        <w:rPr>
          <w:rFonts w:cs="Arial"/>
        </w:rPr>
        <w:fldChar w:fldCharType="begin"/>
      </w:r>
      <w:r>
        <w:instrText>XE"</w:instrText>
      </w:r>
      <w:r w:rsidRPr="00413D75">
        <w:rPr>
          <w:rFonts w:cs="Arial"/>
        </w:rPr>
        <w:instrText>Control of Information Impact</w:instrText>
      </w:r>
      <w:r>
        <w:instrText>"</w:instrText>
      </w:r>
      <w:r>
        <w:rPr>
          <w:rFonts w:cs="Arial"/>
        </w:rPr>
        <w:fldChar w:fldCharType="end"/>
      </w:r>
      <w:r w:rsidR="009E71B4">
        <w:rPr>
          <w:rFonts w:cs="Arial"/>
        </w:rPr>
        <w:t xml:space="preserve"> </w:t>
      </w:r>
      <w:r w:rsidR="006F72CA">
        <w:rPr>
          <w:rFonts w:cs="Arial"/>
        </w:rPr>
        <w:t>&lt;&lt;Category&gt;&gt;</w:t>
      </w:r>
      <w:bookmarkEnd w:id="119"/>
    </w:p>
    <w:p w:rsidR="00347871" w:rsidRDefault="00347871" w:rsidP="00F71BA8">
      <w:r>
        <w:t>Information becomes available to unauthorized actors (loss of confidentiality).</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edf5bede9319c2ebb81bd8f0e8aa42a" w:history="1">
        <w:r w:rsidR="00347871">
          <w:rPr>
            <w:rStyle w:val="Hyperlink"/>
          </w:rPr>
          <w:t>Information Impact</w:t>
        </w:r>
      </w:hyperlink>
    </w:p>
    <w:p w:rsidR="00347871" w:rsidRDefault="00347871" w:rsidP="00347871"/>
    <w:p w:rsidR="00347871" w:rsidRDefault="00347871" w:rsidP="00347871">
      <w:pPr>
        <w:pStyle w:val="Heading2"/>
      </w:pPr>
      <w:bookmarkStart w:id="120" w:name="_54162be4a30be472f2c8569423c1bb7e"/>
      <w:bookmarkStart w:id="121" w:name="_Toc483071382"/>
      <w:r>
        <w:t>Class Decision-making Impact</w:t>
      </w:r>
      <w:bookmarkEnd w:id="120"/>
      <w:r w:rsidRPr="003A31EC">
        <w:rPr>
          <w:rFonts w:cs="Arial"/>
        </w:rPr>
        <w:t xml:space="preserve"> </w:t>
      </w:r>
      <w:r>
        <w:rPr>
          <w:rFonts w:cs="Arial"/>
        </w:rPr>
        <w:fldChar w:fldCharType="begin"/>
      </w:r>
      <w:r>
        <w:instrText>XE"</w:instrText>
      </w:r>
      <w:r w:rsidRPr="00413D75">
        <w:rPr>
          <w:rFonts w:cs="Arial"/>
        </w:rPr>
        <w:instrText>Decision-making Impact</w:instrText>
      </w:r>
      <w:r>
        <w:instrText>"</w:instrText>
      </w:r>
      <w:r>
        <w:rPr>
          <w:rFonts w:cs="Arial"/>
        </w:rPr>
        <w:fldChar w:fldCharType="end"/>
      </w:r>
      <w:r w:rsidR="009E71B4">
        <w:rPr>
          <w:rFonts w:cs="Arial"/>
        </w:rPr>
        <w:t xml:space="preserve"> </w:t>
      </w:r>
      <w:r w:rsidR="006F72CA">
        <w:rPr>
          <w:rFonts w:cs="Arial"/>
        </w:rPr>
        <w:t>&lt;&lt;Category&gt;&gt;</w:t>
      </w:r>
      <w:bookmarkEnd w:id="121"/>
    </w:p>
    <w:p w:rsidR="00347871" w:rsidRDefault="00347871" w:rsidP="00F71BA8">
      <w:r>
        <w:t>Impact on the ability to make informed decisions.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4bffb09c727b56788e7de38a245db0cd" w:history="1">
        <w:r w:rsidR="00347871">
          <w:rPr>
            <w:rStyle w:val="Hyperlink"/>
          </w:rPr>
          <w:t>Non-Technical Impact</w:t>
        </w:r>
      </w:hyperlink>
    </w:p>
    <w:p w:rsidR="00347871" w:rsidRDefault="00347871" w:rsidP="00347871"/>
    <w:p w:rsidR="00347871" w:rsidRDefault="00347871" w:rsidP="00347871">
      <w:pPr>
        <w:pStyle w:val="Heading2"/>
      </w:pPr>
      <w:bookmarkStart w:id="122" w:name="_1c7aba0f69325be4a8475e6515e816ed"/>
      <w:bookmarkStart w:id="123" w:name="_Toc483071383"/>
      <w:r>
        <w:t>Class Disinformation Impact</w:t>
      </w:r>
      <w:bookmarkEnd w:id="122"/>
      <w:r w:rsidRPr="003A31EC">
        <w:rPr>
          <w:rFonts w:cs="Arial"/>
        </w:rPr>
        <w:t xml:space="preserve"> </w:t>
      </w:r>
      <w:r>
        <w:rPr>
          <w:rFonts w:cs="Arial"/>
        </w:rPr>
        <w:fldChar w:fldCharType="begin"/>
      </w:r>
      <w:r>
        <w:instrText>XE"</w:instrText>
      </w:r>
      <w:r w:rsidRPr="00413D75">
        <w:rPr>
          <w:rFonts w:cs="Arial"/>
        </w:rPr>
        <w:instrText>Disinformation Impact</w:instrText>
      </w:r>
      <w:r>
        <w:instrText>"</w:instrText>
      </w:r>
      <w:r>
        <w:rPr>
          <w:rFonts w:cs="Arial"/>
        </w:rPr>
        <w:fldChar w:fldCharType="end"/>
      </w:r>
      <w:r w:rsidR="009E71B4">
        <w:rPr>
          <w:rFonts w:cs="Arial"/>
        </w:rPr>
        <w:t xml:space="preserve"> </w:t>
      </w:r>
      <w:r w:rsidR="006F72CA">
        <w:rPr>
          <w:rFonts w:cs="Arial"/>
        </w:rPr>
        <w:t>&lt;&lt;Category&gt;&gt;</w:t>
      </w:r>
      <w:bookmarkEnd w:id="123"/>
    </w:p>
    <w:p w:rsidR="00347871" w:rsidRDefault="00347871" w:rsidP="00F71BA8">
      <w:r>
        <w:t>Impact resulting from incorrect information.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edf5bede9319c2ebb81bd8f0e8aa42a" w:history="1">
        <w:r w:rsidR="00347871">
          <w:rPr>
            <w:rStyle w:val="Hyperlink"/>
          </w:rPr>
          <w:t>Information Impact</w:t>
        </w:r>
      </w:hyperlink>
    </w:p>
    <w:p w:rsidR="00347871" w:rsidRDefault="00347871" w:rsidP="00347871"/>
    <w:p w:rsidR="00347871" w:rsidRDefault="00347871" w:rsidP="00347871">
      <w:pPr>
        <w:pStyle w:val="Heading2"/>
      </w:pPr>
      <w:bookmarkStart w:id="124" w:name="_ffb9d8298feb12d3e0e539dee9f0df6d"/>
      <w:bookmarkStart w:id="125" w:name="_Toc483071384"/>
      <w:r>
        <w:t>Class Electromagnetic Spectrum Impact</w:t>
      </w:r>
      <w:bookmarkEnd w:id="124"/>
      <w:r w:rsidRPr="003A31EC">
        <w:rPr>
          <w:rFonts w:cs="Arial"/>
        </w:rPr>
        <w:t xml:space="preserve"> </w:t>
      </w:r>
      <w:r>
        <w:rPr>
          <w:rFonts w:cs="Arial"/>
        </w:rPr>
        <w:fldChar w:fldCharType="begin"/>
      </w:r>
      <w:r>
        <w:instrText>XE"</w:instrText>
      </w:r>
      <w:r w:rsidRPr="00413D75">
        <w:rPr>
          <w:rFonts w:cs="Arial"/>
        </w:rPr>
        <w:instrText>Electromagnetic Spectrum Impact</w:instrText>
      </w:r>
      <w:r>
        <w:instrText>"</w:instrText>
      </w:r>
      <w:r>
        <w:rPr>
          <w:rFonts w:cs="Arial"/>
        </w:rPr>
        <w:fldChar w:fldCharType="end"/>
      </w:r>
      <w:r w:rsidR="009E71B4">
        <w:rPr>
          <w:rFonts w:cs="Arial"/>
        </w:rPr>
        <w:t xml:space="preserve"> </w:t>
      </w:r>
      <w:r w:rsidR="006F72CA">
        <w:rPr>
          <w:rFonts w:cs="Arial"/>
        </w:rPr>
        <w:t>&lt;&lt;Category&gt;&gt;</w:t>
      </w:r>
      <w:bookmarkEnd w:id="125"/>
    </w:p>
    <w:p w:rsidR="00347871" w:rsidRDefault="00347871" w:rsidP="00F71BA8">
      <w:r>
        <w:t>Impact based on disruption in spectrum.</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ee9f2345a1f910808f2263dfb689514" w:history="1">
        <w:r w:rsidR="00347871">
          <w:rPr>
            <w:rStyle w:val="Hyperlink"/>
          </w:rPr>
          <w:t>Impact Category</w:t>
        </w:r>
      </w:hyperlink>
    </w:p>
    <w:p w:rsidR="00347871" w:rsidRDefault="00347871" w:rsidP="00347871"/>
    <w:p w:rsidR="00347871" w:rsidRDefault="00347871" w:rsidP="00347871">
      <w:pPr>
        <w:pStyle w:val="Heading2"/>
      </w:pPr>
      <w:bookmarkStart w:id="126" w:name="_ee875f7f77ba6370c1f434bcbb20f462"/>
      <w:bookmarkStart w:id="127" w:name="_Toc483071385"/>
      <w:r>
        <w:t>Class Environmental Impact</w:t>
      </w:r>
      <w:bookmarkEnd w:id="126"/>
      <w:r w:rsidRPr="003A31EC">
        <w:rPr>
          <w:rFonts w:cs="Arial"/>
        </w:rPr>
        <w:t xml:space="preserve"> </w:t>
      </w:r>
      <w:r>
        <w:rPr>
          <w:rFonts w:cs="Arial"/>
        </w:rPr>
        <w:fldChar w:fldCharType="begin"/>
      </w:r>
      <w:r>
        <w:instrText>XE"</w:instrText>
      </w:r>
      <w:r w:rsidRPr="00413D75">
        <w:rPr>
          <w:rFonts w:cs="Arial"/>
        </w:rPr>
        <w:instrText>Environmental Impact</w:instrText>
      </w:r>
      <w:r>
        <w:instrText>"</w:instrText>
      </w:r>
      <w:r>
        <w:rPr>
          <w:rFonts w:cs="Arial"/>
        </w:rPr>
        <w:fldChar w:fldCharType="end"/>
      </w:r>
      <w:r w:rsidR="009E71B4">
        <w:rPr>
          <w:rFonts w:cs="Arial"/>
        </w:rPr>
        <w:t xml:space="preserve"> </w:t>
      </w:r>
      <w:r w:rsidR="006F72CA">
        <w:rPr>
          <w:rFonts w:cs="Arial"/>
        </w:rPr>
        <w:t>&lt;&lt;Category&gt;&gt;</w:t>
      </w:r>
      <w:bookmarkEnd w:id="127"/>
    </w:p>
    <w:p w:rsidR="00347871" w:rsidRDefault="00347871" w:rsidP="00F71BA8">
      <w:r>
        <w:t>A danger to the environment.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ee9f2345a1f910808f2263dfb689514" w:history="1">
        <w:r w:rsidR="00347871">
          <w:rPr>
            <w:rStyle w:val="Hyperlink"/>
          </w:rPr>
          <w:t>Impact Category</w:t>
        </w:r>
      </w:hyperlink>
    </w:p>
    <w:p w:rsidR="00347871" w:rsidRDefault="00347871" w:rsidP="00347871"/>
    <w:p w:rsidR="00347871" w:rsidRDefault="00347871" w:rsidP="00347871">
      <w:pPr>
        <w:pStyle w:val="Heading2"/>
      </w:pPr>
      <w:bookmarkStart w:id="128" w:name="_d4f18d7e5d3311f8c09d0e618ca5e0ac"/>
      <w:bookmarkStart w:id="129" w:name="_Toc483071386"/>
      <w:r>
        <w:t>Class Financial Impact</w:t>
      </w:r>
      <w:bookmarkEnd w:id="128"/>
      <w:r w:rsidRPr="003A31EC">
        <w:rPr>
          <w:rFonts w:cs="Arial"/>
        </w:rPr>
        <w:t xml:space="preserve"> </w:t>
      </w:r>
      <w:r>
        <w:rPr>
          <w:rFonts w:cs="Arial"/>
        </w:rPr>
        <w:fldChar w:fldCharType="begin"/>
      </w:r>
      <w:r>
        <w:instrText>XE"</w:instrText>
      </w:r>
      <w:r w:rsidRPr="00413D75">
        <w:rPr>
          <w:rFonts w:cs="Arial"/>
        </w:rPr>
        <w:instrText>Financial Impact</w:instrText>
      </w:r>
      <w:r>
        <w:instrText>"</w:instrText>
      </w:r>
      <w:r>
        <w:rPr>
          <w:rFonts w:cs="Arial"/>
        </w:rPr>
        <w:fldChar w:fldCharType="end"/>
      </w:r>
      <w:r w:rsidR="009E71B4">
        <w:rPr>
          <w:rFonts w:cs="Arial"/>
        </w:rPr>
        <w:t xml:space="preserve"> </w:t>
      </w:r>
      <w:r w:rsidR="006F72CA">
        <w:rPr>
          <w:rFonts w:cs="Arial"/>
        </w:rPr>
        <w:t>&lt;&lt;Category&gt;&gt;</w:t>
      </w:r>
      <w:bookmarkEnd w:id="129"/>
    </w:p>
    <w:p w:rsidR="00347871" w:rsidRDefault="00347871" w:rsidP="00F71BA8">
      <w:r>
        <w:t>Impact resulting in loss of capital or the ability to obtain capital.</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ee9f2345a1f910808f2263dfb689514" w:history="1">
        <w:r w:rsidR="00347871">
          <w:rPr>
            <w:rStyle w:val="Hyperlink"/>
          </w:rPr>
          <w:t>Impact Category</w:t>
        </w:r>
      </w:hyperlink>
    </w:p>
    <w:p w:rsidR="00347871" w:rsidRDefault="00347871" w:rsidP="00347871"/>
    <w:p w:rsidR="00347871" w:rsidRDefault="00347871" w:rsidP="00347871">
      <w:pPr>
        <w:pStyle w:val="Heading2"/>
      </w:pPr>
      <w:bookmarkStart w:id="130" w:name="_2a22edf4db04333f6f2f3a1e3cd14a11"/>
      <w:bookmarkStart w:id="131" w:name="_Toc483071387"/>
      <w:r>
        <w:lastRenderedPageBreak/>
        <w:t>Class Health Impact</w:t>
      </w:r>
      <w:bookmarkEnd w:id="130"/>
      <w:r w:rsidRPr="003A31EC">
        <w:rPr>
          <w:rFonts w:cs="Arial"/>
        </w:rPr>
        <w:t xml:space="preserve"> </w:t>
      </w:r>
      <w:r>
        <w:rPr>
          <w:rFonts w:cs="Arial"/>
        </w:rPr>
        <w:fldChar w:fldCharType="begin"/>
      </w:r>
      <w:r>
        <w:instrText>XE"</w:instrText>
      </w:r>
      <w:r w:rsidRPr="00413D75">
        <w:rPr>
          <w:rFonts w:cs="Arial"/>
        </w:rPr>
        <w:instrText>Health Impact</w:instrText>
      </w:r>
      <w:r>
        <w:instrText>"</w:instrText>
      </w:r>
      <w:r>
        <w:rPr>
          <w:rFonts w:cs="Arial"/>
        </w:rPr>
        <w:fldChar w:fldCharType="end"/>
      </w:r>
      <w:r w:rsidR="009E71B4">
        <w:rPr>
          <w:rFonts w:cs="Arial"/>
        </w:rPr>
        <w:t xml:space="preserve"> </w:t>
      </w:r>
      <w:r w:rsidR="006F72CA">
        <w:rPr>
          <w:rFonts w:cs="Arial"/>
        </w:rPr>
        <w:t>&lt;&lt;Category&gt;&gt;</w:t>
      </w:r>
      <w:bookmarkEnd w:id="131"/>
    </w:p>
    <w:p w:rsidR="00347871" w:rsidRDefault="00347871" w:rsidP="00F71BA8">
      <w:r>
        <w:t>A category of danger to people's health.</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ee9f2345a1f910808f2263dfb689514" w:history="1">
        <w:r w:rsidR="00347871">
          <w:rPr>
            <w:rStyle w:val="Hyperlink"/>
          </w:rPr>
          <w:t>Impact Category</w:t>
        </w:r>
      </w:hyperlink>
    </w:p>
    <w:p w:rsidR="00347871" w:rsidRDefault="00347871" w:rsidP="00347871"/>
    <w:p w:rsidR="00347871" w:rsidRDefault="00347871" w:rsidP="00347871">
      <w:pPr>
        <w:pStyle w:val="Heading2"/>
      </w:pPr>
      <w:bookmarkStart w:id="132" w:name="_d4b201382a65bc64a8852a77b2869d35"/>
      <w:bookmarkStart w:id="133" w:name="_Toc483071388"/>
      <w:r>
        <w:t>Class Identity Spoof Impact</w:t>
      </w:r>
      <w:bookmarkEnd w:id="132"/>
      <w:r w:rsidRPr="003A31EC">
        <w:rPr>
          <w:rFonts w:cs="Arial"/>
        </w:rPr>
        <w:t xml:space="preserve"> </w:t>
      </w:r>
      <w:r>
        <w:rPr>
          <w:rFonts w:cs="Arial"/>
        </w:rPr>
        <w:fldChar w:fldCharType="begin"/>
      </w:r>
      <w:r>
        <w:instrText>XE"</w:instrText>
      </w:r>
      <w:r w:rsidRPr="00413D75">
        <w:rPr>
          <w:rFonts w:cs="Arial"/>
        </w:rPr>
        <w:instrText>Identity Spoof Impact</w:instrText>
      </w:r>
      <w:r>
        <w:instrText>"</w:instrText>
      </w:r>
      <w:r>
        <w:rPr>
          <w:rFonts w:cs="Arial"/>
        </w:rPr>
        <w:fldChar w:fldCharType="end"/>
      </w:r>
      <w:r w:rsidR="009E71B4">
        <w:rPr>
          <w:rFonts w:cs="Arial"/>
        </w:rPr>
        <w:t xml:space="preserve"> </w:t>
      </w:r>
      <w:r w:rsidR="006F72CA">
        <w:rPr>
          <w:rFonts w:cs="Arial"/>
        </w:rPr>
        <w:t>&lt;&lt;Category&gt;&gt;</w:t>
      </w:r>
      <w:bookmarkEnd w:id="133"/>
    </w:p>
    <w:p w:rsidR="00347871" w:rsidRDefault="00347871" w:rsidP="00F71BA8">
      <w:r>
        <w:t>A category of danger where an individuals' identity is assumed by another. .</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1c7aba0f69325be4a8475e6515e816ed" w:history="1">
        <w:r w:rsidR="00347871">
          <w:rPr>
            <w:rStyle w:val="Hyperlink"/>
          </w:rPr>
          <w:t>Disinformation Impact</w:t>
        </w:r>
      </w:hyperlink>
    </w:p>
    <w:p w:rsidR="00347871" w:rsidRDefault="00347871" w:rsidP="00347871"/>
    <w:p w:rsidR="00347871" w:rsidRDefault="00347871" w:rsidP="00347871">
      <w:pPr>
        <w:pStyle w:val="Heading2"/>
      </w:pPr>
      <w:bookmarkStart w:id="134" w:name="_640dcb3f6746f5a6b22f2a08a679ebc6"/>
      <w:bookmarkStart w:id="135" w:name="_Toc483071389"/>
      <w:r>
        <w:t>Class Image Impact</w:t>
      </w:r>
      <w:bookmarkEnd w:id="134"/>
      <w:r w:rsidRPr="003A31EC">
        <w:rPr>
          <w:rFonts w:cs="Arial"/>
        </w:rPr>
        <w:t xml:space="preserve"> </w:t>
      </w:r>
      <w:r>
        <w:rPr>
          <w:rFonts w:cs="Arial"/>
        </w:rPr>
        <w:fldChar w:fldCharType="begin"/>
      </w:r>
      <w:r>
        <w:instrText>XE"</w:instrText>
      </w:r>
      <w:r w:rsidRPr="00413D75">
        <w:rPr>
          <w:rFonts w:cs="Arial"/>
        </w:rPr>
        <w:instrText>Image Impact</w:instrText>
      </w:r>
      <w:r>
        <w:instrText>"</w:instrText>
      </w:r>
      <w:r>
        <w:rPr>
          <w:rFonts w:cs="Arial"/>
        </w:rPr>
        <w:fldChar w:fldCharType="end"/>
      </w:r>
      <w:r w:rsidR="009E71B4">
        <w:rPr>
          <w:rFonts w:cs="Arial"/>
        </w:rPr>
        <w:t xml:space="preserve"> </w:t>
      </w:r>
      <w:r w:rsidR="006F72CA">
        <w:rPr>
          <w:rFonts w:cs="Arial"/>
        </w:rPr>
        <w:t>&lt;&lt;Category&gt;&gt;</w:t>
      </w:r>
      <w:bookmarkEnd w:id="135"/>
    </w:p>
    <w:p w:rsidR="00347871" w:rsidRDefault="00347871" w:rsidP="00F71BA8">
      <w:r>
        <w:t>Impact to how an entity is viewed by others.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4bffb09c727b56788e7de38a245db0cd" w:history="1">
        <w:r w:rsidR="00347871">
          <w:rPr>
            <w:rStyle w:val="Hyperlink"/>
          </w:rPr>
          <w:t>Non-Technical Impact</w:t>
        </w:r>
      </w:hyperlink>
    </w:p>
    <w:p w:rsidR="00347871" w:rsidRDefault="00347871" w:rsidP="00347871"/>
    <w:p w:rsidR="00347871" w:rsidRDefault="00347871" w:rsidP="00347871">
      <w:pPr>
        <w:pStyle w:val="Heading2"/>
      </w:pPr>
      <w:bookmarkStart w:id="136" w:name="_dee9f2345a1f910808f2263dfb689514"/>
      <w:bookmarkStart w:id="137" w:name="_Toc483071390"/>
      <w:r>
        <w:t>Class Impact Category</w:t>
      </w:r>
      <w:bookmarkEnd w:id="136"/>
      <w:r w:rsidRPr="003A31EC">
        <w:rPr>
          <w:rFonts w:cs="Arial"/>
        </w:rPr>
        <w:t xml:space="preserve"> </w:t>
      </w:r>
      <w:r>
        <w:rPr>
          <w:rFonts w:cs="Arial"/>
        </w:rPr>
        <w:fldChar w:fldCharType="begin"/>
      </w:r>
      <w:r>
        <w:instrText>XE"</w:instrText>
      </w:r>
      <w:r w:rsidRPr="00413D75">
        <w:rPr>
          <w:rFonts w:cs="Arial"/>
        </w:rPr>
        <w:instrText>Impact Category</w:instrText>
      </w:r>
      <w:r>
        <w:instrText>"</w:instrText>
      </w:r>
      <w:r>
        <w:rPr>
          <w:rFonts w:cs="Arial"/>
        </w:rPr>
        <w:fldChar w:fldCharType="end"/>
      </w:r>
      <w:r w:rsidR="009E71B4">
        <w:rPr>
          <w:rFonts w:cs="Arial"/>
        </w:rPr>
        <w:t xml:space="preserve"> </w:t>
      </w:r>
      <w:r w:rsidR="006F72CA">
        <w:rPr>
          <w:rFonts w:cs="Arial"/>
        </w:rPr>
        <w:t>&lt;&lt;Category&gt;&gt;</w:t>
      </w:r>
      <w:bookmarkEnd w:id="137"/>
    </w:p>
    <w:p w:rsidR="00347871" w:rsidRDefault="00347871" w:rsidP="00F71BA8">
      <w:r>
        <w:t>Categorization of the impact of dangers. Danger categories may be combined.</w:t>
      </w:r>
    </w:p>
    <w:p w:rsidR="00347871" w:rsidRDefault="00347871" w:rsidP="00347871"/>
    <w:p w:rsidR="00347871" w:rsidRDefault="00347871" w:rsidP="00347871">
      <w:pPr>
        <w:pStyle w:val="Heading2"/>
      </w:pPr>
      <w:bookmarkStart w:id="138" w:name="_bc45cd7c966c8db31897c5494e633309"/>
      <w:bookmarkStart w:id="139" w:name="_Toc483071391"/>
      <w:r>
        <w:t>Class Information Availability Impact</w:t>
      </w:r>
      <w:bookmarkEnd w:id="138"/>
      <w:r w:rsidRPr="003A31EC">
        <w:rPr>
          <w:rFonts w:cs="Arial"/>
        </w:rPr>
        <w:t xml:space="preserve"> </w:t>
      </w:r>
      <w:r>
        <w:rPr>
          <w:rFonts w:cs="Arial"/>
        </w:rPr>
        <w:fldChar w:fldCharType="begin"/>
      </w:r>
      <w:r>
        <w:instrText>XE"</w:instrText>
      </w:r>
      <w:r w:rsidRPr="00413D75">
        <w:rPr>
          <w:rFonts w:cs="Arial"/>
        </w:rPr>
        <w:instrText>Information Availability Impact</w:instrText>
      </w:r>
      <w:r>
        <w:instrText>"</w:instrText>
      </w:r>
      <w:r>
        <w:rPr>
          <w:rFonts w:cs="Arial"/>
        </w:rPr>
        <w:fldChar w:fldCharType="end"/>
      </w:r>
      <w:r w:rsidR="009E71B4">
        <w:rPr>
          <w:rFonts w:cs="Arial"/>
        </w:rPr>
        <w:t xml:space="preserve"> </w:t>
      </w:r>
      <w:r w:rsidR="006F72CA">
        <w:rPr>
          <w:rFonts w:cs="Arial"/>
        </w:rPr>
        <w:t>&lt;&lt;Category&gt;&gt;</w:t>
      </w:r>
      <w:bookmarkEnd w:id="139"/>
    </w:p>
    <w:p w:rsidR="00347871" w:rsidRDefault="00347871" w:rsidP="00F71BA8">
      <w:r>
        <w:t>A category of danger impact where information becomes unavailable to the information owner.</w:t>
      </w:r>
      <w:r>
        <w:br/>
        <w:t>Availability: Ensuring timely and reliable access to and use of information.</w:t>
      </w:r>
      <w:r>
        <w:br/>
        <w:t>[NIST800]</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edf5bede9319c2ebb81bd8f0e8aa42a" w:history="1">
        <w:r w:rsidR="00347871">
          <w:rPr>
            <w:rStyle w:val="Hyperlink"/>
          </w:rPr>
          <w:t>Information Impact</w:t>
        </w:r>
      </w:hyperlink>
    </w:p>
    <w:p w:rsidR="00347871" w:rsidRDefault="00347871" w:rsidP="00347871"/>
    <w:p w:rsidR="00347871" w:rsidRDefault="00347871" w:rsidP="00347871">
      <w:pPr>
        <w:pStyle w:val="Heading2"/>
      </w:pPr>
      <w:bookmarkStart w:id="140" w:name="_dedf5bede9319c2ebb81bd8f0e8aa42a"/>
      <w:bookmarkStart w:id="141" w:name="_Toc483071392"/>
      <w:r>
        <w:t>Class Information Impact</w:t>
      </w:r>
      <w:bookmarkEnd w:id="140"/>
      <w:r w:rsidRPr="003A31EC">
        <w:rPr>
          <w:rFonts w:cs="Arial"/>
        </w:rPr>
        <w:t xml:space="preserve"> </w:t>
      </w:r>
      <w:r>
        <w:rPr>
          <w:rFonts w:cs="Arial"/>
        </w:rPr>
        <w:fldChar w:fldCharType="begin"/>
      </w:r>
      <w:r>
        <w:instrText>XE"</w:instrText>
      </w:r>
      <w:r w:rsidRPr="00413D75">
        <w:rPr>
          <w:rFonts w:cs="Arial"/>
        </w:rPr>
        <w:instrText>Information Impact</w:instrText>
      </w:r>
      <w:r>
        <w:instrText>"</w:instrText>
      </w:r>
      <w:r>
        <w:rPr>
          <w:rFonts w:cs="Arial"/>
        </w:rPr>
        <w:fldChar w:fldCharType="end"/>
      </w:r>
      <w:r w:rsidR="009E71B4">
        <w:rPr>
          <w:rFonts w:cs="Arial"/>
        </w:rPr>
        <w:t xml:space="preserve"> </w:t>
      </w:r>
      <w:r w:rsidR="006F72CA">
        <w:rPr>
          <w:rFonts w:cs="Arial"/>
        </w:rPr>
        <w:t>&lt;&lt;Category&gt;&gt;</w:t>
      </w:r>
      <w:bookmarkEnd w:id="141"/>
    </w:p>
    <w:p w:rsidR="00347871" w:rsidRDefault="00347871" w:rsidP="00F71BA8">
      <w:r>
        <w:t>A category of danger impact related to information - its unauthorized use or modification.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ee9f2345a1f910808f2263dfb689514" w:history="1">
        <w:r w:rsidR="00347871">
          <w:rPr>
            <w:rStyle w:val="Hyperlink"/>
          </w:rPr>
          <w:t>Impact Category</w:t>
        </w:r>
      </w:hyperlink>
    </w:p>
    <w:p w:rsidR="00347871" w:rsidRDefault="00347871" w:rsidP="00347871"/>
    <w:p w:rsidR="00347871" w:rsidRDefault="00347871" w:rsidP="00347871">
      <w:pPr>
        <w:pStyle w:val="Heading2"/>
      </w:pPr>
      <w:bookmarkStart w:id="142" w:name="_c810bd3f4ddaa6ba35a4647b1e56ad2d"/>
      <w:bookmarkStart w:id="143" w:name="_Toc483071393"/>
      <w:r>
        <w:t>Class Infrastructure Impact</w:t>
      </w:r>
      <w:bookmarkEnd w:id="142"/>
      <w:r w:rsidRPr="003A31EC">
        <w:rPr>
          <w:rFonts w:cs="Arial"/>
        </w:rPr>
        <w:t xml:space="preserve"> </w:t>
      </w:r>
      <w:r>
        <w:rPr>
          <w:rFonts w:cs="Arial"/>
        </w:rPr>
        <w:fldChar w:fldCharType="begin"/>
      </w:r>
      <w:r>
        <w:instrText>XE"</w:instrText>
      </w:r>
      <w:r w:rsidRPr="00413D75">
        <w:rPr>
          <w:rFonts w:cs="Arial"/>
        </w:rPr>
        <w:instrText>Infrastructure Impact</w:instrText>
      </w:r>
      <w:r>
        <w:instrText>"</w:instrText>
      </w:r>
      <w:r>
        <w:rPr>
          <w:rFonts w:cs="Arial"/>
        </w:rPr>
        <w:fldChar w:fldCharType="end"/>
      </w:r>
      <w:r w:rsidR="009E71B4">
        <w:rPr>
          <w:rFonts w:cs="Arial"/>
        </w:rPr>
        <w:t xml:space="preserve"> </w:t>
      </w:r>
      <w:r w:rsidR="006F72CA">
        <w:rPr>
          <w:rFonts w:cs="Arial"/>
        </w:rPr>
        <w:t>&lt;&lt;Category&gt;&gt;</w:t>
      </w:r>
      <w:bookmarkEnd w:id="143"/>
    </w:p>
    <w:p w:rsidR="00347871" w:rsidRDefault="00347871" w:rsidP="00F71BA8">
      <w:r>
        <w:t>Classification of impact to infrastructure such that it is not longer available to fulfill objectives.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ee9f2345a1f910808f2263dfb689514" w:history="1">
        <w:r w:rsidR="00347871">
          <w:rPr>
            <w:rStyle w:val="Hyperlink"/>
          </w:rPr>
          <w:t>Impact Category</w:t>
        </w:r>
      </w:hyperlink>
    </w:p>
    <w:p w:rsidR="00347871" w:rsidRDefault="00347871" w:rsidP="00347871"/>
    <w:p w:rsidR="00347871" w:rsidRDefault="00347871" w:rsidP="00347871">
      <w:pPr>
        <w:pStyle w:val="Heading2"/>
      </w:pPr>
      <w:bookmarkStart w:id="144" w:name="_10a24c2f92afb0adb9a19d4f7048ce24"/>
      <w:bookmarkStart w:id="145" w:name="_Toc483071394"/>
      <w:r>
        <w:t>Class Intellectual Property Impact</w:t>
      </w:r>
      <w:bookmarkEnd w:id="144"/>
      <w:r w:rsidRPr="003A31EC">
        <w:rPr>
          <w:rFonts w:cs="Arial"/>
        </w:rPr>
        <w:t xml:space="preserve"> </w:t>
      </w:r>
      <w:r>
        <w:rPr>
          <w:rFonts w:cs="Arial"/>
        </w:rPr>
        <w:fldChar w:fldCharType="begin"/>
      </w:r>
      <w:r>
        <w:instrText>XE"</w:instrText>
      </w:r>
      <w:r w:rsidRPr="00413D75">
        <w:rPr>
          <w:rFonts w:cs="Arial"/>
        </w:rPr>
        <w:instrText>Intellectual Property Impact</w:instrText>
      </w:r>
      <w:r>
        <w:instrText>"</w:instrText>
      </w:r>
      <w:r>
        <w:rPr>
          <w:rFonts w:cs="Arial"/>
        </w:rPr>
        <w:fldChar w:fldCharType="end"/>
      </w:r>
      <w:r w:rsidR="009E71B4">
        <w:rPr>
          <w:rFonts w:cs="Arial"/>
        </w:rPr>
        <w:t xml:space="preserve"> </w:t>
      </w:r>
      <w:r w:rsidR="006F72CA">
        <w:rPr>
          <w:rFonts w:cs="Arial"/>
        </w:rPr>
        <w:t>&lt;&lt;Category&gt;&gt;</w:t>
      </w:r>
      <w:bookmarkEnd w:id="145"/>
    </w:p>
    <w:p w:rsidR="00347871" w:rsidRDefault="00347871" w:rsidP="00F71BA8">
      <w:r>
        <w:t>Category indicating a loss or compromise of intellectual property.</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4bffb09c727b56788e7de38a245db0cd" w:history="1">
        <w:r w:rsidR="00347871">
          <w:rPr>
            <w:rStyle w:val="Hyperlink"/>
          </w:rPr>
          <w:t>Non-Technical Impact</w:t>
        </w:r>
      </w:hyperlink>
    </w:p>
    <w:p w:rsidR="00347871" w:rsidRDefault="00347871" w:rsidP="00347871"/>
    <w:p w:rsidR="00347871" w:rsidRDefault="00347871" w:rsidP="00347871">
      <w:pPr>
        <w:pStyle w:val="Heading2"/>
      </w:pPr>
      <w:bookmarkStart w:id="146" w:name="_c1ffd83dd9428adc02a79c3e6b592f5f"/>
      <w:bookmarkStart w:id="147" w:name="_Toc483071395"/>
      <w:r>
        <w:t>Class Legal Impact</w:t>
      </w:r>
      <w:bookmarkEnd w:id="146"/>
      <w:r w:rsidRPr="003A31EC">
        <w:rPr>
          <w:rFonts w:cs="Arial"/>
        </w:rPr>
        <w:t xml:space="preserve"> </w:t>
      </w:r>
      <w:r>
        <w:rPr>
          <w:rFonts w:cs="Arial"/>
        </w:rPr>
        <w:fldChar w:fldCharType="begin"/>
      </w:r>
      <w:r>
        <w:instrText>XE"</w:instrText>
      </w:r>
      <w:r w:rsidRPr="00413D75">
        <w:rPr>
          <w:rFonts w:cs="Arial"/>
        </w:rPr>
        <w:instrText>Legal Impact</w:instrText>
      </w:r>
      <w:r>
        <w:instrText>"</w:instrText>
      </w:r>
      <w:r>
        <w:rPr>
          <w:rFonts w:cs="Arial"/>
        </w:rPr>
        <w:fldChar w:fldCharType="end"/>
      </w:r>
      <w:r w:rsidR="009E71B4">
        <w:rPr>
          <w:rFonts w:cs="Arial"/>
        </w:rPr>
        <w:t xml:space="preserve"> </w:t>
      </w:r>
      <w:r w:rsidR="006F72CA">
        <w:rPr>
          <w:rFonts w:cs="Arial"/>
        </w:rPr>
        <w:t>&lt;&lt;Category&gt;&gt;</w:t>
      </w:r>
      <w:bookmarkEnd w:id="147"/>
    </w:p>
    <w:p w:rsidR="00347871" w:rsidRDefault="00347871" w:rsidP="00F71BA8">
      <w:r>
        <w:t>A categorization of impact to legal status or legal measures.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4bffb09c727b56788e7de38a245db0cd" w:history="1">
        <w:r w:rsidR="00347871">
          <w:rPr>
            <w:rStyle w:val="Hyperlink"/>
          </w:rPr>
          <w:t>Non-Technical Impact</w:t>
        </w:r>
      </w:hyperlink>
    </w:p>
    <w:p w:rsidR="00347871" w:rsidRDefault="00347871" w:rsidP="00347871"/>
    <w:p w:rsidR="00347871" w:rsidRDefault="00347871" w:rsidP="00347871">
      <w:pPr>
        <w:pStyle w:val="Heading2"/>
      </w:pPr>
      <w:bookmarkStart w:id="148" w:name="_68d6ab1fd26fe814f0533742a59b9b64"/>
      <w:bookmarkStart w:id="149" w:name="_Toc483071396"/>
      <w:r>
        <w:t>Class Mission Impact</w:t>
      </w:r>
      <w:bookmarkEnd w:id="148"/>
      <w:r w:rsidRPr="003A31EC">
        <w:rPr>
          <w:rFonts w:cs="Arial"/>
        </w:rPr>
        <w:t xml:space="preserve"> </w:t>
      </w:r>
      <w:r>
        <w:rPr>
          <w:rFonts w:cs="Arial"/>
        </w:rPr>
        <w:fldChar w:fldCharType="begin"/>
      </w:r>
      <w:r>
        <w:instrText>XE"</w:instrText>
      </w:r>
      <w:r w:rsidRPr="00413D75">
        <w:rPr>
          <w:rFonts w:cs="Arial"/>
        </w:rPr>
        <w:instrText>Mission Impact</w:instrText>
      </w:r>
      <w:r>
        <w:instrText>"</w:instrText>
      </w:r>
      <w:r>
        <w:rPr>
          <w:rFonts w:cs="Arial"/>
        </w:rPr>
        <w:fldChar w:fldCharType="end"/>
      </w:r>
      <w:r w:rsidR="009E71B4">
        <w:rPr>
          <w:rFonts w:cs="Arial"/>
        </w:rPr>
        <w:t xml:space="preserve"> </w:t>
      </w:r>
      <w:r w:rsidR="006F72CA">
        <w:rPr>
          <w:rFonts w:cs="Arial"/>
        </w:rPr>
        <w:t>&lt;&lt;Category&gt;&gt;</w:t>
      </w:r>
      <w:bookmarkEnd w:id="149"/>
    </w:p>
    <w:p w:rsidR="00347871" w:rsidRDefault="00347871" w:rsidP="00F71BA8">
      <w:r>
        <w:t>Category of the impact on the ability to achieve a mission purpose.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ee9f2345a1f910808f2263dfb689514" w:history="1">
        <w:r w:rsidR="00347871">
          <w:rPr>
            <w:rStyle w:val="Hyperlink"/>
          </w:rPr>
          <w:t>Impact Category</w:t>
        </w:r>
      </w:hyperlink>
    </w:p>
    <w:p w:rsidR="00347871" w:rsidRDefault="00347871" w:rsidP="00347871"/>
    <w:p w:rsidR="00347871" w:rsidRDefault="00347871" w:rsidP="00347871">
      <w:pPr>
        <w:pStyle w:val="Heading2"/>
      </w:pPr>
      <w:bookmarkStart w:id="150" w:name="_4bffb09c727b56788e7de38a245db0cd"/>
      <w:bookmarkStart w:id="151" w:name="_Toc483071397"/>
      <w:r>
        <w:t>Class Non-Technical Impact</w:t>
      </w:r>
      <w:bookmarkEnd w:id="150"/>
      <w:r w:rsidRPr="003A31EC">
        <w:rPr>
          <w:rFonts w:cs="Arial"/>
        </w:rPr>
        <w:t xml:space="preserve"> </w:t>
      </w:r>
      <w:r>
        <w:rPr>
          <w:rFonts w:cs="Arial"/>
        </w:rPr>
        <w:fldChar w:fldCharType="begin"/>
      </w:r>
      <w:r>
        <w:instrText>XE"</w:instrText>
      </w:r>
      <w:r w:rsidRPr="00413D75">
        <w:rPr>
          <w:rFonts w:cs="Arial"/>
        </w:rPr>
        <w:instrText>Non-Technical Impact</w:instrText>
      </w:r>
      <w:r>
        <w:instrText>"</w:instrText>
      </w:r>
      <w:r>
        <w:rPr>
          <w:rFonts w:cs="Arial"/>
        </w:rPr>
        <w:fldChar w:fldCharType="end"/>
      </w:r>
      <w:r w:rsidR="009E71B4">
        <w:rPr>
          <w:rFonts w:cs="Arial"/>
        </w:rPr>
        <w:t xml:space="preserve"> </w:t>
      </w:r>
      <w:r w:rsidR="006F72CA">
        <w:rPr>
          <w:rFonts w:cs="Arial"/>
        </w:rPr>
        <w:t>&lt;&lt;Category&gt;&gt;</w:t>
      </w:r>
      <w:bookmarkEnd w:id="151"/>
    </w:p>
    <w:p w:rsidR="00347871" w:rsidRDefault="00347871" w:rsidP="00F71BA8">
      <w:r>
        <w:t>Category representing the impact to something other than the ability to operate.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ee9f2345a1f910808f2263dfb689514" w:history="1">
        <w:r w:rsidR="00347871">
          <w:rPr>
            <w:rStyle w:val="Hyperlink"/>
          </w:rPr>
          <w:t>Impact Category</w:t>
        </w:r>
      </w:hyperlink>
    </w:p>
    <w:p w:rsidR="00347871" w:rsidRDefault="00347871" w:rsidP="00347871"/>
    <w:p w:rsidR="00347871" w:rsidRDefault="00347871" w:rsidP="00347871">
      <w:pPr>
        <w:pStyle w:val="Heading2"/>
      </w:pPr>
      <w:bookmarkStart w:id="152" w:name="_5bf3debd3d1c107ee665b00e28f41f0c"/>
      <w:bookmarkStart w:id="153" w:name="_Toc483071398"/>
      <w:r>
        <w:t>Class Safety Impact</w:t>
      </w:r>
      <w:bookmarkEnd w:id="152"/>
      <w:r w:rsidRPr="003A31EC">
        <w:rPr>
          <w:rFonts w:cs="Arial"/>
        </w:rPr>
        <w:t xml:space="preserve"> </w:t>
      </w:r>
      <w:r>
        <w:rPr>
          <w:rFonts w:cs="Arial"/>
        </w:rPr>
        <w:fldChar w:fldCharType="begin"/>
      </w:r>
      <w:r>
        <w:instrText>XE"</w:instrText>
      </w:r>
      <w:r w:rsidRPr="00413D75">
        <w:rPr>
          <w:rFonts w:cs="Arial"/>
        </w:rPr>
        <w:instrText>Safety Impact</w:instrText>
      </w:r>
      <w:r>
        <w:instrText>"</w:instrText>
      </w:r>
      <w:r>
        <w:rPr>
          <w:rFonts w:cs="Arial"/>
        </w:rPr>
        <w:fldChar w:fldCharType="end"/>
      </w:r>
      <w:r w:rsidR="009E71B4">
        <w:rPr>
          <w:rFonts w:cs="Arial"/>
        </w:rPr>
        <w:t xml:space="preserve"> </w:t>
      </w:r>
      <w:r w:rsidR="006F72CA">
        <w:rPr>
          <w:rFonts w:cs="Arial"/>
        </w:rPr>
        <w:t>&lt;&lt;Category&gt;&gt;</w:t>
      </w:r>
      <w:bookmarkEnd w:id="153"/>
    </w:p>
    <w:p w:rsidR="00347871" w:rsidRDefault="00347871" w:rsidP="00F71BA8">
      <w:r>
        <w:t>Category of impact to the safety of a resource.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4bffb09c727b56788e7de38a245db0cd" w:history="1">
        <w:r w:rsidR="00347871">
          <w:rPr>
            <w:rStyle w:val="Hyperlink"/>
          </w:rPr>
          <w:t>Non-Technical Impact</w:t>
        </w:r>
      </w:hyperlink>
    </w:p>
    <w:p w:rsidR="00347871" w:rsidRDefault="00347871" w:rsidP="00347871"/>
    <w:p w:rsidR="00347871" w:rsidRDefault="00347871" w:rsidP="00347871">
      <w:pPr>
        <w:pStyle w:val="Heading2"/>
      </w:pPr>
      <w:bookmarkStart w:id="154" w:name="_56952abc17fb6883dad976147e6eafb2"/>
      <w:bookmarkStart w:id="155" w:name="_Toc483071399"/>
      <w:r>
        <w:t>Class Transport Impact</w:t>
      </w:r>
      <w:bookmarkEnd w:id="154"/>
      <w:r w:rsidRPr="003A31EC">
        <w:rPr>
          <w:rFonts w:cs="Arial"/>
        </w:rPr>
        <w:t xml:space="preserve"> </w:t>
      </w:r>
      <w:r>
        <w:rPr>
          <w:rFonts w:cs="Arial"/>
        </w:rPr>
        <w:fldChar w:fldCharType="begin"/>
      </w:r>
      <w:r>
        <w:instrText>XE"</w:instrText>
      </w:r>
      <w:r w:rsidRPr="00413D75">
        <w:rPr>
          <w:rFonts w:cs="Arial"/>
        </w:rPr>
        <w:instrText>Transport Impact</w:instrText>
      </w:r>
      <w:r>
        <w:instrText>"</w:instrText>
      </w:r>
      <w:r>
        <w:rPr>
          <w:rFonts w:cs="Arial"/>
        </w:rPr>
        <w:fldChar w:fldCharType="end"/>
      </w:r>
      <w:r w:rsidR="009E71B4">
        <w:rPr>
          <w:rFonts w:cs="Arial"/>
        </w:rPr>
        <w:t xml:space="preserve"> </w:t>
      </w:r>
      <w:r w:rsidR="006F72CA">
        <w:rPr>
          <w:rFonts w:cs="Arial"/>
        </w:rPr>
        <w:t>&lt;&lt;Category&gt;&gt;</w:t>
      </w:r>
      <w:bookmarkEnd w:id="155"/>
    </w:p>
    <w:p w:rsidR="00347871" w:rsidRDefault="00347871" w:rsidP="00F71BA8">
      <w:r>
        <w:t>[CAP] A category of impact to public or private transportation.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ee9f2345a1f910808f2263dfb689514" w:history="1">
        <w:r w:rsidR="00347871">
          <w:rPr>
            <w:rStyle w:val="Hyperlink"/>
          </w:rPr>
          <w:t>Impact Category</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56" w:name="_Toc483071400"/>
      <w:r>
        <w:t>Threat-risk-conceptual-model::Threat and Risk Specific Concepts::Incidents::Incident Response</w:t>
      </w:r>
      <w:bookmarkEnd w:id="156"/>
    </w:p>
    <w:p w:rsidR="00347871" w:rsidRDefault="00347871" w:rsidP="00347871">
      <w:pPr>
        <w:pStyle w:val="Heading2"/>
      </w:pPr>
      <w:bookmarkStart w:id="157" w:name="_Toc483071401"/>
      <w:r>
        <w:t>Diagram: Incident Response</w:t>
      </w:r>
      <w:bookmarkEnd w:id="157"/>
    </w:p>
    <w:p w:rsidR="00347871" w:rsidRDefault="00284833" w:rsidP="00347871">
      <w:pPr>
        <w:jc w:val="center"/>
        <w:rPr>
          <w:rFonts w:cs="Arial"/>
        </w:rPr>
      </w:pPr>
      <w:r w:rsidRPr="006767C2">
        <w:rPr>
          <w:noProof/>
        </w:rPr>
        <w:pict>
          <v:shape id="Picture -237884349.emf" o:spid="_x0000_i1152" type="#_x0000_t75" alt="-237884349.emf" style="width:475.8pt;height:295.8pt;visibility:visible;mso-wrap-style:square">
            <v:imagedata r:id="rId28" o:title="-23788434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Incident Response</w:t>
      </w:r>
    </w:p>
    <w:p w:rsidR="00347871" w:rsidRDefault="00347871" w:rsidP="00A318C1">
      <w:pPr>
        <w:pStyle w:val="BodyText"/>
      </w:pPr>
      <w:r>
        <w:t>Incident recovery is an incident response that restores the functionality of impacted resources and systems, including the removal of temporary containment measures.</w:t>
      </w:r>
    </w:p>
    <w:p w:rsidR="00347871" w:rsidRDefault="00347871" w:rsidP="00347871">
      <w:r>
        <w:t xml:space="preserve"> </w:t>
      </w:r>
    </w:p>
    <w:p w:rsidR="00347871" w:rsidRDefault="00347871" w:rsidP="00347871"/>
    <w:p w:rsidR="00347871" w:rsidRDefault="00347871" w:rsidP="00347871">
      <w:pPr>
        <w:pStyle w:val="Heading2"/>
      </w:pPr>
      <w:bookmarkStart w:id="158" w:name="_11fc76e0512b6c46b1fa823a4dc43caf"/>
      <w:bookmarkStart w:id="159" w:name="_Toc483071402"/>
      <w:r>
        <w:t>Class Incident Containment</w:t>
      </w:r>
      <w:bookmarkEnd w:id="158"/>
      <w:r w:rsidRPr="003A31EC">
        <w:rPr>
          <w:rFonts w:cs="Arial"/>
        </w:rPr>
        <w:t xml:space="preserve"> </w:t>
      </w:r>
      <w:r>
        <w:rPr>
          <w:rFonts w:cs="Arial"/>
        </w:rPr>
        <w:fldChar w:fldCharType="begin"/>
      </w:r>
      <w:r>
        <w:instrText>XE"</w:instrText>
      </w:r>
      <w:r w:rsidRPr="00413D75">
        <w:rPr>
          <w:rFonts w:cs="Arial"/>
        </w:rPr>
        <w:instrText>Incident Containment</w:instrText>
      </w:r>
      <w:r>
        <w:instrText>"</w:instrText>
      </w:r>
      <w:r>
        <w:rPr>
          <w:rFonts w:cs="Arial"/>
        </w:rPr>
        <w:fldChar w:fldCharType="end"/>
      </w:r>
      <w:r w:rsidR="009E71B4">
        <w:rPr>
          <w:rFonts w:cs="Arial"/>
        </w:rPr>
        <w:t xml:space="preserve"> </w:t>
      </w:r>
      <w:r w:rsidR="006F72CA">
        <w:rPr>
          <w:rFonts w:cs="Arial"/>
        </w:rPr>
        <w:t>&lt;&lt;Role&gt;&gt;</w:t>
      </w:r>
      <w:bookmarkEnd w:id="159"/>
    </w:p>
    <w:p w:rsidR="00347871" w:rsidRDefault="00347871" w:rsidP="00F71BA8">
      <w:r>
        <w:t xml:space="preserve">Containment is an incident response that has two major goals: stopping the spread of the dangers causing the incident and preventing further harm. Containment includes the eradication of latent vulnerabilities of and infections to systems, such as the removal of malware. </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0546b6cb684363d623353273263b40f5" w:history="1">
        <w:r w:rsidR="00347871">
          <w:rPr>
            <w:rStyle w:val="Hyperlink"/>
          </w:rPr>
          <w:t>Incident Response</w:t>
        </w:r>
      </w:hyperlink>
    </w:p>
    <w:p w:rsidR="00347871" w:rsidRDefault="00347871" w:rsidP="00347871"/>
    <w:p w:rsidR="00347871" w:rsidRDefault="00347871" w:rsidP="00347871">
      <w:pPr>
        <w:pStyle w:val="Heading2"/>
      </w:pPr>
      <w:bookmarkStart w:id="160" w:name="_8d9f14829b022074f0be04c8d063798e"/>
      <w:bookmarkStart w:id="161" w:name="_Toc483071403"/>
      <w:r>
        <w:lastRenderedPageBreak/>
        <w:t>Class Incident Recovery</w:t>
      </w:r>
      <w:bookmarkEnd w:id="160"/>
      <w:r w:rsidRPr="003A31EC">
        <w:rPr>
          <w:rFonts w:cs="Arial"/>
        </w:rPr>
        <w:t xml:space="preserve"> </w:t>
      </w:r>
      <w:r>
        <w:rPr>
          <w:rFonts w:cs="Arial"/>
        </w:rPr>
        <w:fldChar w:fldCharType="begin"/>
      </w:r>
      <w:r>
        <w:instrText>XE"</w:instrText>
      </w:r>
      <w:r w:rsidRPr="00413D75">
        <w:rPr>
          <w:rFonts w:cs="Arial"/>
        </w:rPr>
        <w:instrText>Incident Recovery</w:instrText>
      </w:r>
      <w:r>
        <w:instrText>"</w:instrText>
      </w:r>
      <w:r>
        <w:rPr>
          <w:rFonts w:cs="Arial"/>
        </w:rPr>
        <w:fldChar w:fldCharType="end"/>
      </w:r>
      <w:r w:rsidR="009E71B4">
        <w:rPr>
          <w:rFonts w:cs="Arial"/>
        </w:rPr>
        <w:t xml:space="preserve"> </w:t>
      </w:r>
      <w:r w:rsidR="006F72CA">
        <w:rPr>
          <w:rFonts w:cs="Arial"/>
        </w:rPr>
        <w:t>&lt;&lt;Role&gt;&gt;</w:t>
      </w:r>
      <w:bookmarkEnd w:id="161"/>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0546b6cb684363d623353273263b40f5" w:history="1">
        <w:r w:rsidR="00347871">
          <w:rPr>
            <w:rStyle w:val="Hyperlink"/>
          </w:rPr>
          <w:t>Incident Response</w:t>
        </w:r>
      </w:hyperlink>
    </w:p>
    <w:p w:rsidR="00347871" w:rsidRDefault="00347871" w:rsidP="00347871"/>
    <w:p w:rsidR="00347871" w:rsidRDefault="00347871" w:rsidP="00347871">
      <w:pPr>
        <w:pStyle w:val="Heading2"/>
      </w:pPr>
      <w:bookmarkStart w:id="162" w:name="_0546b6cb684363d623353273263b40f5"/>
      <w:bookmarkStart w:id="163" w:name="_Toc483071404"/>
      <w:r>
        <w:t>Class Incident Response</w:t>
      </w:r>
      <w:bookmarkEnd w:id="162"/>
      <w:r w:rsidRPr="003A31EC">
        <w:rPr>
          <w:rFonts w:cs="Arial"/>
        </w:rPr>
        <w:t xml:space="preserve"> </w:t>
      </w:r>
      <w:r>
        <w:rPr>
          <w:rFonts w:cs="Arial"/>
        </w:rPr>
        <w:fldChar w:fldCharType="begin"/>
      </w:r>
      <w:r>
        <w:instrText>XE"</w:instrText>
      </w:r>
      <w:r w:rsidRPr="00413D75">
        <w:rPr>
          <w:rFonts w:cs="Arial"/>
        </w:rPr>
        <w:instrText>Incident Response</w:instrText>
      </w:r>
      <w:r>
        <w:instrText>"</w:instrText>
      </w:r>
      <w:r>
        <w:rPr>
          <w:rFonts w:cs="Arial"/>
        </w:rPr>
        <w:fldChar w:fldCharType="end"/>
      </w:r>
      <w:r w:rsidR="009E71B4">
        <w:rPr>
          <w:rFonts w:cs="Arial"/>
        </w:rPr>
        <w:t xml:space="preserve"> </w:t>
      </w:r>
      <w:r w:rsidR="006F72CA">
        <w:rPr>
          <w:rFonts w:cs="Arial"/>
        </w:rPr>
        <w:t>&lt;&lt;Role&gt;&gt;</w:t>
      </w:r>
      <w:bookmarkEnd w:id="163"/>
    </w:p>
    <w:p w:rsidR="00347871" w:rsidRDefault="00347871" w:rsidP="00F71BA8">
      <w:r>
        <w:t>Incident response is an activity to address and manage the scope and impact of an incident.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64" w:name="_Toc483071405"/>
      <w:r>
        <w:t>Threat-risk-conceptual-model::Threat and Risk Specific Concepts::Indicators</w:t>
      </w:r>
      <w:bookmarkEnd w:id="164"/>
    </w:p>
    <w:p w:rsidR="0052409B" w:rsidRDefault="004D6A51">
      <w:r>
        <w:rPr>
          <w:i/>
          <w:iCs/>
        </w:rPr>
        <w:t>Indicators</w:t>
      </w:r>
      <w:r>
        <w:t xml:space="preserve"> are patterns of </w:t>
      </w:r>
      <w:r>
        <w:rPr>
          <w:i/>
          <w:iCs/>
        </w:rPr>
        <w:t xml:space="preserve">situations </w:t>
      </w:r>
      <w:r>
        <w:t xml:space="preserve">or lists of entities to watch out for that </w:t>
      </w:r>
      <w:r>
        <w:rPr>
          <w:b/>
          <w:bCs/>
        </w:rPr>
        <w:t>indicate</w:t>
      </w:r>
      <w:r>
        <w:t xml:space="preserve"> a </w:t>
      </w:r>
      <w:r>
        <w:rPr>
          <w:b/>
          <w:bCs/>
        </w:rPr>
        <w:t>situation</w:t>
      </w:r>
      <w:r>
        <w:t xml:space="preserve"> that may happen. An indicator may be scoped by an entity/situation, which contextualizes when it applies. When a situation matching an indicator is </w:t>
      </w:r>
      <w:r>
        <w:rPr>
          <w:i/>
          <w:iCs/>
        </w:rPr>
        <w:t>observed</w:t>
      </w:r>
      <w:r>
        <w:t xml:space="preserve"> there is a </w:t>
      </w:r>
      <w:r>
        <w:rPr>
          <w:i/>
          <w:iCs/>
        </w:rPr>
        <w:t>sighting</w:t>
      </w:r>
      <w:r>
        <w:t xml:space="preserve"> of t</w:t>
      </w:r>
      <w:r>
        <w:t xml:space="preserve">hat indicator which is then </w:t>
      </w:r>
      <w:r>
        <w:rPr>
          <w:i/>
          <w:iCs/>
        </w:rPr>
        <w:t>evidence</w:t>
      </w:r>
      <w:r>
        <w:t xml:space="preserve"> for an </w:t>
      </w:r>
      <w:r>
        <w:rPr>
          <w:i/>
          <w:iCs/>
        </w:rPr>
        <w:t>actual situation</w:t>
      </w:r>
      <w:r>
        <w:t>, such as an</w:t>
      </w:r>
      <w:r>
        <w:rPr>
          <w:i/>
          <w:iCs/>
        </w:rPr>
        <w:t xml:space="preserve"> incident</w:t>
      </w:r>
      <w:r>
        <w:t>. e.g., watch for these terrorists in airports.</w:t>
      </w:r>
    </w:p>
    <w:p w:rsidR="0052409B" w:rsidRDefault="004D6A51">
      <w:r>
        <w:t xml:space="preserve">A </w:t>
      </w:r>
      <w:r>
        <w:rPr>
          <w:i/>
          <w:iCs/>
        </w:rPr>
        <w:t>sighting</w:t>
      </w:r>
      <w:r>
        <w:t xml:space="preserve"> is an </w:t>
      </w:r>
      <w:r>
        <w:rPr>
          <w:i/>
          <w:iCs/>
        </w:rPr>
        <w:t>observation</w:t>
      </w:r>
      <w:r>
        <w:t xml:space="preserve"> that matches the pattern of an indicator. e.g., the terrorist Killer-Joe was seen at BWI on 12/11/</w:t>
      </w:r>
      <w:r>
        <w:t>2014 by a police officer Sam Shoe.</w:t>
      </w:r>
    </w:p>
    <w:p w:rsidR="0052409B" w:rsidRDefault="004D6A51">
      <w:r>
        <w:t>Indicators are not certain and may have a likelihood attached to the potential situations for which they are evidence.</w:t>
      </w:r>
    </w:p>
    <w:p w:rsidR="0052409B" w:rsidRDefault="004D6A51">
      <w:r>
        <w:t xml:space="preserve">Once a sighting flags an indicator, a </w:t>
      </w:r>
      <w:r>
        <w:rPr>
          <w:i/>
          <w:iCs/>
        </w:rPr>
        <w:t>course of action</w:t>
      </w:r>
      <w:r>
        <w:t xml:space="preserve"> rule may be fired based on the indicated situation.</w:t>
      </w:r>
    </w:p>
    <w:p w:rsidR="0052409B" w:rsidRDefault="004D6A51">
      <w:r>
        <w:t>Specializations of indicator include indicator patterns (an arbitrary pattern of anything) and watch lists. Indicators may also be grouped.</w:t>
      </w:r>
    </w:p>
    <w:p w:rsidR="00347871" w:rsidRDefault="00347871" w:rsidP="00347871">
      <w:pPr>
        <w:pStyle w:val="Heading2"/>
      </w:pPr>
      <w:bookmarkStart w:id="165" w:name="_Toc483071406"/>
      <w:r>
        <w:lastRenderedPageBreak/>
        <w:t>Diagram: Indicator</w:t>
      </w:r>
      <w:bookmarkEnd w:id="165"/>
    </w:p>
    <w:p w:rsidR="00347871" w:rsidRDefault="00284833" w:rsidP="00347871">
      <w:pPr>
        <w:jc w:val="center"/>
        <w:rPr>
          <w:rFonts w:cs="Arial"/>
        </w:rPr>
      </w:pPr>
      <w:r w:rsidRPr="006767C2">
        <w:rPr>
          <w:noProof/>
        </w:rPr>
        <w:pict>
          <v:shape id="Picture 2065574521.emf" o:spid="_x0000_i1151" type="#_x0000_t75" alt="2065574521.emf" style="width:487.2pt;height:412.2pt;visibility:visible;mso-wrap-style:square">
            <v:imagedata r:id="rId29" o:title="206557452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Indicator</w:t>
      </w:r>
    </w:p>
    <w:p w:rsidR="00347871" w:rsidRDefault="00347871" w:rsidP="00347871">
      <w:pPr>
        <w:pStyle w:val="Heading2"/>
      </w:pPr>
      <w:bookmarkStart w:id="166" w:name="_Toc483071407"/>
      <w:r>
        <w:lastRenderedPageBreak/>
        <w:t>Diagram: Observability</w:t>
      </w:r>
      <w:bookmarkEnd w:id="166"/>
    </w:p>
    <w:p w:rsidR="00347871" w:rsidRDefault="00284833" w:rsidP="00347871">
      <w:pPr>
        <w:jc w:val="center"/>
        <w:rPr>
          <w:rFonts w:cs="Arial"/>
        </w:rPr>
      </w:pPr>
      <w:r w:rsidRPr="006767C2">
        <w:rPr>
          <w:noProof/>
        </w:rPr>
        <w:pict>
          <v:shape id="Picture -2080805751.emf" o:spid="_x0000_i1150" type="#_x0000_t75" alt="-2080805751.emf" style="width:425.4pt;height:178.8pt;visibility:visible;mso-wrap-style:square">
            <v:imagedata r:id="rId30" o:title="-208080575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Observability</w:t>
      </w:r>
    </w:p>
    <w:p w:rsidR="00347871" w:rsidRDefault="00347871" w:rsidP="00347871">
      <w:pPr>
        <w:pStyle w:val="Heading2"/>
      </w:pPr>
      <w:bookmarkStart w:id="167" w:name="_Toc483071408"/>
      <w:r>
        <w:t>Diagram: Sighting</w:t>
      </w:r>
      <w:bookmarkEnd w:id="167"/>
    </w:p>
    <w:p w:rsidR="00347871" w:rsidRDefault="00284833" w:rsidP="00347871">
      <w:pPr>
        <w:jc w:val="center"/>
        <w:rPr>
          <w:rFonts w:cs="Arial"/>
        </w:rPr>
      </w:pPr>
      <w:r w:rsidRPr="006767C2">
        <w:rPr>
          <w:noProof/>
        </w:rPr>
        <w:pict>
          <v:shape id="Picture -1754854139.emf" o:spid="_x0000_i1149" type="#_x0000_t75" alt="-1754854139.emf" style="width:195pt;height:225.6pt;visibility:visible;mso-wrap-style:square">
            <v:imagedata r:id="rId31" o:title="-175485413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Sighting</w:t>
      </w:r>
    </w:p>
    <w:p w:rsidR="00347871" w:rsidRDefault="00347871" w:rsidP="00347871">
      <w:r>
        <w:t xml:space="preserve"> </w:t>
      </w:r>
    </w:p>
    <w:p w:rsidR="00347871" w:rsidRDefault="00347871" w:rsidP="00347871"/>
    <w:p w:rsidR="00347871" w:rsidRDefault="00347871" w:rsidP="00347871">
      <w:pPr>
        <w:pStyle w:val="Heading2"/>
      </w:pPr>
      <w:bookmarkStart w:id="168" w:name="_29df577c85e836dd3b546240d27b6c96"/>
      <w:bookmarkStart w:id="169" w:name="_Toc483071409"/>
      <w:r>
        <w:t>Class Blacklist Indicator</w:t>
      </w:r>
      <w:bookmarkEnd w:id="168"/>
      <w:bookmarkEnd w:id="169"/>
      <w:r w:rsidRPr="003A31EC">
        <w:rPr>
          <w:rFonts w:cs="Arial"/>
        </w:rPr>
        <w:t xml:space="preserve"> </w:t>
      </w:r>
      <w:r>
        <w:rPr>
          <w:rFonts w:cs="Arial"/>
        </w:rPr>
        <w:fldChar w:fldCharType="begin"/>
      </w:r>
      <w:r>
        <w:instrText>XE"</w:instrText>
      </w:r>
      <w:r w:rsidRPr="00413D75">
        <w:rPr>
          <w:rFonts w:cs="Arial"/>
        </w:rPr>
        <w:instrText>Blacklist Indicator</w:instrText>
      </w:r>
      <w:r>
        <w:instrText>"</w:instrText>
      </w:r>
      <w:r>
        <w:rPr>
          <w:rFonts w:cs="Arial"/>
        </w:rPr>
        <w:fldChar w:fldCharType="end"/>
      </w:r>
      <w:r w:rsidR="009E71B4">
        <w:rPr>
          <w:rFonts w:cs="Arial"/>
        </w:rPr>
        <w:t xml:space="preserve"> </w:t>
      </w:r>
    </w:p>
    <w:p w:rsidR="00347871" w:rsidRDefault="00347871" w:rsidP="00F71BA8">
      <w:r>
        <w:t>A list of watched entities that are assumed to pose a threat.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a3511bec5be4181aed91476c6b138095" w:history="1">
        <w:r w:rsidR="00347871">
          <w:rPr>
            <w:rStyle w:val="Hyperlink"/>
          </w:rPr>
          <w:t>Indicator Watchlist</w:t>
        </w:r>
      </w:hyperlink>
    </w:p>
    <w:p w:rsidR="00347871" w:rsidRDefault="00347871" w:rsidP="00347871"/>
    <w:p w:rsidR="00347871" w:rsidRDefault="00347871" w:rsidP="00347871">
      <w:pPr>
        <w:pStyle w:val="Heading2"/>
      </w:pPr>
      <w:bookmarkStart w:id="170" w:name="_0ea506f57adef61cfa374e799c7f4b3e"/>
      <w:bookmarkStart w:id="171" w:name="_Toc483071410"/>
      <w:r>
        <w:lastRenderedPageBreak/>
        <w:t>Class Indicator</w:t>
      </w:r>
      <w:bookmarkEnd w:id="170"/>
      <w:bookmarkEnd w:id="171"/>
      <w:r w:rsidRPr="003A31EC">
        <w:rPr>
          <w:rFonts w:cs="Arial"/>
        </w:rPr>
        <w:t xml:space="preserve"> </w:t>
      </w:r>
      <w:r>
        <w:rPr>
          <w:rFonts w:cs="Arial"/>
        </w:rPr>
        <w:fldChar w:fldCharType="begin"/>
      </w:r>
      <w:r>
        <w:instrText>XE"</w:instrText>
      </w:r>
      <w:r w:rsidRPr="00413D75">
        <w:rPr>
          <w:rFonts w:cs="Arial"/>
        </w:rPr>
        <w:instrText>Indicator</w:instrText>
      </w:r>
      <w:r>
        <w:instrText>"</w:instrText>
      </w:r>
      <w:r>
        <w:rPr>
          <w:rFonts w:cs="Arial"/>
        </w:rPr>
        <w:fldChar w:fldCharType="end"/>
      </w:r>
      <w:r w:rsidR="009E71B4">
        <w:rPr>
          <w:rFonts w:cs="Arial"/>
        </w:rPr>
        <w:t xml:space="preserve"> </w:t>
      </w:r>
    </w:p>
    <w:p w:rsidR="0052409B" w:rsidRDefault="004D6A51">
      <w:r>
        <w:t xml:space="preserve">An </w:t>
      </w:r>
      <w:r>
        <w:rPr>
          <w:b/>
          <w:bCs/>
        </w:rPr>
        <w:t>indicator is a predicate such that</w:t>
      </w:r>
      <w:r>
        <w:t xml:space="preserve"> matching sightings are evidence for a possible situation</w:t>
      </w:r>
      <w:r>
        <w:rPr>
          <w:i/>
          <w:iCs/>
        </w:rPr>
        <w:t>.</w:t>
      </w:r>
      <w:r>
        <w:t xml:space="preserve"> Sightings matching an indicator suggests further study or action based on a </w:t>
      </w:r>
      <w:r>
        <w:rPr>
          <w:b/>
          <w:bCs/>
        </w:rPr>
        <w:t>course of action rule</w:t>
      </w:r>
      <w:r>
        <w:t>.</w:t>
      </w:r>
    </w:p>
    <w:p w:rsidR="0052409B" w:rsidRDefault="004D6A51">
      <w:r>
        <w:t>Subtypes of indicator define</w:t>
      </w:r>
      <w:r>
        <w:t xml:space="preserve"> what is watched for: a pattern, a watch list or some combination of other indicators. Indicators may be restricted to (relevant only within) a specific scope.</w:t>
      </w:r>
    </w:p>
    <w:p w:rsidR="00347871" w:rsidRDefault="00347871" w:rsidP="00347871"/>
    <w:p w:rsidR="00347871" w:rsidRDefault="00347871" w:rsidP="00347871">
      <w:pPr>
        <w:pStyle w:val="Heading2"/>
      </w:pPr>
      <w:bookmarkStart w:id="172" w:name="_ae3bf32c5e91a5984c11a018889abf36"/>
      <w:bookmarkStart w:id="173" w:name="_Toc483071411"/>
      <w:r>
        <w:t>Class Indicator Pattern</w:t>
      </w:r>
      <w:bookmarkEnd w:id="172"/>
      <w:bookmarkEnd w:id="173"/>
      <w:r w:rsidRPr="003A31EC">
        <w:rPr>
          <w:rFonts w:cs="Arial"/>
        </w:rPr>
        <w:t xml:space="preserve"> </w:t>
      </w:r>
      <w:r>
        <w:rPr>
          <w:rFonts w:cs="Arial"/>
        </w:rPr>
        <w:fldChar w:fldCharType="begin"/>
      </w:r>
      <w:r>
        <w:instrText>XE"</w:instrText>
      </w:r>
      <w:r w:rsidRPr="00413D75">
        <w:rPr>
          <w:rFonts w:cs="Arial"/>
        </w:rPr>
        <w:instrText>Indicator Pattern</w:instrText>
      </w:r>
      <w:r>
        <w:instrText>"</w:instrText>
      </w:r>
      <w:r>
        <w:rPr>
          <w:rFonts w:cs="Arial"/>
        </w:rPr>
        <w:fldChar w:fldCharType="end"/>
      </w:r>
      <w:r w:rsidR="009E71B4">
        <w:rPr>
          <w:rFonts w:cs="Arial"/>
        </w:rPr>
        <w:t xml:space="preserve"> </w:t>
      </w:r>
    </w:p>
    <w:p w:rsidR="00347871" w:rsidRDefault="00347871" w:rsidP="00F71BA8">
      <w:r>
        <w:t>An indicator defined by a pattern. When the pattern is matched, the indicator "fires", indicating instances of the indicated potential situations.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0ea506f57adef61cfa374e799c7f4b3e" w:history="1">
        <w:r w:rsidR="00347871">
          <w:rPr>
            <w:rStyle w:val="Hyperlink"/>
          </w:rPr>
          <w:t>Indicator</w:t>
        </w:r>
      </w:hyperlink>
    </w:p>
    <w:p w:rsidR="00347871" w:rsidRDefault="00347871" w:rsidP="00347871"/>
    <w:p w:rsidR="00347871" w:rsidRDefault="00347871" w:rsidP="00347871">
      <w:pPr>
        <w:pStyle w:val="Heading2"/>
      </w:pPr>
      <w:bookmarkStart w:id="174" w:name="_a3511bec5be4181aed91476c6b138095"/>
      <w:bookmarkStart w:id="175" w:name="_Toc483071412"/>
      <w:r>
        <w:t>Class Indicator Watchlist</w:t>
      </w:r>
      <w:bookmarkEnd w:id="174"/>
      <w:bookmarkEnd w:id="175"/>
      <w:r w:rsidRPr="003A31EC">
        <w:rPr>
          <w:rFonts w:cs="Arial"/>
        </w:rPr>
        <w:t xml:space="preserve"> </w:t>
      </w:r>
      <w:r>
        <w:rPr>
          <w:rFonts w:cs="Arial"/>
        </w:rPr>
        <w:fldChar w:fldCharType="begin"/>
      </w:r>
      <w:r>
        <w:instrText>XE"</w:instrText>
      </w:r>
      <w:r w:rsidRPr="00413D75">
        <w:rPr>
          <w:rFonts w:cs="Arial"/>
        </w:rPr>
        <w:instrText>Indicator Watchlist</w:instrText>
      </w:r>
      <w:r>
        <w:instrText>"</w:instrText>
      </w:r>
      <w:r>
        <w:rPr>
          <w:rFonts w:cs="Arial"/>
        </w:rPr>
        <w:fldChar w:fldCharType="end"/>
      </w:r>
      <w:r w:rsidR="009E71B4">
        <w:rPr>
          <w:rFonts w:cs="Arial"/>
        </w:rPr>
        <w:t xml:space="preserve"> </w:t>
      </w:r>
    </w:p>
    <w:p w:rsidR="00347871" w:rsidRDefault="00347871" w:rsidP="00F71BA8">
      <w:r>
        <w:t>An indicator defined by a set of entities (which can be individuals' or situations) that should be watched for in a particular context. The members of the watch list are represented by "watches". When a watched individual is sighted, the indicator "fires", indicating instances of the indicated potential situations.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0ea506f57adef61cfa374e799c7f4b3e" w:history="1">
        <w:r w:rsidR="00347871">
          <w:rPr>
            <w:rStyle w:val="Hyperlink"/>
          </w:rPr>
          <w:t>Indicator</w:t>
        </w:r>
      </w:hyperlink>
    </w:p>
    <w:p w:rsidR="00347871" w:rsidRDefault="00347871" w:rsidP="00347871"/>
    <w:p w:rsidR="00347871" w:rsidRDefault="00347871" w:rsidP="00347871">
      <w:pPr>
        <w:pStyle w:val="Heading2"/>
      </w:pPr>
      <w:bookmarkStart w:id="176" w:name="_ae4fa1a5f9a8e1f8172519bac9a0927a"/>
      <w:bookmarkStart w:id="177" w:name="_Toc483071413"/>
      <w:r>
        <w:t>Class Whitelist Indicator</w:t>
      </w:r>
      <w:bookmarkEnd w:id="176"/>
      <w:bookmarkEnd w:id="177"/>
      <w:r w:rsidRPr="003A31EC">
        <w:rPr>
          <w:rFonts w:cs="Arial"/>
        </w:rPr>
        <w:t xml:space="preserve"> </w:t>
      </w:r>
      <w:r>
        <w:rPr>
          <w:rFonts w:cs="Arial"/>
        </w:rPr>
        <w:fldChar w:fldCharType="begin"/>
      </w:r>
      <w:r>
        <w:instrText>XE"</w:instrText>
      </w:r>
      <w:r w:rsidRPr="00413D75">
        <w:rPr>
          <w:rFonts w:cs="Arial"/>
        </w:rPr>
        <w:instrText>Whitelist Indicator</w:instrText>
      </w:r>
      <w:r>
        <w:instrText>"</w:instrText>
      </w:r>
      <w:r>
        <w:rPr>
          <w:rFonts w:cs="Arial"/>
        </w:rPr>
        <w:fldChar w:fldCharType="end"/>
      </w:r>
      <w:r w:rsidR="009E71B4">
        <w:rPr>
          <w:rFonts w:cs="Arial"/>
        </w:rPr>
        <w:t xml:space="preserve"> </w:t>
      </w:r>
    </w:p>
    <w:p w:rsidR="00347871" w:rsidRDefault="00347871" w:rsidP="00F71BA8">
      <w:r>
        <w:t>A list of watched entities that are assumed not to pose a threat.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a3511bec5be4181aed91476c6b138095" w:history="1">
        <w:r w:rsidR="00347871">
          <w:rPr>
            <w:rStyle w:val="Hyperlink"/>
          </w:rPr>
          <w:t>Indicator Watchlist</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78" w:name="_Toc483071414"/>
      <w:r>
        <w:t>Threat-risk-conceptual-model::Threat and Risk Specific Concepts::Risk</w:t>
      </w:r>
      <w:bookmarkEnd w:id="178"/>
    </w:p>
    <w:p w:rsidR="00347871" w:rsidRDefault="00347871" w:rsidP="00A318C1">
      <w:pPr>
        <w:pStyle w:val="BodyText"/>
      </w:pPr>
      <w:r>
        <w:t>Concepts relative to risk and risk analytics where risk is an assessment of the potential harm to resources important to a risk owner. At a high level risk is computed as the sum of the likelihood * impact for all resources valued by a risk owner.</w:t>
      </w:r>
    </w:p>
    <w:p w:rsidR="00347871" w:rsidRDefault="00347871" w:rsidP="00347871">
      <w:pPr>
        <w:pStyle w:val="Heading2"/>
      </w:pPr>
      <w:bookmarkStart w:id="179" w:name="_Toc483071415"/>
      <w:r>
        <w:t>Diagram: Risk</w:t>
      </w:r>
      <w:bookmarkEnd w:id="179"/>
    </w:p>
    <w:p w:rsidR="00347871" w:rsidRDefault="00284833" w:rsidP="00347871">
      <w:pPr>
        <w:jc w:val="center"/>
        <w:rPr>
          <w:rFonts w:cs="Arial"/>
        </w:rPr>
      </w:pPr>
      <w:r w:rsidRPr="006767C2">
        <w:rPr>
          <w:noProof/>
        </w:rPr>
        <w:pict>
          <v:shape id="Picture -385354910.emf" o:spid="_x0000_i1148" type="#_x0000_t75" alt="-385354910.emf" style="width:487.2pt;height:436.8pt;visibility:visible;mso-wrap-style:square">
            <v:imagedata r:id="rId32" o:title="-385354910"/>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Risk</w:t>
      </w:r>
    </w:p>
    <w:p w:rsidR="00347871" w:rsidRDefault="00347871" w:rsidP="00347871">
      <w:pPr>
        <w:pStyle w:val="Heading2"/>
      </w:pPr>
      <w:bookmarkStart w:id="180" w:name="_Toc483071416"/>
      <w:r>
        <w:lastRenderedPageBreak/>
        <w:t>Diagram: Risk Metrics</w:t>
      </w:r>
      <w:bookmarkEnd w:id="180"/>
    </w:p>
    <w:p w:rsidR="00347871" w:rsidRDefault="00284833" w:rsidP="00347871">
      <w:pPr>
        <w:jc w:val="center"/>
        <w:rPr>
          <w:rFonts w:cs="Arial"/>
        </w:rPr>
      </w:pPr>
      <w:r w:rsidRPr="006767C2">
        <w:rPr>
          <w:noProof/>
        </w:rPr>
        <w:pict>
          <v:shape id="Picture -1725952672.emf" o:spid="_x0000_i1147" type="#_x0000_t75" alt="-1725952672.emf" style="width:487.2pt;height:173.4pt;visibility:visible;mso-wrap-style:square">
            <v:imagedata r:id="rId33" o:title="-17259526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Risk Metrics</w:t>
      </w:r>
    </w:p>
    <w:p w:rsidR="00347871" w:rsidRDefault="00347871" w:rsidP="00347871">
      <w:pPr>
        <w:pStyle w:val="Heading2"/>
      </w:pPr>
      <w:bookmarkStart w:id="181" w:name="_Toc483071417"/>
      <w:r>
        <w:lastRenderedPageBreak/>
        <w:t>Diagram: Risk Objectives</w:t>
      </w:r>
      <w:bookmarkEnd w:id="181"/>
    </w:p>
    <w:p w:rsidR="00347871" w:rsidRDefault="00284833" w:rsidP="00347871">
      <w:pPr>
        <w:jc w:val="center"/>
        <w:rPr>
          <w:rFonts w:cs="Arial"/>
        </w:rPr>
      </w:pPr>
      <w:r w:rsidRPr="006767C2">
        <w:rPr>
          <w:noProof/>
        </w:rPr>
        <w:pict>
          <v:shape id="Picture -1306244029.emf" o:spid="_x0000_i1146" type="#_x0000_t75" alt="-1306244029.emf" style="width:487.2pt;height:477.6pt;visibility:visible;mso-wrap-style:square">
            <v:imagedata r:id="rId34" o:title="-130624402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Risk Objectives</w:t>
      </w:r>
    </w:p>
    <w:p w:rsidR="00347871" w:rsidRDefault="00347871" w:rsidP="00347871">
      <w:r>
        <w:t xml:space="preserve"> </w:t>
      </w:r>
    </w:p>
    <w:p w:rsidR="00347871" w:rsidRDefault="00347871" w:rsidP="00347871"/>
    <w:p w:rsidR="00347871" w:rsidRDefault="00347871" w:rsidP="00347871">
      <w:pPr>
        <w:pStyle w:val="Heading2"/>
      </w:pPr>
      <w:bookmarkStart w:id="182" w:name="_f0e1116a58f7d1624e5d52684cad1c49"/>
      <w:bookmarkStart w:id="183" w:name="_Toc483071418"/>
      <w:r>
        <w:t>Association Class Impose Strategy</w:t>
      </w:r>
      <w:bookmarkEnd w:id="182"/>
      <w:r w:rsidRPr="003A31EC">
        <w:rPr>
          <w:rFonts w:cs="Arial"/>
        </w:rPr>
        <w:t xml:space="preserve"> </w:t>
      </w:r>
      <w:r>
        <w:rPr>
          <w:rFonts w:cs="Arial"/>
        </w:rPr>
        <w:fldChar w:fldCharType="begin"/>
      </w:r>
      <w:r>
        <w:instrText>XE"</w:instrText>
      </w:r>
      <w:r w:rsidRPr="00413D75">
        <w:rPr>
          <w:rFonts w:cs="Arial"/>
        </w:rPr>
        <w:instrText>Impose Strategy</w:instrText>
      </w:r>
      <w:r>
        <w:instrText>"</w:instrText>
      </w:r>
      <w:r>
        <w:rPr>
          <w:rFonts w:cs="Arial"/>
        </w:rPr>
        <w:fldChar w:fldCharType="end"/>
      </w:r>
      <w:r w:rsidR="009E71B4">
        <w:rPr>
          <w:rFonts w:cs="Arial"/>
        </w:rPr>
        <w:t xml:space="preserve"> </w:t>
      </w:r>
      <w:r w:rsidR="006F72CA">
        <w:rPr>
          <w:rFonts w:cs="Arial"/>
        </w:rPr>
        <w:t>&lt;&lt;Relationship&gt;&gt;</w:t>
      </w:r>
      <w:bookmarkEnd w:id="183"/>
    </w:p>
    <w:p w:rsidR="00347871" w:rsidRDefault="00347871" w:rsidP="00F71BA8">
      <w:r>
        <w:t>A risk owner imposes a risk treatment strategy as a policy with the intent that the strategy reduces their risk to an acceptable level. The policy will be imposed in the entity that the policy &lt;constrains&gt;.</w:t>
      </w:r>
    </w:p>
    <w:p w:rsidR="00347871" w:rsidRDefault="00284833" w:rsidP="00347871">
      <w:pPr>
        <w:jc w:val="center"/>
      </w:pPr>
      <w:r w:rsidRPr="006767C2">
        <w:rPr>
          <w:noProof/>
        </w:rPr>
        <w:lastRenderedPageBreak/>
        <w:pict>
          <v:shape id="Picture -250982036.emf" o:spid="_x0000_i1145" type="#_x0000_t75" alt="-250982036.emf" style="width:487.2pt;height:151.2pt;visibility:visible;mso-wrap-style:square">
            <v:imagedata r:id="rId35" o:title="-250982036"/>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Impose Strategy</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144" type="#_x0000_t75" alt="-1728404412.emf" style="width:12pt;height:12pt;visibility:visible;mso-wrap-style:square">
            <v:imagedata r:id="rId18" o:title="-1728404412"/>
          </v:shape>
        </w:pict>
      </w:r>
      <w:r w:rsidR="00347871">
        <w:t xml:space="preserve"> imposes</w:t>
      </w:r>
      <w:r w:rsidR="00347871">
        <w:rPr>
          <w:rFonts w:cs="Arial"/>
        </w:rPr>
        <w:fldChar w:fldCharType="begin"/>
      </w:r>
      <w:r w:rsidR="00347871">
        <w:instrText>XE"</w:instrText>
      </w:r>
      <w:r w:rsidR="00347871" w:rsidRPr="00413D75">
        <w:rPr>
          <w:rFonts w:cs="Arial"/>
        </w:rPr>
        <w:instrText>imposes</w:instrText>
      </w:r>
      <w:r w:rsidR="00347871">
        <w:instrText>"</w:instrText>
      </w:r>
      <w:r w:rsidR="00347871">
        <w:rPr>
          <w:rFonts w:cs="Arial"/>
        </w:rPr>
        <w:fldChar w:fldCharType="end"/>
      </w:r>
      <w:r w:rsidR="00347871">
        <w:t xml:space="preserve"> : </w:t>
      </w:r>
      <w:hyperlink w:anchor="_70807c15a257bc97a908d5f6b48d6c3d" w:history="1">
        <w:r w:rsidR="00347871">
          <w:rPr>
            <w:rStyle w:val="Hyperlink"/>
          </w:rPr>
          <w:t>Risk Treatment Strategy</w:t>
        </w:r>
      </w:hyperlink>
      <w:r w:rsidR="00347871">
        <w:t xml:space="preserve"> [*] </w:t>
      </w:r>
    </w:p>
    <w:p w:rsidR="00347871" w:rsidRDefault="00347871" w:rsidP="004E3AD0">
      <w:pPr>
        <w:pStyle w:val="BodyText"/>
        <w:spacing w:before="60" w:after="120"/>
        <w:ind w:firstLine="720"/>
      </w:pPr>
      <w:r>
        <w:t>Risk treatment strategy imposed by a risk owner to mediate the owners risk.</w:t>
      </w:r>
    </w:p>
    <w:p w:rsidR="00347871" w:rsidRDefault="00284833" w:rsidP="00347871">
      <w:pPr>
        <w:ind w:firstLine="720"/>
      </w:pPr>
      <w:r w:rsidRPr="006767C2">
        <w:rPr>
          <w:noProof/>
        </w:rPr>
        <w:pict>
          <v:shape id="_x0000_i1143" type="#_x0000_t75" alt="-1728404412.emf" style="width:12pt;height:12pt;visibility:visible;mso-wrap-style:square">
            <v:imagedata r:id="rId18" o:title="-1728404412"/>
          </v:shape>
        </w:pict>
      </w:r>
      <w:r w:rsidR="00347871">
        <w:t xml:space="preserve"> imposed by</w:t>
      </w:r>
      <w:r w:rsidR="00347871">
        <w:rPr>
          <w:rFonts w:cs="Arial"/>
        </w:rPr>
        <w:fldChar w:fldCharType="begin"/>
      </w:r>
      <w:r w:rsidR="00347871">
        <w:instrText>XE"</w:instrText>
      </w:r>
      <w:r w:rsidR="00347871" w:rsidRPr="00413D75">
        <w:rPr>
          <w:rFonts w:cs="Arial"/>
        </w:rPr>
        <w:instrText>imposed by</w:instrText>
      </w:r>
      <w:r w:rsidR="00347871">
        <w:instrText>"</w:instrText>
      </w:r>
      <w:r w:rsidR="00347871">
        <w:rPr>
          <w:rFonts w:cs="Arial"/>
        </w:rPr>
        <w:fldChar w:fldCharType="end"/>
      </w:r>
      <w:r w:rsidR="00347871">
        <w:t xml:space="preserve"> : </w:t>
      </w:r>
      <w:hyperlink w:anchor="_3cfd42cf030efeac6a57064d1bb33318" w:history="1">
        <w:r w:rsidR="00347871">
          <w:rPr>
            <w:rStyle w:val="Hyperlink"/>
          </w:rPr>
          <w:t>Risk Owner</w:t>
        </w:r>
      </w:hyperlink>
      <w:r w:rsidR="00347871">
        <w:t xml:space="preserve"> [*] </w:t>
      </w:r>
    </w:p>
    <w:p w:rsidR="00347871" w:rsidRDefault="00347871" w:rsidP="004E3AD0">
      <w:pPr>
        <w:pStyle w:val="BodyText"/>
        <w:spacing w:before="60" w:after="120"/>
        <w:ind w:firstLine="720"/>
      </w:pPr>
      <w:r>
        <w:t>Authority that imposes a risk strategy such that it is intended to reduce their risk.</w:t>
      </w:r>
    </w:p>
    <w:p w:rsidR="00347871" w:rsidRDefault="00347871" w:rsidP="00347871"/>
    <w:p w:rsidR="00347871" w:rsidRDefault="00347871" w:rsidP="00347871">
      <w:pPr>
        <w:pStyle w:val="Heading2"/>
      </w:pPr>
      <w:bookmarkStart w:id="184" w:name="_40a9ccd34b592f031ebb740bbade97ff"/>
      <w:bookmarkStart w:id="185" w:name="_Toc483071419"/>
      <w:r>
        <w:t>Class Objective forSafety and Security</w:t>
      </w:r>
      <w:bookmarkEnd w:id="184"/>
      <w:bookmarkEnd w:id="185"/>
      <w:r w:rsidRPr="003A31EC">
        <w:rPr>
          <w:rFonts w:cs="Arial"/>
        </w:rPr>
        <w:t xml:space="preserve"> </w:t>
      </w:r>
      <w:r>
        <w:rPr>
          <w:rFonts w:cs="Arial"/>
        </w:rPr>
        <w:fldChar w:fldCharType="begin"/>
      </w:r>
      <w:r>
        <w:instrText>XE"</w:instrText>
      </w:r>
      <w:r w:rsidRPr="00413D75">
        <w:rPr>
          <w:rFonts w:cs="Arial"/>
        </w:rPr>
        <w:instrText>Objective forSafety and Security</w:instrText>
      </w:r>
      <w:r>
        <w:instrText>"</w:instrText>
      </w:r>
      <w:r>
        <w:rPr>
          <w:rFonts w:cs="Arial"/>
        </w:rPr>
        <w:fldChar w:fldCharType="end"/>
      </w:r>
      <w:r w:rsidR="009E71B4">
        <w:rPr>
          <w:rFonts w:cs="Arial"/>
        </w:rPr>
        <w:t xml:space="preserve"> </w:t>
      </w:r>
    </w:p>
    <w:p w:rsidR="00347871" w:rsidRDefault="00347871" w:rsidP="00F71BA8">
      <w:r>
        <w:t>Classification of an objective related to the safety and security of a stakeholder. The protection from harm.</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76d60fce8516dacf9ec47f77bef3822" w:history="1">
        <w:r w:rsidR="00347871">
          <w:rPr>
            <w:rStyle w:val="Hyperlink"/>
          </w:rPr>
          <w:t>Risk Reduction Objective</w:t>
        </w:r>
      </w:hyperlink>
    </w:p>
    <w:p w:rsidR="00347871" w:rsidRDefault="00347871" w:rsidP="00347871"/>
    <w:p w:rsidR="00347871" w:rsidRDefault="00347871" w:rsidP="00347871">
      <w:pPr>
        <w:pStyle w:val="Heading2"/>
      </w:pPr>
      <w:bookmarkStart w:id="186" w:name="_9ebde53a1f70b354f94d28d6bc5313ff"/>
      <w:bookmarkStart w:id="187" w:name="_Toc483071420"/>
      <w:r>
        <w:t>Class Objective to Protect Assets</w:t>
      </w:r>
      <w:bookmarkEnd w:id="186"/>
      <w:bookmarkEnd w:id="187"/>
      <w:r w:rsidRPr="003A31EC">
        <w:rPr>
          <w:rFonts w:cs="Arial"/>
        </w:rPr>
        <w:t xml:space="preserve"> </w:t>
      </w:r>
      <w:r>
        <w:rPr>
          <w:rFonts w:cs="Arial"/>
        </w:rPr>
        <w:fldChar w:fldCharType="begin"/>
      </w:r>
      <w:r>
        <w:instrText>XE"</w:instrText>
      </w:r>
      <w:r w:rsidRPr="00413D75">
        <w:rPr>
          <w:rFonts w:cs="Arial"/>
        </w:rPr>
        <w:instrText>Objective to Protect Assets</w:instrText>
      </w:r>
      <w:r>
        <w:instrText>"</w:instrText>
      </w:r>
      <w:r>
        <w:rPr>
          <w:rFonts w:cs="Arial"/>
        </w:rPr>
        <w:fldChar w:fldCharType="end"/>
      </w:r>
      <w:r w:rsidR="009E71B4">
        <w:rPr>
          <w:rFonts w:cs="Arial"/>
        </w:rPr>
        <w:t xml:space="preserve"> </w:t>
      </w:r>
    </w:p>
    <w:p w:rsidR="00347871" w:rsidRDefault="00347871" w:rsidP="00F71BA8">
      <w:r>
        <w:t>Objective of a stakeholder to protect an asset. To reduce the potential harm to valued assets.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76d60fce8516dacf9ec47f77bef3822" w:history="1">
        <w:r w:rsidR="00347871">
          <w:rPr>
            <w:rStyle w:val="Hyperlink"/>
          </w:rPr>
          <w:t>Risk Reduction Objective</w:t>
        </w:r>
      </w:hyperlink>
    </w:p>
    <w:p w:rsidR="00347871" w:rsidRDefault="00347871" w:rsidP="00347871"/>
    <w:p w:rsidR="00347871" w:rsidRDefault="00347871" w:rsidP="00347871">
      <w:pPr>
        <w:pStyle w:val="Heading2"/>
      </w:pPr>
      <w:bookmarkStart w:id="188" w:name="_6353799abeba2c8c30ac41459fde204f"/>
      <w:bookmarkStart w:id="189" w:name="_Toc483071421"/>
      <w:r>
        <w:t>Class Risk</w:t>
      </w:r>
      <w:bookmarkEnd w:id="188"/>
      <w:bookmarkEnd w:id="189"/>
      <w:r w:rsidRPr="003A31EC">
        <w:rPr>
          <w:rFonts w:cs="Arial"/>
        </w:rPr>
        <w:t xml:space="preserve"> </w:t>
      </w:r>
      <w:r>
        <w:rPr>
          <w:rFonts w:cs="Arial"/>
        </w:rPr>
        <w:fldChar w:fldCharType="begin"/>
      </w:r>
      <w:r>
        <w:instrText>XE"</w:instrText>
      </w:r>
      <w:r w:rsidRPr="00413D75">
        <w:rPr>
          <w:rFonts w:cs="Arial"/>
        </w:rPr>
        <w:instrText>Risk</w:instrText>
      </w:r>
      <w:r>
        <w:instrText>"</w:instrText>
      </w:r>
      <w:r>
        <w:rPr>
          <w:rFonts w:cs="Arial"/>
        </w:rPr>
        <w:fldChar w:fldCharType="end"/>
      </w:r>
      <w:r w:rsidR="009E71B4">
        <w:rPr>
          <w:rFonts w:cs="Arial"/>
        </w:rPr>
        <w:t xml:space="preserve"> </w:t>
      </w:r>
    </w:p>
    <w:p w:rsidR="00347871" w:rsidRDefault="00347871" w:rsidP="00F71BA8">
      <w:r>
        <w:t>[CNSSI 4009] Risk is a measure of the extent to which an entity is threatened by a potential circumstance or event, and typically a function of: (i) the adverse impacts that would arise if the circumstance or event occurs; and (ii) the likelihood of Event.</w:t>
      </w:r>
      <w:r>
        <w:br/>
        <w:t>[Note: Information system-related security risks are those risks that arise from the loss of confidentiality, integrity, or availability of information or information systems and reflect the potential adverse impacts to organizational operations (including mission, functions, image, or reputation), organizational assets, individuals', other organizations, and the Nation.]</w:t>
      </w:r>
      <w:r>
        <w:br/>
      </w:r>
    </w:p>
    <w:p w:rsidR="00347871" w:rsidRDefault="00347871" w:rsidP="00347871"/>
    <w:p w:rsidR="00347871" w:rsidRDefault="00347871" w:rsidP="00347871">
      <w:pPr>
        <w:pStyle w:val="Heading2"/>
      </w:pPr>
      <w:bookmarkStart w:id="190" w:name="_4a31860e49ce04ad494ad84600b00364"/>
      <w:bookmarkStart w:id="191" w:name="_Toc483071422"/>
      <w:r>
        <w:t>Class Risk Mitigation Strategy</w:t>
      </w:r>
      <w:bookmarkEnd w:id="190"/>
      <w:bookmarkEnd w:id="191"/>
      <w:r w:rsidRPr="003A31EC">
        <w:rPr>
          <w:rFonts w:cs="Arial"/>
        </w:rPr>
        <w:t xml:space="preserve"> </w:t>
      </w:r>
      <w:r>
        <w:rPr>
          <w:rFonts w:cs="Arial"/>
        </w:rPr>
        <w:fldChar w:fldCharType="begin"/>
      </w:r>
      <w:r>
        <w:instrText>XE"</w:instrText>
      </w:r>
      <w:r w:rsidRPr="00413D75">
        <w:rPr>
          <w:rFonts w:cs="Arial"/>
        </w:rPr>
        <w:instrText>Risk Mitigation Strategy</w:instrText>
      </w:r>
      <w:r>
        <w:instrText>"</w:instrText>
      </w:r>
      <w:r>
        <w:rPr>
          <w:rFonts w:cs="Arial"/>
        </w:rPr>
        <w:fldChar w:fldCharType="end"/>
      </w:r>
      <w:r w:rsidR="009E71B4">
        <w:rPr>
          <w:rFonts w:cs="Arial"/>
        </w:rPr>
        <w:t xml:space="preserve"> </w:t>
      </w:r>
    </w:p>
    <w:p w:rsidR="00347871" w:rsidRDefault="00347871" w:rsidP="00F71BA8">
      <w:r>
        <w:t>A plan which minimizes or eliminates the possibility or impact of a danger or risk.</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0807c15a257bc97a908d5f6b48d6c3d" w:history="1">
        <w:r w:rsidR="00347871">
          <w:rPr>
            <w:rStyle w:val="Hyperlink"/>
          </w:rPr>
          <w:t>Risk Treatment Strategy</w:t>
        </w:r>
      </w:hyperlink>
    </w:p>
    <w:p w:rsidR="00347871" w:rsidRDefault="00347871" w:rsidP="00347871"/>
    <w:p w:rsidR="00347871" w:rsidRDefault="00347871" w:rsidP="00347871">
      <w:pPr>
        <w:pStyle w:val="Heading2"/>
      </w:pPr>
      <w:bookmarkStart w:id="192" w:name="_3cfd42cf030efeac6a57064d1bb33318"/>
      <w:bookmarkStart w:id="193" w:name="_Toc483071423"/>
      <w:r>
        <w:t>Class Risk Owner</w:t>
      </w:r>
      <w:bookmarkEnd w:id="192"/>
      <w:r w:rsidRPr="003A31EC">
        <w:rPr>
          <w:rFonts w:cs="Arial"/>
        </w:rPr>
        <w:t xml:space="preserve"> </w:t>
      </w:r>
      <w:r>
        <w:rPr>
          <w:rFonts w:cs="Arial"/>
        </w:rPr>
        <w:fldChar w:fldCharType="begin"/>
      </w:r>
      <w:r>
        <w:instrText>XE"</w:instrText>
      </w:r>
      <w:r w:rsidRPr="00413D75">
        <w:rPr>
          <w:rFonts w:cs="Arial"/>
        </w:rPr>
        <w:instrText>Risk Owner</w:instrText>
      </w:r>
      <w:r>
        <w:instrText>"</w:instrText>
      </w:r>
      <w:r>
        <w:rPr>
          <w:rFonts w:cs="Arial"/>
        </w:rPr>
        <w:fldChar w:fldCharType="end"/>
      </w:r>
      <w:r w:rsidR="009E71B4">
        <w:rPr>
          <w:rFonts w:cs="Arial"/>
        </w:rPr>
        <w:t xml:space="preserve"> </w:t>
      </w:r>
      <w:r w:rsidR="006F72CA">
        <w:rPr>
          <w:rFonts w:cs="Arial"/>
        </w:rPr>
        <w:t>&lt;&lt;Role&gt;&gt;</w:t>
      </w:r>
      <w:bookmarkEnd w:id="193"/>
    </w:p>
    <w:p w:rsidR="00347871" w:rsidRDefault="00347871" w:rsidP="00F71BA8">
      <w:r>
        <w:t>A stakeholder with an objective to manage risk.</w:t>
      </w:r>
      <w:r>
        <w:br/>
        <w:t>[ISO 73:2009] person or entity with the accountability and authority to manage a risk.</w:t>
      </w:r>
    </w:p>
    <w:p w:rsidR="00347871" w:rsidRDefault="00284833" w:rsidP="00347871">
      <w:pPr>
        <w:jc w:val="center"/>
      </w:pPr>
      <w:r w:rsidRPr="006767C2">
        <w:rPr>
          <w:noProof/>
        </w:rPr>
        <w:pict>
          <v:shape id="Picture -1940304183.emf" o:spid="_x0000_i1142" type="#_x0000_t75" alt="-1940304183.emf" style="width:487.2pt;height:304.8pt;visibility:visible;mso-wrap-style:square">
            <v:imagedata r:id="rId36" o:title="-1940304183"/>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Risk Owner</w:t>
      </w:r>
    </w:p>
    <w:p w:rsidR="00347871" w:rsidRDefault="00347871" w:rsidP="00347871"/>
    <w:p w:rsidR="00347871" w:rsidRDefault="00347871" w:rsidP="00347871">
      <w:pPr>
        <w:pStyle w:val="Heading2"/>
      </w:pPr>
      <w:bookmarkStart w:id="194" w:name="_776d60fce8516dacf9ec47f77bef3822"/>
      <w:bookmarkStart w:id="195" w:name="_Toc483071424"/>
      <w:r>
        <w:t>Class Risk Reduction Objective</w:t>
      </w:r>
      <w:bookmarkEnd w:id="194"/>
      <w:bookmarkEnd w:id="195"/>
      <w:r w:rsidRPr="003A31EC">
        <w:rPr>
          <w:rFonts w:cs="Arial"/>
        </w:rPr>
        <w:t xml:space="preserve"> </w:t>
      </w:r>
      <w:r>
        <w:rPr>
          <w:rFonts w:cs="Arial"/>
        </w:rPr>
        <w:fldChar w:fldCharType="begin"/>
      </w:r>
      <w:r>
        <w:instrText>XE"</w:instrText>
      </w:r>
      <w:r w:rsidRPr="00413D75">
        <w:rPr>
          <w:rFonts w:cs="Arial"/>
        </w:rPr>
        <w:instrText>Risk Reduction Objective</w:instrText>
      </w:r>
      <w:r>
        <w:instrText>"</w:instrText>
      </w:r>
      <w:r>
        <w:rPr>
          <w:rFonts w:cs="Arial"/>
        </w:rPr>
        <w:fldChar w:fldCharType="end"/>
      </w:r>
      <w:r w:rsidR="009E71B4">
        <w:rPr>
          <w:rFonts w:cs="Arial"/>
        </w:rPr>
        <w:t xml:space="preserve"> </w:t>
      </w:r>
    </w:p>
    <w:p w:rsidR="00347871" w:rsidRDefault="00347871" w:rsidP="00F71BA8">
      <w:r>
        <w:t>An objective of a risk owner to reduce risk.</w:t>
      </w:r>
    </w:p>
    <w:p w:rsidR="00347871" w:rsidRDefault="00347871" w:rsidP="00347871"/>
    <w:p w:rsidR="00347871" w:rsidRDefault="00347871" w:rsidP="00347871">
      <w:pPr>
        <w:pStyle w:val="Heading2"/>
      </w:pPr>
      <w:bookmarkStart w:id="196" w:name="_9d4311bf0cea055584934a5e407cf77c"/>
      <w:bookmarkStart w:id="197" w:name="_Toc483071425"/>
      <w:r>
        <w:t>Association Class Risk To Resource</w:t>
      </w:r>
      <w:bookmarkEnd w:id="196"/>
      <w:r w:rsidRPr="003A31EC">
        <w:rPr>
          <w:rFonts w:cs="Arial"/>
        </w:rPr>
        <w:t xml:space="preserve"> </w:t>
      </w:r>
      <w:r>
        <w:rPr>
          <w:rFonts w:cs="Arial"/>
        </w:rPr>
        <w:fldChar w:fldCharType="begin"/>
      </w:r>
      <w:r>
        <w:instrText>XE"</w:instrText>
      </w:r>
      <w:r w:rsidRPr="00413D75">
        <w:rPr>
          <w:rFonts w:cs="Arial"/>
        </w:rPr>
        <w:instrText>Risk To Resource</w:instrText>
      </w:r>
      <w:r>
        <w:instrText>"</w:instrText>
      </w:r>
      <w:r>
        <w:rPr>
          <w:rFonts w:cs="Arial"/>
        </w:rPr>
        <w:fldChar w:fldCharType="end"/>
      </w:r>
      <w:r w:rsidR="009E71B4">
        <w:rPr>
          <w:rFonts w:cs="Arial"/>
        </w:rPr>
        <w:t xml:space="preserve"> </w:t>
      </w:r>
      <w:r w:rsidR="006F72CA">
        <w:rPr>
          <w:rFonts w:cs="Arial"/>
        </w:rPr>
        <w:t>&lt;&lt;Relationship&gt;&gt;</w:t>
      </w:r>
      <w:bookmarkEnd w:id="197"/>
    </w:p>
    <w:p w:rsidR="00347871" w:rsidRDefault="00347871" w:rsidP="00F71BA8">
      <w:r>
        <w:t>The Risk to Resource relationship identifies the resources for which risk will be measured for the risk owner.</w:t>
      </w:r>
    </w:p>
    <w:p w:rsidR="00347871" w:rsidRDefault="00284833" w:rsidP="00347871">
      <w:pPr>
        <w:jc w:val="center"/>
      </w:pPr>
      <w:r w:rsidRPr="006767C2">
        <w:rPr>
          <w:noProof/>
        </w:rPr>
        <w:lastRenderedPageBreak/>
        <w:pict>
          <v:shape id="Picture -1730989015.emf" o:spid="_x0000_i1141" type="#_x0000_t75" alt="-1730989015.emf" style="width:246pt;height:189pt;visibility:visible;mso-wrap-style:square">
            <v:imagedata r:id="rId37" o:title="-1730989015"/>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Risk To Resource</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140" type="#_x0000_t75" alt="-1728404412.emf" style="width:12pt;height:12pt;visibility:visible;mso-wrap-style:square">
            <v:imagedata r:id="rId18" o:title="-1728404412"/>
          </v:shape>
        </w:pict>
      </w:r>
      <w:r w:rsidR="00347871">
        <w:t xml:space="preserve"> measures risk to</w:t>
      </w:r>
      <w:r w:rsidR="00347871">
        <w:rPr>
          <w:rFonts w:cs="Arial"/>
        </w:rPr>
        <w:fldChar w:fldCharType="begin"/>
      </w:r>
      <w:r w:rsidR="00347871">
        <w:instrText>XE"</w:instrText>
      </w:r>
      <w:r w:rsidR="00347871" w:rsidRPr="00413D75">
        <w:rPr>
          <w:rFonts w:cs="Arial"/>
        </w:rPr>
        <w:instrText>measures risk to</w:instrText>
      </w:r>
      <w:r w:rsidR="00347871">
        <w:instrText>"</w:instrText>
      </w:r>
      <w:r w:rsidR="00347871">
        <w:rPr>
          <w:rFonts w:cs="Arial"/>
        </w:rPr>
        <w:fldChar w:fldCharType="end"/>
      </w:r>
      <w:r w:rsidR="00347871">
        <w:t xml:space="preserve"> : </w:t>
      </w:r>
      <w:hyperlink w:anchor="_47ee5282957e27e87ceca3ae35620f9a" w:history="1">
        <w:r w:rsidR="00347871">
          <w:rPr>
            <w:rStyle w:val="Hyperlink"/>
          </w:rPr>
          <w:t>Valued Asset</w:t>
        </w:r>
      </w:hyperlink>
      <w:r w:rsidR="00347871">
        <w:t xml:space="preserve"> [1..*] </w:t>
      </w:r>
    </w:p>
    <w:p w:rsidR="00347871" w:rsidRDefault="00347871" w:rsidP="004E3AD0">
      <w:pPr>
        <w:pStyle w:val="BodyText"/>
        <w:spacing w:before="60" w:after="120"/>
        <w:ind w:firstLine="720"/>
      </w:pPr>
      <w:r>
        <w:t>Resources (aka assets) at risk.</w:t>
      </w:r>
    </w:p>
    <w:p w:rsidR="00347871" w:rsidRDefault="00284833" w:rsidP="00347871">
      <w:pPr>
        <w:ind w:firstLine="720"/>
      </w:pPr>
      <w:r w:rsidRPr="006767C2">
        <w:rPr>
          <w:noProof/>
        </w:rPr>
        <w:pict>
          <v:shape id="_x0000_i1139" type="#_x0000_t75" alt="-1728404412.emf" style="width:12pt;height:12pt;visibility:visible;mso-wrap-style:square">
            <v:imagedata r:id="rId18" o:title="-1728404412"/>
          </v:shape>
        </w:pict>
      </w:r>
      <w:r w:rsidR="00347871">
        <w:t xml:space="preserve"> has risk of harm</w:t>
      </w:r>
      <w:r w:rsidR="00347871">
        <w:rPr>
          <w:rFonts w:cs="Arial"/>
        </w:rPr>
        <w:fldChar w:fldCharType="begin"/>
      </w:r>
      <w:r w:rsidR="00347871">
        <w:instrText>XE"</w:instrText>
      </w:r>
      <w:r w:rsidR="00347871" w:rsidRPr="00413D75">
        <w:rPr>
          <w:rFonts w:cs="Arial"/>
        </w:rPr>
        <w:instrText>has risk of harm</w:instrText>
      </w:r>
      <w:r w:rsidR="00347871">
        <w:instrText>"</w:instrText>
      </w:r>
      <w:r w:rsidR="00347871">
        <w:rPr>
          <w:rFonts w:cs="Arial"/>
        </w:rPr>
        <w:fldChar w:fldCharType="end"/>
      </w:r>
      <w:r w:rsidR="00347871">
        <w:t xml:space="preserve"> : </w:t>
      </w:r>
      <w:hyperlink w:anchor="_6353799abeba2c8c30ac41459fde204f" w:history="1">
        <w:r w:rsidR="00347871">
          <w:rPr>
            <w:rStyle w:val="Hyperlink"/>
          </w:rPr>
          <w:t>Risk</w:t>
        </w:r>
      </w:hyperlink>
      <w:r w:rsidR="00347871">
        <w:t xml:space="preserve"> [0..*] </w:t>
      </w:r>
    </w:p>
    <w:p w:rsidR="00347871" w:rsidRDefault="00347871" w:rsidP="004E3AD0">
      <w:pPr>
        <w:pStyle w:val="BodyText"/>
        <w:spacing w:before="60" w:after="120"/>
        <w:ind w:firstLine="720"/>
      </w:pPr>
      <w:r>
        <w:t>Potential risk to the subject resource.</w:t>
      </w:r>
    </w:p>
    <w:p w:rsidR="00347871" w:rsidRDefault="00347871" w:rsidP="00347871"/>
    <w:p w:rsidR="00347871" w:rsidRDefault="00347871" w:rsidP="00347871">
      <w:pPr>
        <w:pStyle w:val="Heading2"/>
      </w:pPr>
      <w:bookmarkStart w:id="198" w:name="_c49631d60db8228c8cab1a1c1fbbfe4d"/>
      <w:bookmarkStart w:id="199" w:name="_Toc483071426"/>
      <w:r>
        <w:t>Association Class Risk Topic</w:t>
      </w:r>
      <w:bookmarkEnd w:id="198"/>
      <w:r w:rsidRPr="003A31EC">
        <w:rPr>
          <w:rFonts w:cs="Arial"/>
        </w:rPr>
        <w:t xml:space="preserve"> </w:t>
      </w:r>
      <w:r>
        <w:rPr>
          <w:rFonts w:cs="Arial"/>
        </w:rPr>
        <w:fldChar w:fldCharType="begin"/>
      </w:r>
      <w:r>
        <w:instrText>XE"</w:instrText>
      </w:r>
      <w:r w:rsidRPr="00413D75">
        <w:rPr>
          <w:rFonts w:cs="Arial"/>
        </w:rPr>
        <w:instrText>Risk Topic</w:instrText>
      </w:r>
      <w:r>
        <w:instrText>"</w:instrText>
      </w:r>
      <w:r>
        <w:rPr>
          <w:rFonts w:cs="Arial"/>
        </w:rPr>
        <w:fldChar w:fldCharType="end"/>
      </w:r>
      <w:r w:rsidR="009E71B4">
        <w:rPr>
          <w:rFonts w:cs="Arial"/>
        </w:rPr>
        <w:t xml:space="preserve"> </w:t>
      </w:r>
      <w:r w:rsidR="006F72CA">
        <w:rPr>
          <w:rFonts w:cs="Arial"/>
        </w:rPr>
        <w:t>&lt;&lt;Relationship&gt;&gt;</w:t>
      </w:r>
      <w:bookmarkEnd w:id="199"/>
    </w:p>
    <w:p w:rsidR="00347871" w:rsidRDefault="00347871" w:rsidP="00F71BA8">
      <w:r>
        <w:t>One or more undesirable situations that are assessed together in terms of their risk - the impact and likelihood that those situations will cause harm to resources valued by a risk owner.</w:t>
      </w:r>
    </w:p>
    <w:p w:rsidR="00347871" w:rsidRDefault="00284833" w:rsidP="00347871">
      <w:pPr>
        <w:jc w:val="center"/>
      </w:pPr>
      <w:r w:rsidRPr="006767C2">
        <w:rPr>
          <w:noProof/>
        </w:rPr>
        <w:pict>
          <v:shape id="Picture 455421096.emf" o:spid="_x0000_i1138" type="#_x0000_t75" alt="455421096.emf" style="width:448.8pt;height:206.4pt;visibility:visible;mso-wrap-style:square">
            <v:imagedata r:id="rId38" o:title="455421096"/>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Risk Topic</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137" type="#_x0000_t75" alt="-1728404412.emf" style="width:12pt;height:12pt;visibility:visible;mso-wrap-style:square">
            <v:imagedata r:id="rId18" o:title="-1728404412"/>
          </v:shape>
        </w:pict>
      </w:r>
      <w:r w:rsidR="00347871">
        <w:t xml:space="preserve"> measures risk of</w:t>
      </w:r>
      <w:r w:rsidR="00347871">
        <w:rPr>
          <w:rFonts w:cs="Arial"/>
        </w:rPr>
        <w:fldChar w:fldCharType="begin"/>
      </w:r>
      <w:r w:rsidR="00347871">
        <w:instrText>XE"</w:instrText>
      </w:r>
      <w:r w:rsidR="00347871" w:rsidRPr="00413D75">
        <w:rPr>
          <w:rFonts w:cs="Arial"/>
        </w:rPr>
        <w:instrText>measures risk of</w:instrText>
      </w:r>
      <w:r w:rsidR="00347871">
        <w:instrText>"</w:instrText>
      </w:r>
      <w:r w:rsidR="00347871">
        <w:rPr>
          <w:rFonts w:cs="Arial"/>
        </w:rPr>
        <w:fldChar w:fldCharType="end"/>
      </w:r>
      <w:r w:rsidR="00347871">
        <w:t xml:space="preserve"> : </w:t>
      </w:r>
      <w:hyperlink w:anchor="_4bdee0568b2f36e553f586b458dace32" w:history="1">
        <w:r w:rsidR="00347871">
          <w:rPr>
            <w:rStyle w:val="Hyperlink"/>
          </w:rPr>
          <w:t>Undesirable Situation</w:t>
        </w:r>
      </w:hyperlink>
      <w:r w:rsidR="00347871">
        <w:t xml:space="preserve"> [1..*] </w:t>
      </w:r>
    </w:p>
    <w:p w:rsidR="00347871" w:rsidRDefault="00347871" w:rsidP="004E3AD0">
      <w:pPr>
        <w:pStyle w:val="BodyText"/>
        <w:spacing w:before="60" w:after="120"/>
        <w:ind w:firstLine="720"/>
      </w:pPr>
      <w:r>
        <w:t>Undesirable situations measured in terms of their risk of harming resources valued by a risk owner.</w:t>
      </w:r>
    </w:p>
    <w:p w:rsidR="00347871" w:rsidRDefault="00284833" w:rsidP="00347871">
      <w:pPr>
        <w:ind w:firstLine="720"/>
      </w:pPr>
      <w:r w:rsidRPr="006767C2">
        <w:rPr>
          <w:noProof/>
        </w:rPr>
        <w:lastRenderedPageBreak/>
        <w:pict>
          <v:shape id="_x0000_i1136" type="#_x0000_t75" alt="-1728404412.emf" style="width:12pt;height:12pt;visibility:visible;mso-wrap-style:square">
            <v:imagedata r:id="rId18" o:title="-1728404412"/>
          </v:shape>
        </w:pict>
      </w:r>
      <w:r w:rsidR="00347871">
        <w:t xml:space="preserve"> may entail risk</w:t>
      </w:r>
      <w:r w:rsidR="00347871">
        <w:rPr>
          <w:rFonts w:cs="Arial"/>
        </w:rPr>
        <w:fldChar w:fldCharType="begin"/>
      </w:r>
      <w:r w:rsidR="00347871">
        <w:instrText>XE"</w:instrText>
      </w:r>
      <w:r w:rsidR="00347871" w:rsidRPr="00413D75">
        <w:rPr>
          <w:rFonts w:cs="Arial"/>
        </w:rPr>
        <w:instrText>may entail risk</w:instrText>
      </w:r>
      <w:r w:rsidR="00347871">
        <w:instrText>"</w:instrText>
      </w:r>
      <w:r w:rsidR="00347871">
        <w:rPr>
          <w:rFonts w:cs="Arial"/>
        </w:rPr>
        <w:fldChar w:fldCharType="end"/>
      </w:r>
      <w:r w:rsidR="00347871">
        <w:t xml:space="preserve"> : </w:t>
      </w:r>
      <w:hyperlink w:anchor="_6353799abeba2c8c30ac41459fde204f" w:history="1">
        <w:r w:rsidR="00347871">
          <w:rPr>
            <w:rStyle w:val="Hyperlink"/>
          </w:rPr>
          <w:t>Risk</w:t>
        </w:r>
      </w:hyperlink>
      <w:r w:rsidR="00347871">
        <w:t xml:space="preserve"> [0..*] </w:t>
      </w:r>
    </w:p>
    <w:p w:rsidR="00347871" w:rsidRDefault="00347871" w:rsidP="004E3AD0">
      <w:pPr>
        <w:pStyle w:val="BodyText"/>
        <w:spacing w:before="60" w:after="120"/>
        <w:ind w:firstLine="720"/>
      </w:pPr>
      <w:r>
        <w:t>Risk resulting from a situation happening where the situation may cause harm to resources valued by a risk owner.</w:t>
      </w:r>
    </w:p>
    <w:p w:rsidR="00347871" w:rsidRDefault="00347871" w:rsidP="00347871"/>
    <w:p w:rsidR="00347871" w:rsidRDefault="00347871" w:rsidP="00347871">
      <w:pPr>
        <w:pStyle w:val="Heading2"/>
      </w:pPr>
      <w:bookmarkStart w:id="200" w:name="_3dc517c121c4cb38a25e54fb4323cfe9"/>
      <w:bookmarkStart w:id="201" w:name="_Toc483071427"/>
      <w:r>
        <w:t>Association Class Stakeholder Risk</w:t>
      </w:r>
      <w:bookmarkEnd w:id="200"/>
      <w:r w:rsidRPr="003A31EC">
        <w:rPr>
          <w:rFonts w:cs="Arial"/>
        </w:rPr>
        <w:t xml:space="preserve"> </w:t>
      </w:r>
      <w:r>
        <w:rPr>
          <w:rFonts w:cs="Arial"/>
        </w:rPr>
        <w:fldChar w:fldCharType="begin"/>
      </w:r>
      <w:r>
        <w:instrText>XE"</w:instrText>
      </w:r>
      <w:r w:rsidRPr="00413D75">
        <w:rPr>
          <w:rFonts w:cs="Arial"/>
        </w:rPr>
        <w:instrText>Stakeholder Risk</w:instrText>
      </w:r>
      <w:r>
        <w:instrText>"</w:instrText>
      </w:r>
      <w:r>
        <w:rPr>
          <w:rFonts w:cs="Arial"/>
        </w:rPr>
        <w:fldChar w:fldCharType="end"/>
      </w:r>
      <w:r w:rsidR="009E71B4">
        <w:rPr>
          <w:rFonts w:cs="Arial"/>
        </w:rPr>
        <w:t xml:space="preserve"> </w:t>
      </w:r>
      <w:r w:rsidR="006F72CA">
        <w:rPr>
          <w:rFonts w:cs="Arial"/>
        </w:rPr>
        <w:t>&lt;&lt;Relationship&gt;&gt;</w:t>
      </w:r>
      <w:bookmarkEnd w:id="201"/>
    </w:p>
    <w:p w:rsidR="00347871" w:rsidRDefault="00347871" w:rsidP="00F71BA8">
      <w:r>
        <w:t>A relationship representing the impact of risk owned by a risk owner. The impact may be ranked as part of risk assessment.</w:t>
      </w:r>
    </w:p>
    <w:p w:rsidR="00347871" w:rsidRDefault="00284833" w:rsidP="00347871">
      <w:pPr>
        <w:jc w:val="center"/>
      </w:pPr>
      <w:r w:rsidRPr="006767C2">
        <w:rPr>
          <w:noProof/>
        </w:rPr>
        <w:pict>
          <v:shape id="Picture 1774300082.emf" o:spid="_x0000_i1135" type="#_x0000_t75" alt="1774300082.emf" style="width:487.2pt;height:260.4pt;visibility:visible;mso-wrap-style:square">
            <v:imagedata r:id="rId39" o:title="1774300082"/>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Stakeholder Risk</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134" type="#_x0000_t75" alt="-1728404412.emf" style="width:12pt;height:12pt;visibility:visible;mso-wrap-style:square">
            <v:imagedata r:id="rId18" o:title="-1728404412"/>
          </v:shape>
        </w:pict>
      </w:r>
      <w:r w:rsidR="00347871">
        <w:t xml:space="preserve"> risk for</w:t>
      </w:r>
      <w:r w:rsidR="00347871">
        <w:rPr>
          <w:rFonts w:cs="Arial"/>
        </w:rPr>
        <w:fldChar w:fldCharType="begin"/>
      </w:r>
      <w:r w:rsidR="00347871">
        <w:instrText>XE"</w:instrText>
      </w:r>
      <w:r w:rsidR="00347871" w:rsidRPr="00413D75">
        <w:rPr>
          <w:rFonts w:cs="Arial"/>
        </w:rPr>
        <w:instrText>risk for</w:instrText>
      </w:r>
      <w:r w:rsidR="00347871">
        <w:instrText>"</w:instrText>
      </w:r>
      <w:r w:rsidR="00347871">
        <w:rPr>
          <w:rFonts w:cs="Arial"/>
        </w:rPr>
        <w:fldChar w:fldCharType="end"/>
      </w:r>
      <w:r w:rsidR="00347871">
        <w:t xml:space="preserve"> : </w:t>
      </w:r>
      <w:hyperlink w:anchor="_3cfd42cf030efeac6a57064d1bb33318" w:history="1">
        <w:r w:rsidR="00347871">
          <w:rPr>
            <w:rStyle w:val="Hyperlink"/>
          </w:rPr>
          <w:t>Risk Owner</w:t>
        </w:r>
      </w:hyperlink>
      <w:r w:rsidR="00347871">
        <w:t xml:space="preserve"> [1..*] </w:t>
      </w:r>
    </w:p>
    <w:p w:rsidR="00347871" w:rsidRDefault="00347871" w:rsidP="004E3AD0">
      <w:pPr>
        <w:pStyle w:val="BodyText"/>
        <w:spacing w:before="60" w:after="120"/>
        <w:ind w:firstLine="720"/>
      </w:pPr>
      <w:r>
        <w:t>Owner of a risk. The risk owner has objectives to minimize the subject risk.</w:t>
      </w:r>
    </w:p>
    <w:p w:rsidR="00347871" w:rsidRDefault="00284833" w:rsidP="00347871">
      <w:pPr>
        <w:ind w:firstLine="720"/>
      </w:pPr>
      <w:r w:rsidRPr="006767C2">
        <w:rPr>
          <w:noProof/>
        </w:rPr>
        <w:pict>
          <v:shape id="_x0000_i1133" type="#_x0000_t75" alt="-1728404412.emf" style="width:12pt;height:12pt;visibility:visible;mso-wrap-style:square">
            <v:imagedata r:id="rId18" o:title="-1728404412"/>
          </v:shape>
        </w:pict>
      </w:r>
      <w:r w:rsidR="00347871">
        <w:t xml:space="preserve"> has risk to objectives</w:t>
      </w:r>
      <w:r w:rsidR="00347871">
        <w:rPr>
          <w:rFonts w:cs="Arial"/>
        </w:rPr>
        <w:fldChar w:fldCharType="begin"/>
      </w:r>
      <w:r w:rsidR="00347871">
        <w:instrText>XE"</w:instrText>
      </w:r>
      <w:r w:rsidR="00347871" w:rsidRPr="00413D75">
        <w:rPr>
          <w:rFonts w:cs="Arial"/>
        </w:rPr>
        <w:instrText>has risk to objectives</w:instrText>
      </w:r>
      <w:r w:rsidR="00347871">
        <w:instrText>"</w:instrText>
      </w:r>
      <w:r w:rsidR="00347871">
        <w:rPr>
          <w:rFonts w:cs="Arial"/>
        </w:rPr>
        <w:fldChar w:fldCharType="end"/>
      </w:r>
      <w:r w:rsidR="00347871">
        <w:t xml:space="preserve"> : </w:t>
      </w:r>
      <w:hyperlink w:anchor="_6353799abeba2c8c30ac41459fde204f" w:history="1">
        <w:r w:rsidR="00347871">
          <w:rPr>
            <w:rStyle w:val="Hyperlink"/>
          </w:rPr>
          <w:t>Risk</w:t>
        </w:r>
      </w:hyperlink>
      <w:r w:rsidR="00347871">
        <w:t xml:space="preserve"> [1..*] </w:t>
      </w:r>
    </w:p>
    <w:p w:rsidR="00347871" w:rsidRDefault="00347871" w:rsidP="004E3AD0">
      <w:pPr>
        <w:pStyle w:val="BodyText"/>
        <w:spacing w:before="60" w:after="120"/>
        <w:ind w:firstLine="720"/>
      </w:pPr>
      <w:r>
        <w:t>Risk owned by a risk owner such that the risk may impact the risk owners objectives.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284833" w:rsidP="00E04E71">
      <w:pPr>
        <w:pStyle w:val="BodyText2"/>
        <w:spacing w:after="0" w:line="240" w:lineRule="auto"/>
      </w:pPr>
      <w:r w:rsidRPr="006767C2">
        <w:rPr>
          <w:noProof/>
        </w:rPr>
        <w:pict>
          <v:shape id="_x0000_i1132" type="#_x0000_t75" alt="-626350395.emf" style="width:12pt;height:12pt;visibility:visible;mso-wrap-style:square">
            <v:imagedata r:id="rId19" o:title="-626350395"/>
          </v:shape>
        </w:pict>
      </w:r>
      <w:r w:rsidR="00347871">
        <w:t xml:space="preserve"> rank</w:t>
      </w:r>
      <w:r w:rsidR="00347871">
        <w:rPr>
          <w:rFonts w:cs="Arial"/>
        </w:rPr>
        <w:fldChar w:fldCharType="begin"/>
      </w:r>
      <w:r w:rsidR="00347871">
        <w:instrText>XE"</w:instrText>
      </w:r>
      <w:r w:rsidR="00347871" w:rsidRPr="00413D75">
        <w:rPr>
          <w:rFonts w:cs="Arial"/>
        </w:rPr>
        <w:instrText>rank</w:instrText>
      </w:r>
      <w:r w:rsidR="00347871">
        <w:instrText>"</w:instrText>
      </w:r>
      <w:r w:rsidR="00347871">
        <w:rPr>
          <w:rFonts w:cs="Arial"/>
        </w:rPr>
        <w:fldChar w:fldCharType="end"/>
      </w:r>
      <w:r w:rsidR="00347871">
        <w:t xml:space="preserve"> : </w:t>
      </w:r>
      <w:hyperlink w:anchor="_aeefbb09a8c456505ebb76cf8a103a03" w:history="1">
        <w:r w:rsidR="00347871">
          <w:rPr>
            <w:rStyle w:val="Hyperlink"/>
          </w:rPr>
          <w:t>Integer</w:t>
        </w:r>
      </w:hyperlink>
    </w:p>
    <w:p w:rsidR="00347871" w:rsidRDefault="00347871" w:rsidP="00E04E71">
      <w:pPr>
        <w:pStyle w:val="BodyText"/>
        <w:spacing w:before="0" w:after="120"/>
      </w:pPr>
      <w:r>
        <w:t>An ordering of how important a risk is relative to all the risks of a risk stakeholder. How the rank is computed is usually determined by net risk but is not specified in this specification.</w:t>
      </w:r>
    </w:p>
    <w:p w:rsidR="00347871" w:rsidRDefault="00347871" w:rsidP="00347871"/>
    <w:p w:rsidR="00347871" w:rsidRDefault="00347871" w:rsidP="00347871">
      <w:pPr>
        <w:pStyle w:val="Heading2"/>
      </w:pPr>
      <w:bookmarkStart w:id="202" w:name="_58f03fd75f9559369b1644d185b18bdb"/>
      <w:bookmarkStart w:id="203" w:name="_Toc483071428"/>
      <w:r>
        <w:t>Class Threat Likelihood</w:t>
      </w:r>
      <w:bookmarkEnd w:id="202"/>
      <w:r w:rsidRPr="003A31EC">
        <w:rPr>
          <w:rFonts w:cs="Arial"/>
        </w:rPr>
        <w:t xml:space="preserve"> </w:t>
      </w:r>
      <w:r>
        <w:rPr>
          <w:rFonts w:cs="Arial"/>
        </w:rPr>
        <w:fldChar w:fldCharType="begin"/>
      </w:r>
      <w:r>
        <w:instrText>XE"</w:instrText>
      </w:r>
      <w:r w:rsidRPr="00413D75">
        <w:rPr>
          <w:rFonts w:cs="Arial"/>
        </w:rPr>
        <w:instrText>Threat Likelihood</w:instrText>
      </w:r>
      <w:r>
        <w:instrText>"</w:instrText>
      </w:r>
      <w:r>
        <w:rPr>
          <w:rFonts w:cs="Arial"/>
        </w:rPr>
        <w:fldChar w:fldCharType="end"/>
      </w:r>
      <w:r w:rsidR="009E71B4">
        <w:rPr>
          <w:rFonts w:cs="Arial"/>
        </w:rPr>
        <w:t xml:space="preserve"> </w:t>
      </w:r>
      <w:r w:rsidR="006F72CA">
        <w:rPr>
          <w:rFonts w:cs="Arial"/>
        </w:rPr>
        <w:t>&lt;&lt;Quantity Kind&gt;&gt;</w:t>
      </w:r>
      <w:bookmarkEnd w:id="203"/>
    </w:p>
    <w:p w:rsidR="00347871" w:rsidRDefault="00347871" w:rsidP="00F71BA8">
      <w:r>
        <w:t>A metric representing the likelihood of a threat occurring.</w:t>
      </w:r>
    </w:p>
    <w:p w:rsidR="00347871" w:rsidRDefault="00347871" w:rsidP="00347871"/>
    <w:p w:rsidR="00347871" w:rsidRDefault="00347871" w:rsidP="00347871">
      <w:pPr>
        <w:pStyle w:val="Heading2"/>
      </w:pPr>
      <w:bookmarkStart w:id="204" w:name="_b426b9fd0fce18ffb413e635c930302b"/>
      <w:bookmarkStart w:id="205" w:name="_Toc483071429"/>
      <w:r>
        <w:lastRenderedPageBreak/>
        <w:t>Association Class Valuation of Asset</w:t>
      </w:r>
      <w:bookmarkEnd w:id="204"/>
      <w:r w:rsidRPr="003A31EC">
        <w:rPr>
          <w:rFonts w:cs="Arial"/>
        </w:rPr>
        <w:t xml:space="preserve"> </w:t>
      </w:r>
      <w:r>
        <w:rPr>
          <w:rFonts w:cs="Arial"/>
        </w:rPr>
        <w:fldChar w:fldCharType="begin"/>
      </w:r>
      <w:r>
        <w:instrText>XE"</w:instrText>
      </w:r>
      <w:r w:rsidRPr="00413D75">
        <w:rPr>
          <w:rFonts w:cs="Arial"/>
        </w:rPr>
        <w:instrText>Valuation of Asset</w:instrText>
      </w:r>
      <w:r>
        <w:instrText>"</w:instrText>
      </w:r>
      <w:r>
        <w:rPr>
          <w:rFonts w:cs="Arial"/>
        </w:rPr>
        <w:fldChar w:fldCharType="end"/>
      </w:r>
      <w:r w:rsidR="009E71B4">
        <w:rPr>
          <w:rFonts w:cs="Arial"/>
        </w:rPr>
        <w:t xml:space="preserve"> </w:t>
      </w:r>
      <w:r w:rsidR="006F72CA">
        <w:rPr>
          <w:rFonts w:cs="Arial"/>
        </w:rPr>
        <w:t>&lt;&lt;Relationship&gt;&gt;</w:t>
      </w:r>
      <w:bookmarkEnd w:id="205"/>
    </w:p>
    <w:p w:rsidR="00347871" w:rsidRDefault="00347871" w:rsidP="00F71BA8">
      <w:r>
        <w:t>A relationship representing the set of valued assets for a stakeholder's objectives.</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131" type="#_x0000_t75" alt="-1728404412.emf" style="width:12pt;height:12pt;visibility:visible;mso-wrap-style:square">
            <v:imagedata r:id="rId18" o:title="-1728404412"/>
          </v:shape>
        </w:pict>
      </w:r>
      <w:r w:rsidR="00347871">
        <w:t xml:space="preserve"> values</w:t>
      </w:r>
      <w:r w:rsidR="00347871">
        <w:rPr>
          <w:rFonts w:cs="Arial"/>
        </w:rPr>
        <w:fldChar w:fldCharType="begin"/>
      </w:r>
      <w:r w:rsidR="00347871">
        <w:instrText>XE"</w:instrText>
      </w:r>
      <w:r w:rsidR="00347871" w:rsidRPr="00413D75">
        <w:rPr>
          <w:rFonts w:cs="Arial"/>
        </w:rPr>
        <w:instrText>values</w:instrText>
      </w:r>
      <w:r w:rsidR="00347871">
        <w:instrText>"</w:instrText>
      </w:r>
      <w:r w:rsidR="00347871">
        <w:rPr>
          <w:rFonts w:cs="Arial"/>
        </w:rPr>
        <w:fldChar w:fldCharType="end"/>
      </w:r>
      <w:r w:rsidR="00347871">
        <w:t xml:space="preserve"> : </w:t>
      </w:r>
      <w:hyperlink w:anchor="_47ee5282957e27e87ceca3ae35620f9a" w:history="1">
        <w:r w:rsidR="00347871">
          <w:rPr>
            <w:rStyle w:val="Hyperlink"/>
          </w:rPr>
          <w:t>Valued Asset</w:t>
        </w:r>
      </w:hyperlink>
      <w:r w:rsidR="00347871">
        <w:t xml:space="preserve"> [*] </w:t>
      </w:r>
    </w:p>
    <w:p w:rsidR="00347871" w:rsidRDefault="00347871" w:rsidP="004E3AD0">
      <w:pPr>
        <w:pStyle w:val="BodyText"/>
        <w:spacing w:before="60" w:after="120"/>
        <w:ind w:firstLine="720"/>
      </w:pPr>
      <w:r>
        <w:t>An asset for which there is an objective to create, sustain, or protect the asset.</w:t>
      </w:r>
    </w:p>
    <w:p w:rsidR="00347871" w:rsidRDefault="00284833" w:rsidP="00347871">
      <w:pPr>
        <w:ind w:firstLine="720"/>
      </w:pPr>
      <w:r w:rsidRPr="006767C2">
        <w:rPr>
          <w:noProof/>
        </w:rPr>
        <w:pict>
          <v:shape id="_x0000_i1130" type="#_x0000_t75" alt="-1728404412.emf" style="width:12pt;height:12pt;visibility:visible;mso-wrap-style:square">
            <v:imagedata r:id="rId18" o:title="-1728404412"/>
          </v:shape>
        </w:pict>
      </w:r>
      <w:r w:rsidR="00347871">
        <w:t xml:space="preserve"> supported by</w:t>
      </w:r>
      <w:r w:rsidR="00347871">
        <w:rPr>
          <w:rFonts w:cs="Arial"/>
        </w:rPr>
        <w:fldChar w:fldCharType="begin"/>
      </w:r>
      <w:r w:rsidR="00347871">
        <w:instrText>XE"</w:instrText>
      </w:r>
      <w:r w:rsidR="00347871" w:rsidRPr="00413D75">
        <w:rPr>
          <w:rFonts w:cs="Arial"/>
        </w:rPr>
        <w:instrText>supported by</w:instrText>
      </w:r>
      <w:r w:rsidR="00347871">
        <w:instrText>"</w:instrText>
      </w:r>
      <w:r w:rsidR="00347871">
        <w:rPr>
          <w:rFonts w:cs="Arial"/>
        </w:rPr>
        <w:fldChar w:fldCharType="end"/>
      </w:r>
      <w:r w:rsidR="00347871">
        <w:t xml:space="preserve"> : </w:t>
      </w:r>
      <w:hyperlink w:anchor="_9ebde53a1f70b354f94d28d6bc5313ff" w:history="1">
        <w:r w:rsidR="00347871">
          <w:rPr>
            <w:rStyle w:val="Hyperlink"/>
          </w:rPr>
          <w:t>Objective to Protect Assets</w:t>
        </w:r>
      </w:hyperlink>
      <w:r w:rsidR="00347871">
        <w:t xml:space="preserve"> [*] </w:t>
      </w:r>
    </w:p>
    <w:p w:rsidR="00347871" w:rsidRDefault="00347871" w:rsidP="004E3AD0">
      <w:pPr>
        <w:pStyle w:val="BodyText"/>
        <w:spacing w:before="60" w:after="120"/>
        <w:ind w:firstLine="720"/>
      </w:pPr>
      <w:r>
        <w:t>An objective that supports the creation, sustainment, or safety of a valued asset.</w:t>
      </w:r>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284833" w:rsidP="00E04E71">
      <w:pPr>
        <w:pStyle w:val="BodyText2"/>
        <w:spacing w:after="0" w:line="240" w:lineRule="auto"/>
      </w:pPr>
      <w:r w:rsidRPr="006767C2">
        <w:rPr>
          <w:noProof/>
        </w:rPr>
        <w:pict>
          <v:shape id="_x0000_i1129" type="#_x0000_t75" alt="-626350395.emf" style="width:12pt;height:12pt;visibility:visible;mso-wrap-style:square">
            <v:imagedata r:id="rId19" o:title="-626350395"/>
          </v:shape>
        </w:pict>
      </w:r>
      <w:r w:rsidR="00347871">
        <w:t xml:space="preserve"> sensitivity threshhold</w:t>
      </w:r>
      <w:r w:rsidR="00347871">
        <w:rPr>
          <w:rFonts w:cs="Arial"/>
        </w:rPr>
        <w:fldChar w:fldCharType="begin"/>
      </w:r>
      <w:r w:rsidR="00347871">
        <w:instrText>XE"</w:instrText>
      </w:r>
      <w:r w:rsidR="00347871" w:rsidRPr="00413D75">
        <w:rPr>
          <w:rFonts w:cs="Arial"/>
        </w:rPr>
        <w:instrText>sensitivity threshhold</w:instrText>
      </w:r>
      <w:r w:rsidR="00347871">
        <w:instrText>"</w:instrText>
      </w:r>
      <w:r w:rsidR="00347871">
        <w:rPr>
          <w:rFonts w:cs="Arial"/>
        </w:rPr>
        <w:fldChar w:fldCharType="end"/>
      </w:r>
      <w:r w:rsidR="00347871">
        <w:t xml:space="preserve"> [0..1]</w:t>
      </w:r>
    </w:p>
    <w:p w:rsidR="00347871" w:rsidRDefault="00347871" w:rsidP="00E04E71">
      <w:pPr>
        <w:pStyle w:val="BodyText"/>
        <w:spacing w:before="0" w:after="120"/>
      </w:pPr>
      <w:r>
        <w:t>A metric representing the threshold over which damage to an asset will be of concern to a risk stakeholder.</w:t>
      </w:r>
    </w:p>
    <w:p w:rsidR="00347871" w:rsidRDefault="00347871" w:rsidP="00347871"/>
    <w:p w:rsidR="00347871" w:rsidRDefault="00347871" w:rsidP="00347871">
      <w:pPr>
        <w:pStyle w:val="Heading2"/>
      </w:pPr>
      <w:bookmarkStart w:id="206" w:name="_47ee5282957e27e87ceca3ae35620f9a"/>
      <w:bookmarkStart w:id="207" w:name="_Toc483071430"/>
      <w:r>
        <w:t>Class Valued Asset</w:t>
      </w:r>
      <w:bookmarkEnd w:id="206"/>
      <w:r w:rsidRPr="003A31EC">
        <w:rPr>
          <w:rFonts w:cs="Arial"/>
        </w:rPr>
        <w:t xml:space="preserve"> </w:t>
      </w:r>
      <w:r>
        <w:rPr>
          <w:rFonts w:cs="Arial"/>
        </w:rPr>
        <w:fldChar w:fldCharType="begin"/>
      </w:r>
      <w:r>
        <w:instrText>XE"</w:instrText>
      </w:r>
      <w:r w:rsidRPr="00413D75">
        <w:rPr>
          <w:rFonts w:cs="Arial"/>
        </w:rPr>
        <w:instrText>Valued Asset</w:instrText>
      </w:r>
      <w:r>
        <w:instrText>"</w:instrText>
      </w:r>
      <w:r>
        <w:rPr>
          <w:rFonts w:cs="Arial"/>
        </w:rPr>
        <w:fldChar w:fldCharType="end"/>
      </w:r>
      <w:r w:rsidR="009E71B4">
        <w:rPr>
          <w:rFonts w:cs="Arial"/>
        </w:rPr>
        <w:t xml:space="preserve"> </w:t>
      </w:r>
      <w:r w:rsidR="006F72CA">
        <w:rPr>
          <w:rFonts w:cs="Arial"/>
        </w:rPr>
        <w:t>&lt;&lt;Role&gt;&gt;</w:t>
      </w:r>
      <w:bookmarkEnd w:id="207"/>
    </w:p>
    <w:p w:rsidR="00347871" w:rsidRDefault="00347871" w:rsidP="00F71BA8">
      <w:r>
        <w:t>A system, organization, thing, process or person that is the direct concern of a stakeholder.</w:t>
      </w:r>
      <w:r>
        <w:br/>
        <w:t>[BMM] Asset: something of value owned by the enterprise</w:t>
      </w:r>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284833" w:rsidP="00E04E71">
      <w:pPr>
        <w:pStyle w:val="BodyText2"/>
        <w:spacing w:after="0" w:line="240" w:lineRule="auto"/>
      </w:pPr>
      <w:r w:rsidRPr="006767C2">
        <w:rPr>
          <w:noProof/>
        </w:rPr>
        <w:pict>
          <v:shape id="_x0000_i1128" type="#_x0000_t75" alt="-626350395.emf" style="width:12pt;height:12pt;visibility:visible;mso-wrap-style:square">
            <v:imagedata r:id="rId19" o:title="-626350395"/>
          </v:shape>
        </w:pict>
      </w:r>
      <w:r w:rsidR="00347871">
        <w:t xml:space="preserve"> replacement cost</w:t>
      </w:r>
      <w:r w:rsidR="00347871">
        <w:rPr>
          <w:rFonts w:cs="Arial"/>
        </w:rPr>
        <w:fldChar w:fldCharType="begin"/>
      </w:r>
      <w:r w:rsidR="00347871">
        <w:instrText>XE"</w:instrText>
      </w:r>
      <w:r w:rsidR="00347871" w:rsidRPr="00413D75">
        <w:rPr>
          <w:rFonts w:cs="Arial"/>
        </w:rPr>
        <w:instrText>replacement cost</w:instrText>
      </w:r>
      <w:r w:rsidR="00347871">
        <w:instrText>"</w:instrText>
      </w:r>
      <w:r w:rsidR="00347871">
        <w:rPr>
          <w:rFonts w:cs="Arial"/>
        </w:rPr>
        <w:fldChar w:fldCharType="end"/>
      </w:r>
      <w:r w:rsidR="00347871">
        <w:t xml:space="preserve"> [0..1]</w:t>
      </w:r>
    </w:p>
    <w:p w:rsidR="00347871" w:rsidRDefault="00347871" w:rsidP="00E04E71">
      <w:pPr>
        <w:pStyle w:val="BodyText"/>
        <w:spacing w:before="0" w:after="120"/>
      </w:pPr>
      <w:r>
        <w:t>Cost to replace the capability offered by the subject valued asset. This may or may not be the cost to replace the asset with an identical one.</w:t>
      </w:r>
    </w:p>
    <w:p w:rsidR="00347871" w:rsidRDefault="00347871" w:rsidP="00347871"/>
    <w:p w:rsidR="00347871" w:rsidRDefault="00347871" w:rsidP="00347871">
      <w:pPr>
        <w:pStyle w:val="Heading3"/>
      </w:pPr>
      <w:bookmarkStart w:id="208" w:name="_2cbe30855e7c38eda8fd532436d545b8"/>
      <w:bookmarkStart w:id="209" w:name="_Toc483071431"/>
      <w:r>
        <w:t>Enumeration Likelihood Categories</w:t>
      </w:r>
      <w:bookmarkEnd w:id="208"/>
      <w:bookmarkEnd w:id="209"/>
      <w:r w:rsidRPr="003A31EC">
        <w:rPr>
          <w:rFonts w:cs="Arial"/>
        </w:rPr>
        <w:t xml:space="preserve"> </w:t>
      </w:r>
      <w:r w:rsidR="00951276">
        <w:rPr>
          <w:rFonts w:cs="Arial"/>
        </w:rPr>
        <w:fldChar w:fldCharType="begin"/>
      </w:r>
      <w:r w:rsidR="00951276">
        <w:instrText>XE"</w:instrText>
      </w:r>
      <w:r w:rsidR="00951276" w:rsidRPr="00413D75">
        <w:rPr>
          <w:rFonts w:cs="Arial"/>
        </w:rPr>
        <w:instrText>Likelihood Categories</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A high-level scale of likelihood.</w:t>
      </w:r>
    </w:p>
    <w:p w:rsidR="00347871" w:rsidRDefault="00347871" w:rsidP="00347871">
      <w:pPr>
        <w:pStyle w:val="Code0"/>
      </w:pPr>
      <w:r>
        <w:t>package Threat-risk-conceptual-model::Threat and Risk Specific Concepts::Risk</w:t>
      </w:r>
    </w:p>
    <w:p w:rsidR="00347871" w:rsidRDefault="00347871" w:rsidP="00347871">
      <w:pPr>
        <w:pStyle w:val="Code0"/>
      </w:pPr>
      <w:r>
        <w:t>public enum Likelihood Categories</w:t>
      </w:r>
    </w:p>
    <w:p w:rsidR="00347871" w:rsidRDefault="00347871" w:rsidP="00347871">
      <w:pPr>
        <w:pStyle w:val="Code0"/>
      </w:pPr>
      <w:r>
        <w:t>{Frequent, Probable, Occasional, Remote, Improbable}</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284833" w:rsidP="00347871">
      <w:pPr>
        <w:ind w:left="605" w:hanging="245"/>
      </w:pPr>
      <w:r w:rsidRPr="006767C2">
        <w:rPr>
          <w:noProof/>
        </w:rPr>
        <w:pict>
          <v:shape id="_x0000_i1127" type="#_x0000_t75" alt="-1553709261.emf" style="width:12pt;height:12pt;visibility:visible;mso-wrap-style:square">
            <v:imagedata r:id="rId40" o:title="-1553709261"/>
          </v:shape>
        </w:pict>
      </w:r>
      <w:r w:rsidR="00347871">
        <w:t xml:space="preserve"> Frequent</w:t>
      </w:r>
      <w:r w:rsidR="00347871">
        <w:rPr>
          <w:rFonts w:cs="Arial"/>
        </w:rPr>
        <w:fldChar w:fldCharType="begin"/>
      </w:r>
      <w:r w:rsidR="00347871">
        <w:instrText>XE"</w:instrText>
      </w:r>
      <w:r w:rsidR="00347871" w:rsidRPr="00413D75">
        <w:rPr>
          <w:rFonts w:cs="Arial"/>
        </w:rPr>
        <w:instrText>Frequent</w:instrText>
      </w:r>
      <w:r w:rsidR="00347871">
        <w:instrText>"</w:instrText>
      </w:r>
      <w:r w:rsidR="00347871">
        <w:rPr>
          <w:rFonts w:cs="Arial"/>
        </w:rPr>
        <w:fldChar w:fldCharType="end"/>
      </w:r>
    </w:p>
    <w:p w:rsidR="00347871" w:rsidRDefault="00347871" w:rsidP="00A318C1">
      <w:pPr>
        <w:pStyle w:val="BodyText"/>
      </w:pPr>
      <w:r>
        <w:t>Likely to occur often in the life of an item, with a probability of Event greater than 10:1 in that life.</w:t>
      </w:r>
    </w:p>
    <w:p w:rsidR="00347871" w:rsidRDefault="00284833" w:rsidP="00347871">
      <w:pPr>
        <w:ind w:left="605" w:hanging="245"/>
      </w:pPr>
      <w:r w:rsidRPr="006767C2">
        <w:rPr>
          <w:noProof/>
        </w:rPr>
        <w:pict>
          <v:shape id="_x0000_i1126" type="#_x0000_t75" alt="-1553709261.emf" style="width:12pt;height:12pt;visibility:visible;mso-wrap-style:square">
            <v:imagedata r:id="rId40" o:title="-1553709261"/>
          </v:shape>
        </w:pict>
      </w:r>
      <w:r w:rsidR="00347871">
        <w:t xml:space="preserve"> Probable</w:t>
      </w:r>
      <w:r w:rsidR="00347871">
        <w:rPr>
          <w:rFonts w:cs="Arial"/>
        </w:rPr>
        <w:fldChar w:fldCharType="begin"/>
      </w:r>
      <w:r w:rsidR="00347871">
        <w:instrText>XE"</w:instrText>
      </w:r>
      <w:r w:rsidR="00347871" w:rsidRPr="00413D75">
        <w:rPr>
          <w:rFonts w:cs="Arial"/>
        </w:rPr>
        <w:instrText>Probable</w:instrText>
      </w:r>
      <w:r w:rsidR="00347871">
        <w:instrText>"</w:instrText>
      </w:r>
      <w:r w:rsidR="00347871">
        <w:rPr>
          <w:rFonts w:cs="Arial"/>
        </w:rPr>
        <w:fldChar w:fldCharType="end"/>
      </w:r>
    </w:p>
    <w:p w:rsidR="00347871" w:rsidRDefault="00347871" w:rsidP="00A318C1">
      <w:pPr>
        <w:pStyle w:val="BodyText"/>
      </w:pPr>
      <w:r>
        <w:t xml:space="preserve">Will occur several times in the life of an item, with a probability of Event less than 10:1 but greater than 10:2 in that life. </w:t>
      </w:r>
      <w:r>
        <w:br/>
      </w:r>
    </w:p>
    <w:p w:rsidR="00347871" w:rsidRDefault="00284833" w:rsidP="00347871">
      <w:pPr>
        <w:ind w:left="605" w:hanging="245"/>
      </w:pPr>
      <w:r w:rsidRPr="006767C2">
        <w:rPr>
          <w:noProof/>
        </w:rPr>
        <w:pict>
          <v:shape id="_x0000_i1125" type="#_x0000_t75" alt="-1553709261.emf" style="width:12pt;height:12pt;visibility:visible;mso-wrap-style:square">
            <v:imagedata r:id="rId40" o:title="-1553709261"/>
          </v:shape>
        </w:pict>
      </w:r>
      <w:r w:rsidR="00347871">
        <w:t xml:space="preserve"> Occasional</w:t>
      </w:r>
      <w:r w:rsidR="00347871">
        <w:rPr>
          <w:rFonts w:cs="Arial"/>
        </w:rPr>
        <w:fldChar w:fldCharType="begin"/>
      </w:r>
      <w:r w:rsidR="00347871">
        <w:instrText>XE"</w:instrText>
      </w:r>
      <w:r w:rsidR="00347871" w:rsidRPr="00413D75">
        <w:rPr>
          <w:rFonts w:cs="Arial"/>
        </w:rPr>
        <w:instrText>Occasional</w:instrText>
      </w:r>
      <w:r w:rsidR="00347871">
        <w:instrText>"</w:instrText>
      </w:r>
      <w:r w:rsidR="00347871">
        <w:rPr>
          <w:rFonts w:cs="Arial"/>
        </w:rPr>
        <w:fldChar w:fldCharType="end"/>
      </w:r>
    </w:p>
    <w:p w:rsidR="00347871" w:rsidRDefault="00347871" w:rsidP="00A318C1">
      <w:pPr>
        <w:pStyle w:val="BodyText"/>
      </w:pPr>
      <w:r>
        <w:t xml:space="preserve">Likely to occur sometime in the life of an item, with a probability of Event less than 10-2 but greater than 10:3 in that life. </w:t>
      </w:r>
    </w:p>
    <w:p w:rsidR="00347871" w:rsidRDefault="00284833" w:rsidP="00347871">
      <w:pPr>
        <w:ind w:left="605" w:hanging="245"/>
      </w:pPr>
      <w:r w:rsidRPr="006767C2">
        <w:rPr>
          <w:noProof/>
        </w:rPr>
        <w:pict>
          <v:shape id="_x0000_i1124" type="#_x0000_t75" alt="-1553709261.emf" style="width:12pt;height:12pt;visibility:visible;mso-wrap-style:square">
            <v:imagedata r:id="rId40" o:title="-1553709261"/>
          </v:shape>
        </w:pict>
      </w:r>
      <w:r w:rsidR="00347871">
        <w:t xml:space="preserve"> Remote</w:t>
      </w:r>
      <w:r w:rsidR="00347871">
        <w:rPr>
          <w:rFonts w:cs="Arial"/>
        </w:rPr>
        <w:fldChar w:fldCharType="begin"/>
      </w:r>
      <w:r w:rsidR="00347871">
        <w:instrText>XE"</w:instrText>
      </w:r>
      <w:r w:rsidR="00347871" w:rsidRPr="00413D75">
        <w:rPr>
          <w:rFonts w:cs="Arial"/>
        </w:rPr>
        <w:instrText>Remote</w:instrText>
      </w:r>
      <w:r w:rsidR="00347871">
        <w:instrText>"</w:instrText>
      </w:r>
      <w:r w:rsidR="00347871">
        <w:rPr>
          <w:rFonts w:cs="Arial"/>
        </w:rPr>
        <w:fldChar w:fldCharType="end"/>
      </w:r>
    </w:p>
    <w:p w:rsidR="00347871" w:rsidRDefault="00347871" w:rsidP="00A318C1">
      <w:pPr>
        <w:pStyle w:val="BodyText"/>
      </w:pPr>
      <w:r>
        <w:t xml:space="preserve">Unlikely but possible to occur in the life of an item, with a probability of Event less than 10:3 but greater than 10:6 in that life. </w:t>
      </w:r>
    </w:p>
    <w:p w:rsidR="00347871" w:rsidRDefault="00284833" w:rsidP="00347871">
      <w:pPr>
        <w:ind w:left="605" w:hanging="245"/>
      </w:pPr>
      <w:r w:rsidRPr="006767C2">
        <w:rPr>
          <w:noProof/>
        </w:rPr>
        <w:pict>
          <v:shape id="_x0000_i1123" type="#_x0000_t75" alt="-1553709261.emf" style="width:12pt;height:12pt;visibility:visible;mso-wrap-style:square">
            <v:imagedata r:id="rId40" o:title="-1553709261"/>
          </v:shape>
        </w:pict>
      </w:r>
      <w:r w:rsidR="00347871">
        <w:t xml:space="preserve"> Improbable</w:t>
      </w:r>
      <w:r w:rsidR="00347871">
        <w:rPr>
          <w:rFonts w:cs="Arial"/>
        </w:rPr>
        <w:fldChar w:fldCharType="begin"/>
      </w:r>
      <w:r w:rsidR="00347871">
        <w:instrText>XE"</w:instrText>
      </w:r>
      <w:r w:rsidR="00347871" w:rsidRPr="00413D75">
        <w:rPr>
          <w:rFonts w:cs="Arial"/>
        </w:rPr>
        <w:instrText>Improbable</w:instrText>
      </w:r>
      <w:r w:rsidR="00347871">
        <w:instrText>"</w:instrText>
      </w:r>
      <w:r w:rsidR="00347871">
        <w:rPr>
          <w:rFonts w:cs="Arial"/>
        </w:rPr>
        <w:fldChar w:fldCharType="end"/>
      </w:r>
    </w:p>
    <w:p w:rsidR="00347871" w:rsidRDefault="00347871" w:rsidP="00A318C1">
      <w:pPr>
        <w:pStyle w:val="BodyText"/>
      </w:pPr>
      <w:r>
        <w:t xml:space="preserve">So unlikely, it can be assumed Event may not be experienced, with a probability of Event less than 10:6 in that life. </w:t>
      </w:r>
    </w:p>
    <w:p w:rsidR="00347871" w:rsidRDefault="00347871" w:rsidP="00347871"/>
    <w:p w:rsidR="00347871" w:rsidRDefault="00347871" w:rsidP="00347871">
      <w:pPr>
        <w:pStyle w:val="Heading3"/>
      </w:pPr>
      <w:bookmarkStart w:id="210" w:name="_dbc10d4bb5d103ca01dfc9a56a55dca2"/>
      <w:bookmarkStart w:id="211" w:name="_Toc483071432"/>
      <w:r>
        <w:lastRenderedPageBreak/>
        <w:t>Enumeration Severity Categories</w:t>
      </w:r>
      <w:bookmarkEnd w:id="210"/>
      <w:bookmarkEnd w:id="211"/>
      <w:r w:rsidRPr="003A31EC">
        <w:rPr>
          <w:rFonts w:cs="Arial"/>
        </w:rPr>
        <w:t xml:space="preserve"> </w:t>
      </w:r>
      <w:r w:rsidR="00951276">
        <w:rPr>
          <w:rFonts w:cs="Arial"/>
        </w:rPr>
        <w:fldChar w:fldCharType="begin"/>
      </w:r>
      <w:r w:rsidR="00951276">
        <w:instrText>XE"</w:instrText>
      </w:r>
      <w:r w:rsidR="00951276" w:rsidRPr="00413D75">
        <w:rPr>
          <w:rFonts w:cs="Arial"/>
        </w:rPr>
        <w:instrText>Severity Categories</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A high-level scale of severity.</w:t>
      </w:r>
    </w:p>
    <w:p w:rsidR="00347871" w:rsidRDefault="00347871" w:rsidP="00347871">
      <w:pPr>
        <w:pStyle w:val="Code0"/>
      </w:pPr>
      <w:r>
        <w:t>package Threat-risk-conceptual-model::Threat and Risk Specific Concepts::Risk</w:t>
      </w:r>
    </w:p>
    <w:p w:rsidR="00347871" w:rsidRDefault="00347871" w:rsidP="00347871">
      <w:pPr>
        <w:pStyle w:val="Code0"/>
      </w:pPr>
      <w:r>
        <w:t>public enum Severity Categories</w:t>
      </w:r>
    </w:p>
    <w:p w:rsidR="00347871" w:rsidRDefault="00347871" w:rsidP="00347871">
      <w:pPr>
        <w:pStyle w:val="Code0"/>
      </w:pPr>
      <w:r>
        <w:t>{Catastrophic, Critical, Marginal, Negligable}</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284833" w:rsidP="00347871">
      <w:pPr>
        <w:ind w:left="605" w:hanging="245"/>
      </w:pPr>
      <w:r w:rsidRPr="006767C2">
        <w:rPr>
          <w:noProof/>
        </w:rPr>
        <w:pict>
          <v:shape id="_x0000_i1122" type="#_x0000_t75" alt="-1553709261.emf" style="width:12pt;height:12pt;visibility:visible;mso-wrap-style:square">
            <v:imagedata r:id="rId40" o:title="-1553709261"/>
          </v:shape>
        </w:pict>
      </w:r>
      <w:r w:rsidR="00347871">
        <w:t xml:space="preserve"> Catastrophic</w:t>
      </w:r>
      <w:r w:rsidR="00347871">
        <w:rPr>
          <w:rFonts w:cs="Arial"/>
        </w:rPr>
        <w:fldChar w:fldCharType="begin"/>
      </w:r>
      <w:r w:rsidR="00347871">
        <w:instrText>XE"</w:instrText>
      </w:r>
      <w:r w:rsidR="00347871" w:rsidRPr="00413D75">
        <w:rPr>
          <w:rFonts w:cs="Arial"/>
        </w:rPr>
        <w:instrText>Catastrophic</w:instrText>
      </w:r>
      <w:r w:rsidR="00347871">
        <w:instrText>"</w:instrText>
      </w:r>
      <w:r w:rsidR="00347871">
        <w:rPr>
          <w:rFonts w:cs="Arial"/>
        </w:rPr>
        <w:fldChar w:fldCharType="end"/>
      </w:r>
    </w:p>
    <w:p w:rsidR="00347871" w:rsidRDefault="00347871" w:rsidP="00A318C1">
      <w:pPr>
        <w:pStyle w:val="BodyText"/>
      </w:pPr>
      <w:r>
        <w:t xml:space="preserve">Could result in death, permanent total disability, loss exceeding $1M, or irreversible severe environmental damage that violates law or regulation. </w:t>
      </w:r>
    </w:p>
    <w:p w:rsidR="00347871" w:rsidRDefault="00284833" w:rsidP="00347871">
      <w:pPr>
        <w:ind w:left="605" w:hanging="245"/>
      </w:pPr>
      <w:r w:rsidRPr="006767C2">
        <w:rPr>
          <w:noProof/>
        </w:rPr>
        <w:pict>
          <v:shape id="_x0000_i1121" type="#_x0000_t75" alt="-1553709261.emf" style="width:12pt;height:12pt;visibility:visible;mso-wrap-style:square">
            <v:imagedata r:id="rId40" o:title="-1553709261"/>
          </v:shape>
        </w:pict>
      </w:r>
      <w:r w:rsidR="00347871">
        <w:t xml:space="preserve"> Critical</w:t>
      </w:r>
      <w:r w:rsidR="00347871">
        <w:rPr>
          <w:rFonts w:cs="Arial"/>
        </w:rPr>
        <w:fldChar w:fldCharType="begin"/>
      </w:r>
      <w:r w:rsidR="00347871">
        <w:instrText>XE"</w:instrText>
      </w:r>
      <w:r w:rsidR="00347871" w:rsidRPr="00413D75">
        <w:rPr>
          <w:rFonts w:cs="Arial"/>
        </w:rPr>
        <w:instrText>Critical</w:instrText>
      </w:r>
      <w:r w:rsidR="00347871">
        <w:instrText>"</w:instrText>
      </w:r>
      <w:r w:rsidR="00347871">
        <w:rPr>
          <w:rFonts w:cs="Arial"/>
        </w:rPr>
        <w:fldChar w:fldCharType="end"/>
      </w:r>
    </w:p>
    <w:p w:rsidR="00347871" w:rsidRDefault="00347871" w:rsidP="00A318C1">
      <w:pPr>
        <w:pStyle w:val="BodyText"/>
      </w:pPr>
      <w:r>
        <w:t xml:space="preserve">Could result in permanent partial disability, injuries, or occupational illness that may result in hospitalization of at least three personnel, loss exceeding $200K but less than $1M, or reversible environmental damage causing a violation of law or regulation. </w:t>
      </w:r>
    </w:p>
    <w:p w:rsidR="00347871" w:rsidRDefault="00284833" w:rsidP="00347871">
      <w:pPr>
        <w:ind w:left="605" w:hanging="245"/>
      </w:pPr>
      <w:r w:rsidRPr="006767C2">
        <w:rPr>
          <w:noProof/>
        </w:rPr>
        <w:pict>
          <v:shape id="_x0000_i1120" type="#_x0000_t75" alt="-1553709261.emf" style="width:12pt;height:12pt;visibility:visible;mso-wrap-style:square">
            <v:imagedata r:id="rId40" o:title="-1553709261"/>
          </v:shape>
        </w:pict>
      </w:r>
      <w:r w:rsidR="00347871">
        <w:t xml:space="preserve"> Marginal</w:t>
      </w:r>
      <w:r w:rsidR="00347871">
        <w:rPr>
          <w:rFonts w:cs="Arial"/>
        </w:rPr>
        <w:fldChar w:fldCharType="begin"/>
      </w:r>
      <w:r w:rsidR="00347871">
        <w:instrText>XE"</w:instrText>
      </w:r>
      <w:r w:rsidR="00347871" w:rsidRPr="00413D75">
        <w:rPr>
          <w:rFonts w:cs="Arial"/>
        </w:rPr>
        <w:instrText>Marginal</w:instrText>
      </w:r>
      <w:r w:rsidR="00347871">
        <w:instrText>"</w:instrText>
      </w:r>
      <w:r w:rsidR="00347871">
        <w:rPr>
          <w:rFonts w:cs="Arial"/>
        </w:rPr>
        <w:fldChar w:fldCharType="end"/>
      </w:r>
    </w:p>
    <w:p w:rsidR="00347871" w:rsidRDefault="00347871" w:rsidP="00A318C1">
      <w:pPr>
        <w:pStyle w:val="BodyText"/>
      </w:pPr>
      <w:r>
        <w:t xml:space="preserve">Could result in injury or occupational illness resulting in one or more lost work day(s), loss exceeding $10K but less than $200K, or mitigatible environmental damage without violation of law or regulation where restoration activities can be accomplished. </w:t>
      </w:r>
    </w:p>
    <w:p w:rsidR="00347871" w:rsidRDefault="00284833" w:rsidP="00347871">
      <w:pPr>
        <w:ind w:left="605" w:hanging="245"/>
      </w:pPr>
      <w:r w:rsidRPr="006767C2">
        <w:rPr>
          <w:noProof/>
        </w:rPr>
        <w:pict>
          <v:shape id="_x0000_i1119" type="#_x0000_t75" alt="-1553709261.emf" style="width:12pt;height:12pt;visibility:visible;mso-wrap-style:square">
            <v:imagedata r:id="rId40" o:title="-1553709261"/>
          </v:shape>
        </w:pict>
      </w:r>
      <w:r w:rsidR="00347871">
        <w:t xml:space="preserve"> Negligable</w:t>
      </w:r>
      <w:r w:rsidR="00347871">
        <w:rPr>
          <w:rFonts w:cs="Arial"/>
        </w:rPr>
        <w:fldChar w:fldCharType="begin"/>
      </w:r>
      <w:r w:rsidR="00347871">
        <w:instrText>XE"</w:instrText>
      </w:r>
      <w:r w:rsidR="00347871" w:rsidRPr="00413D75">
        <w:rPr>
          <w:rFonts w:cs="Arial"/>
        </w:rPr>
        <w:instrText>Negligable</w:instrText>
      </w:r>
      <w:r w:rsidR="00347871">
        <w:instrText>"</w:instrText>
      </w:r>
      <w:r w:rsidR="00347871">
        <w:rPr>
          <w:rFonts w:cs="Arial"/>
        </w:rPr>
        <w:fldChar w:fldCharType="end"/>
      </w:r>
    </w:p>
    <w:p w:rsidR="00347871" w:rsidRDefault="00347871" w:rsidP="00A318C1">
      <w:pPr>
        <w:pStyle w:val="BodyText"/>
      </w:pPr>
      <w:r>
        <w:t xml:space="preserve">Could result in injury or illness not resulting in a lost work day, loss exceeding $2K but less than $10K, or minimal environmental damage not violating law or regulation. </w:t>
      </w:r>
    </w:p>
    <w:p w:rsidR="00347871" w:rsidRPr="00232C10" w:rsidRDefault="00347871" w:rsidP="00232C10">
      <w:pPr>
        <w:pStyle w:val="Subtitle"/>
        <w:spacing w:before="120"/>
        <w:rPr>
          <w:rStyle w:val="IntenseEmphasis"/>
          <w:sz w:val="24"/>
          <w:szCs w:val="24"/>
        </w:rPr>
      </w:pPr>
      <w:r w:rsidRPr="00232C10">
        <w:rPr>
          <w:rStyle w:val="IntenseEmphasis"/>
          <w:sz w:val="24"/>
          <w:szCs w:val="24"/>
        </w:rPr>
        <w:t>Known other enumerations</w:t>
      </w:r>
    </w:p>
    <w:p w:rsidR="00347871" w:rsidRDefault="004D6A51" w:rsidP="00347871">
      <w:pPr>
        <w:ind w:left="360"/>
      </w:pPr>
      <w:hyperlink w:anchor="_2cbe30855e7c38eda8fd532436d545b8" w:history="1">
        <w:r w:rsidR="00347871">
          <w:rPr>
            <w:rStyle w:val="Hyperlink"/>
          </w:rPr>
          <w:t>Enumeration Likelihood Categories</w:t>
        </w:r>
      </w:hyperlink>
      <w:r w:rsidR="00347871">
        <w:t xml:space="preserve">, </w:t>
      </w:r>
      <w:hyperlink w:anchor="_dbc10d4bb5d103ca01dfc9a56a55dca2" w:history="1">
        <w:r w:rsidR="00347871">
          <w:rPr>
            <w:rStyle w:val="Hyperlink"/>
          </w:rPr>
          <w:t>Enumeration Severity Categories</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Known other enumerations</w:t>
      </w:r>
    </w:p>
    <w:p w:rsidR="00347871" w:rsidRDefault="004D6A51" w:rsidP="00347871">
      <w:pPr>
        <w:ind w:left="360"/>
      </w:pPr>
      <w:hyperlink w:anchor="_2cbe30855e7c38eda8fd532436d545b8" w:history="1">
        <w:r w:rsidR="00347871">
          <w:rPr>
            <w:rStyle w:val="Hyperlink"/>
          </w:rPr>
          <w:t>Enumeration Likelihood Categories</w:t>
        </w:r>
      </w:hyperlink>
      <w:r w:rsidR="00347871">
        <w:t xml:space="preserve">, </w:t>
      </w:r>
      <w:hyperlink w:anchor="_dbc10d4bb5d103ca01dfc9a56a55dca2" w:history="1">
        <w:r w:rsidR="00347871">
          <w:rPr>
            <w:rStyle w:val="Hyperlink"/>
          </w:rPr>
          <w:t>Enumeration Severity Categories</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12" w:name="_Toc483071433"/>
      <w:r>
        <w:t>Threat-risk-conceptual-model::Threat and Risk Specific Concepts::Risk Treatments</w:t>
      </w:r>
      <w:bookmarkEnd w:id="212"/>
    </w:p>
    <w:p w:rsidR="00347871" w:rsidRDefault="00347871" w:rsidP="00A318C1">
      <w:pPr>
        <w:pStyle w:val="BodyText"/>
      </w:pPr>
      <w:r>
        <w:t>Concepts relative to risk treatment. Risk treatments lessen the likelihood or impact of undesirable situations.</w:t>
      </w:r>
    </w:p>
    <w:p w:rsidR="00347871" w:rsidRDefault="00347871" w:rsidP="00347871">
      <w:pPr>
        <w:pStyle w:val="Heading2"/>
      </w:pPr>
      <w:bookmarkStart w:id="213" w:name="_Toc483071434"/>
      <w:r>
        <w:t>Diagram: Risk Treatment</w:t>
      </w:r>
      <w:bookmarkEnd w:id="213"/>
    </w:p>
    <w:p w:rsidR="00347871" w:rsidRDefault="00284833" w:rsidP="00347871">
      <w:pPr>
        <w:jc w:val="center"/>
        <w:rPr>
          <w:rFonts w:cs="Arial"/>
        </w:rPr>
      </w:pPr>
      <w:r w:rsidRPr="006767C2">
        <w:rPr>
          <w:noProof/>
        </w:rPr>
        <w:pict>
          <v:shape id="Picture -1871279965.emf" o:spid="_x0000_i1118" type="#_x0000_t75" alt="-1871279965.emf" style="width:487.2pt;height:334.8pt;visibility:visible;mso-wrap-style:square">
            <v:imagedata r:id="rId41" o:title="-187127996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Risk Treatment</w:t>
      </w:r>
    </w:p>
    <w:p w:rsidR="00347871" w:rsidRDefault="00347871" w:rsidP="00347871">
      <w:pPr>
        <w:pStyle w:val="Heading2"/>
      </w:pPr>
      <w:bookmarkStart w:id="214" w:name="_Toc483071435"/>
      <w:r>
        <w:lastRenderedPageBreak/>
        <w:t>Diagram: Safeguard Monitoring</w:t>
      </w:r>
      <w:bookmarkEnd w:id="214"/>
    </w:p>
    <w:p w:rsidR="00347871" w:rsidRDefault="00284833" w:rsidP="00347871">
      <w:pPr>
        <w:jc w:val="center"/>
        <w:rPr>
          <w:rFonts w:cs="Arial"/>
        </w:rPr>
      </w:pPr>
      <w:r w:rsidRPr="006767C2">
        <w:rPr>
          <w:noProof/>
        </w:rPr>
        <w:pict>
          <v:shape id="Picture -287736811.emf" o:spid="_x0000_i1117" type="#_x0000_t75" alt="-287736811.emf" style="width:281.4pt;height:299.4pt;visibility:visible;mso-wrap-style:square">
            <v:imagedata r:id="rId42" o:title="-28773681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Safeguard Monitoring</w:t>
      </w:r>
    </w:p>
    <w:p w:rsidR="00347871" w:rsidRDefault="00347871" w:rsidP="00347871">
      <w:r>
        <w:t xml:space="preserve"> </w:t>
      </w:r>
    </w:p>
    <w:p w:rsidR="00347871" w:rsidRDefault="00347871" w:rsidP="00347871"/>
    <w:p w:rsidR="00347871" w:rsidRDefault="00347871" w:rsidP="00347871">
      <w:pPr>
        <w:pStyle w:val="Heading2"/>
      </w:pPr>
      <w:bookmarkStart w:id="215" w:name="_05d311ce0d5f000da01711134ef050ee"/>
      <w:bookmarkStart w:id="216" w:name="_Toc483071436"/>
      <w:r>
        <w:t>Class Accept Risk</w:t>
      </w:r>
      <w:bookmarkEnd w:id="215"/>
      <w:bookmarkEnd w:id="216"/>
      <w:r w:rsidRPr="003A31EC">
        <w:rPr>
          <w:rFonts w:cs="Arial"/>
        </w:rPr>
        <w:t xml:space="preserve"> </w:t>
      </w:r>
      <w:r>
        <w:rPr>
          <w:rFonts w:cs="Arial"/>
        </w:rPr>
        <w:fldChar w:fldCharType="begin"/>
      </w:r>
      <w:r>
        <w:instrText>XE"</w:instrText>
      </w:r>
      <w:r w:rsidRPr="00413D75">
        <w:rPr>
          <w:rFonts w:cs="Arial"/>
        </w:rPr>
        <w:instrText>Accept Risk</w:instrText>
      </w:r>
      <w:r>
        <w:instrText>"</w:instrText>
      </w:r>
      <w:r>
        <w:rPr>
          <w:rFonts w:cs="Arial"/>
        </w:rPr>
        <w:fldChar w:fldCharType="end"/>
      </w:r>
      <w:r w:rsidR="009E71B4">
        <w:rPr>
          <w:rFonts w:cs="Arial"/>
        </w:rPr>
        <w:t xml:space="preserve"> </w:t>
      </w:r>
    </w:p>
    <w:p w:rsidR="00347871" w:rsidRDefault="00347871" w:rsidP="00F71BA8">
      <w:r>
        <w:t>A strategy to live with the consequences of a risk and not mitigate it.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0807c15a257bc97a908d5f6b48d6c3d" w:history="1">
        <w:r w:rsidR="00347871">
          <w:rPr>
            <w:rStyle w:val="Hyperlink"/>
          </w:rPr>
          <w:t>Risk Treatment Strategy</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284833" w:rsidP="00E04E71">
      <w:pPr>
        <w:pStyle w:val="BodyText2"/>
        <w:spacing w:after="0" w:line="240" w:lineRule="auto"/>
      </w:pPr>
      <w:r w:rsidRPr="006767C2">
        <w:rPr>
          <w:noProof/>
        </w:rPr>
        <w:pict>
          <v:shape id="_x0000_i1116" type="#_x0000_t75" alt="-626350395.emf" style="width:12pt;height:12pt;visibility:visible;mso-wrap-style:square">
            <v:imagedata r:id="rId19" o:title="-626350395"/>
          </v:shape>
        </w:pict>
      </w:r>
      <w:r w:rsidR="00347871">
        <w:t xml:space="preserve"> risk level accepted</w:t>
      </w:r>
      <w:r w:rsidR="00347871">
        <w:rPr>
          <w:rFonts w:cs="Arial"/>
        </w:rPr>
        <w:fldChar w:fldCharType="begin"/>
      </w:r>
      <w:r w:rsidR="00347871">
        <w:instrText>XE"</w:instrText>
      </w:r>
      <w:r w:rsidR="00347871" w:rsidRPr="00413D75">
        <w:rPr>
          <w:rFonts w:cs="Arial"/>
        </w:rPr>
        <w:instrText>risk level accepted</w:instrText>
      </w:r>
      <w:r w:rsidR="00347871">
        <w:instrText>"</w:instrText>
      </w:r>
      <w:r w:rsidR="00347871">
        <w:rPr>
          <w:rFonts w:cs="Arial"/>
        </w:rPr>
        <w:fldChar w:fldCharType="end"/>
      </w:r>
    </w:p>
    <w:p w:rsidR="00347871" w:rsidRDefault="00347871" w:rsidP="00E04E71">
      <w:pPr>
        <w:pStyle w:val="BodyText"/>
        <w:spacing w:before="0" w:after="120"/>
      </w:pPr>
      <w:r>
        <w:t>A metric representing the level of acceptable risk for the accept risk strategy.</w:t>
      </w:r>
    </w:p>
    <w:p w:rsidR="00347871" w:rsidRDefault="00347871" w:rsidP="00347871"/>
    <w:p w:rsidR="00347871" w:rsidRDefault="00347871" w:rsidP="00347871">
      <w:pPr>
        <w:pStyle w:val="Heading2"/>
      </w:pPr>
      <w:bookmarkStart w:id="217" w:name="_7961cbbe08b7b0231a48af545c5cf364"/>
      <w:bookmarkStart w:id="218" w:name="_Toc483071437"/>
      <w:r>
        <w:t>Association Class Assume Risk</w:t>
      </w:r>
      <w:bookmarkEnd w:id="217"/>
      <w:r w:rsidRPr="003A31EC">
        <w:rPr>
          <w:rFonts w:cs="Arial"/>
        </w:rPr>
        <w:t xml:space="preserve"> </w:t>
      </w:r>
      <w:r>
        <w:rPr>
          <w:rFonts w:cs="Arial"/>
        </w:rPr>
        <w:fldChar w:fldCharType="begin"/>
      </w:r>
      <w:r>
        <w:instrText>XE"</w:instrText>
      </w:r>
      <w:r w:rsidRPr="00413D75">
        <w:rPr>
          <w:rFonts w:cs="Arial"/>
        </w:rPr>
        <w:instrText>Assume Risk</w:instrText>
      </w:r>
      <w:r>
        <w:instrText>"</w:instrText>
      </w:r>
      <w:r>
        <w:rPr>
          <w:rFonts w:cs="Arial"/>
        </w:rPr>
        <w:fldChar w:fldCharType="end"/>
      </w:r>
      <w:r w:rsidR="009E71B4">
        <w:rPr>
          <w:rFonts w:cs="Arial"/>
        </w:rPr>
        <w:t xml:space="preserve"> </w:t>
      </w:r>
      <w:r w:rsidR="006F72CA">
        <w:rPr>
          <w:rFonts w:cs="Arial"/>
        </w:rPr>
        <w:t>&lt;&lt;Relationship&gt;&gt;</w:t>
      </w:r>
      <w:bookmarkEnd w:id="218"/>
    </w:p>
    <w:p w:rsidR="00347871" w:rsidRDefault="00347871" w:rsidP="00F71BA8">
      <w:r>
        <w:t>A relationship defining the stakeholder assuming a risk for another as part of a risk transfer risk strategy.</w:t>
      </w:r>
    </w:p>
    <w:p w:rsidR="00347871" w:rsidRDefault="00284833" w:rsidP="00347871">
      <w:pPr>
        <w:jc w:val="center"/>
      </w:pPr>
      <w:r w:rsidRPr="006767C2">
        <w:rPr>
          <w:noProof/>
        </w:rPr>
        <w:lastRenderedPageBreak/>
        <w:pict>
          <v:shape id="Picture 444523840.emf" o:spid="_x0000_i1115" type="#_x0000_t75" alt="444523840.emf" style="width:402.6pt;height:174.6pt;visibility:visible;mso-wrap-style:square">
            <v:imagedata r:id="rId43" o:title="444523840"/>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Assume Risk</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114" type="#_x0000_t75" alt="-1728404412.emf" style="width:12pt;height:12pt;visibility:visible;mso-wrap-style:square">
            <v:imagedata r:id="rId18" o:title="-1728404412"/>
          </v:shape>
        </w:pict>
      </w:r>
      <w:r w:rsidR="00347871">
        <w:t xml:space="preserve"> transfer risk to</w:t>
      </w:r>
      <w:r w:rsidR="00347871">
        <w:rPr>
          <w:rFonts w:cs="Arial"/>
        </w:rPr>
        <w:fldChar w:fldCharType="begin"/>
      </w:r>
      <w:r w:rsidR="00347871">
        <w:instrText>XE"</w:instrText>
      </w:r>
      <w:r w:rsidR="00347871" w:rsidRPr="00413D75">
        <w:rPr>
          <w:rFonts w:cs="Arial"/>
        </w:rPr>
        <w:instrText>transfer risk to</w:instrText>
      </w:r>
      <w:r w:rsidR="00347871">
        <w:instrText>"</w:instrText>
      </w:r>
      <w:r w:rsidR="00347871">
        <w:rPr>
          <w:rFonts w:cs="Arial"/>
        </w:rPr>
        <w:fldChar w:fldCharType="end"/>
      </w:r>
      <w:r w:rsidR="00347871">
        <w:t xml:space="preserve"> : </w:t>
      </w:r>
      <w:hyperlink w:anchor="_3dad71bdd97f208703b94ffa6e9fd693" w:history="1">
        <w:r w:rsidR="00347871">
          <w:rPr>
            <w:rStyle w:val="Hyperlink"/>
          </w:rPr>
          <w:t>Risk Agent</w:t>
        </w:r>
      </w:hyperlink>
      <w:r w:rsidR="00347871">
        <w:t xml:space="preserve"> [1..*] </w:t>
      </w:r>
    </w:p>
    <w:p w:rsidR="00347871" w:rsidRDefault="00347871" w:rsidP="004E3AD0">
      <w:pPr>
        <w:pStyle w:val="BodyText"/>
        <w:spacing w:before="60" w:after="120"/>
        <w:ind w:firstLine="720"/>
      </w:pPr>
      <w:r>
        <w:t>Stakeholder that assumes a risk as the result of a transfer risk action.</w:t>
      </w:r>
    </w:p>
    <w:p w:rsidR="00347871" w:rsidRDefault="00284833" w:rsidP="00347871">
      <w:pPr>
        <w:ind w:firstLine="720"/>
      </w:pPr>
      <w:r w:rsidRPr="006767C2">
        <w:rPr>
          <w:noProof/>
        </w:rPr>
        <w:pict>
          <v:shape id="_x0000_i1113" type="#_x0000_t75" alt="-1728404412.emf" style="width:12pt;height:12pt;visibility:visible;mso-wrap-style:square">
            <v:imagedata r:id="rId18" o:title="-1728404412"/>
          </v:shape>
        </w:pict>
      </w:r>
      <w:r w:rsidR="00347871">
        <w:t xml:space="preserve"> assumes risk from</w:t>
      </w:r>
      <w:r w:rsidR="00347871">
        <w:rPr>
          <w:rFonts w:cs="Arial"/>
        </w:rPr>
        <w:fldChar w:fldCharType="begin"/>
      </w:r>
      <w:r w:rsidR="00347871">
        <w:instrText>XE"</w:instrText>
      </w:r>
      <w:r w:rsidR="00347871" w:rsidRPr="00413D75">
        <w:rPr>
          <w:rFonts w:cs="Arial"/>
        </w:rPr>
        <w:instrText>assumes risk from</w:instrText>
      </w:r>
      <w:r w:rsidR="00347871">
        <w:instrText>"</w:instrText>
      </w:r>
      <w:r w:rsidR="00347871">
        <w:rPr>
          <w:rFonts w:cs="Arial"/>
        </w:rPr>
        <w:fldChar w:fldCharType="end"/>
      </w:r>
      <w:r w:rsidR="00347871">
        <w:t xml:space="preserve"> : </w:t>
      </w:r>
      <w:hyperlink w:anchor="_dcfb009f3ea89ca1b2bc5f2909bc3829" w:history="1">
        <w:r w:rsidR="00347871">
          <w:rPr>
            <w:rStyle w:val="Hyperlink"/>
          </w:rPr>
          <w:t>Transfer Risk</w:t>
        </w:r>
      </w:hyperlink>
      <w:r w:rsidR="00347871">
        <w:t xml:space="preserve"> [1..*] </w:t>
      </w:r>
    </w:p>
    <w:p w:rsidR="00347871" w:rsidRDefault="00347871" w:rsidP="004E3AD0">
      <w:pPr>
        <w:pStyle w:val="BodyText"/>
        <w:spacing w:before="60" w:after="120"/>
        <w:ind w:firstLine="720"/>
      </w:pPr>
      <w:r>
        <w:t>The stakeholder that assumes a risk for another, such as an insurance company.</w:t>
      </w:r>
    </w:p>
    <w:p w:rsidR="00347871" w:rsidRDefault="00347871" w:rsidP="00347871"/>
    <w:p w:rsidR="00347871" w:rsidRDefault="00347871" w:rsidP="00347871">
      <w:pPr>
        <w:pStyle w:val="Heading2"/>
      </w:pPr>
      <w:bookmarkStart w:id="219" w:name="_25ccd740e3f422b039f4a4374ff01abf"/>
      <w:bookmarkStart w:id="220" w:name="_Toc483071438"/>
      <w:r>
        <w:t>Class Avoid Danger</w:t>
      </w:r>
      <w:bookmarkEnd w:id="219"/>
      <w:bookmarkEnd w:id="220"/>
      <w:r w:rsidRPr="003A31EC">
        <w:rPr>
          <w:rFonts w:cs="Arial"/>
        </w:rPr>
        <w:t xml:space="preserve"> </w:t>
      </w:r>
      <w:r>
        <w:rPr>
          <w:rFonts w:cs="Arial"/>
        </w:rPr>
        <w:fldChar w:fldCharType="begin"/>
      </w:r>
      <w:r>
        <w:instrText>XE"</w:instrText>
      </w:r>
      <w:r w:rsidRPr="00413D75">
        <w:rPr>
          <w:rFonts w:cs="Arial"/>
        </w:rPr>
        <w:instrText>Avoid Danger</w:instrText>
      </w:r>
      <w:r>
        <w:instrText>"</w:instrText>
      </w:r>
      <w:r>
        <w:rPr>
          <w:rFonts w:cs="Arial"/>
        </w:rPr>
        <w:fldChar w:fldCharType="end"/>
      </w:r>
      <w:r w:rsidR="009E71B4">
        <w:rPr>
          <w:rFonts w:cs="Arial"/>
        </w:rPr>
        <w:t xml:space="preserve"> </w:t>
      </w:r>
    </w:p>
    <w:p w:rsidR="00347871" w:rsidRDefault="00347871" w:rsidP="00F71BA8">
      <w:r>
        <w:t>A likelihood reduction strategy whereby a stakeholder decides not to engage in a risky activity.</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0807c15a257bc97a908d5f6b48d6c3d" w:history="1">
        <w:r w:rsidR="00347871">
          <w:rPr>
            <w:rStyle w:val="Hyperlink"/>
          </w:rPr>
          <w:t>Risk Treatment Strategy</w:t>
        </w:r>
      </w:hyperlink>
    </w:p>
    <w:p w:rsidR="00347871" w:rsidRDefault="00347871" w:rsidP="00347871"/>
    <w:p w:rsidR="00347871" w:rsidRDefault="00347871" w:rsidP="00347871">
      <w:pPr>
        <w:pStyle w:val="Heading2"/>
      </w:pPr>
      <w:bookmarkStart w:id="221" w:name="_27de7baab353145ea28cd16935bf947f"/>
      <w:bookmarkStart w:id="222" w:name="_Toc483071439"/>
      <w:r>
        <w:t>Class Countermeasure</w:t>
      </w:r>
      <w:bookmarkEnd w:id="221"/>
      <w:r w:rsidRPr="003A31EC">
        <w:rPr>
          <w:rFonts w:cs="Arial"/>
        </w:rPr>
        <w:t xml:space="preserve"> </w:t>
      </w:r>
      <w:r>
        <w:rPr>
          <w:rFonts w:cs="Arial"/>
        </w:rPr>
        <w:fldChar w:fldCharType="begin"/>
      </w:r>
      <w:r>
        <w:instrText>XE"</w:instrText>
      </w:r>
      <w:r w:rsidRPr="00413D75">
        <w:rPr>
          <w:rFonts w:cs="Arial"/>
        </w:rPr>
        <w:instrText>Countermeasure</w:instrText>
      </w:r>
      <w:r>
        <w:instrText>"</w:instrText>
      </w:r>
      <w:r>
        <w:rPr>
          <w:rFonts w:cs="Arial"/>
        </w:rPr>
        <w:fldChar w:fldCharType="end"/>
      </w:r>
      <w:r w:rsidR="009E71B4">
        <w:rPr>
          <w:rFonts w:cs="Arial"/>
        </w:rPr>
        <w:t xml:space="preserve"> </w:t>
      </w:r>
      <w:r w:rsidR="006F72CA">
        <w:rPr>
          <w:rFonts w:cs="Arial"/>
        </w:rPr>
        <w:t>&lt;&lt;Role&gt;&gt;</w:t>
      </w:r>
      <w:bookmarkEnd w:id="222"/>
    </w:p>
    <w:p w:rsidR="00347871" w:rsidRDefault="00347871" w:rsidP="00F71BA8">
      <w:r>
        <w:t>Countermeasure – actions, devices, procedures, techniques, or other measures that are designed to lower the likelihood of a threat scenario succeeding in its objectives, reduce the likely consequences of a threat scenario, or minimizing vulnerabilities that a threat scenario can exploit.</w:t>
      </w:r>
      <w:r>
        <w:br/>
        <w:t>Derived from [ISO 28001:2015], [ISO/IEC 2382:2015]</w:t>
      </w:r>
      <w:r>
        <w:br/>
      </w:r>
      <w:r>
        <w:br/>
        <w:t>Related concept: Security controls are safeguards or countermeasures to avoid, detect, counteract, or minimize security risks to physical property, information, computer systems, or other assets.</w:t>
      </w:r>
    </w:p>
    <w:p w:rsidR="00347871" w:rsidRDefault="00347871" w:rsidP="00347871"/>
    <w:p w:rsidR="00347871" w:rsidRDefault="00347871" w:rsidP="00347871">
      <w:pPr>
        <w:pStyle w:val="Heading2"/>
      </w:pPr>
      <w:bookmarkStart w:id="223" w:name="_98062bd0af16369b215233ccdbee1875"/>
      <w:bookmarkStart w:id="224" w:name="_Toc483071440"/>
      <w:r>
        <w:t>Association Class Countermeasure for Strategy</w:t>
      </w:r>
      <w:bookmarkEnd w:id="223"/>
      <w:r w:rsidRPr="003A31EC">
        <w:rPr>
          <w:rFonts w:cs="Arial"/>
        </w:rPr>
        <w:t xml:space="preserve"> </w:t>
      </w:r>
      <w:r>
        <w:rPr>
          <w:rFonts w:cs="Arial"/>
        </w:rPr>
        <w:fldChar w:fldCharType="begin"/>
      </w:r>
      <w:r>
        <w:instrText>XE"</w:instrText>
      </w:r>
      <w:r w:rsidRPr="00413D75">
        <w:rPr>
          <w:rFonts w:cs="Arial"/>
        </w:rPr>
        <w:instrText>Countermeasure for Strategy</w:instrText>
      </w:r>
      <w:r>
        <w:instrText>"</w:instrText>
      </w:r>
      <w:r>
        <w:rPr>
          <w:rFonts w:cs="Arial"/>
        </w:rPr>
        <w:fldChar w:fldCharType="end"/>
      </w:r>
      <w:r w:rsidR="009E71B4">
        <w:rPr>
          <w:rFonts w:cs="Arial"/>
        </w:rPr>
        <w:t xml:space="preserve"> </w:t>
      </w:r>
      <w:r w:rsidR="006F72CA">
        <w:rPr>
          <w:rFonts w:cs="Arial"/>
        </w:rPr>
        <w:t>&lt;&lt;Relationship&gt;&gt;</w:t>
      </w:r>
      <w:bookmarkEnd w:id="224"/>
    </w:p>
    <w:p w:rsidR="00347871" w:rsidRDefault="00347871" w:rsidP="00F71BA8">
      <w:r>
        <w:t>Countermeasure for strategy defines a specific &lt;leverages countermeasure&gt; countermeasure that helps to mitigate risk as part of a &lt;countermeasure for&gt; risk mitigation strategy.</w:t>
      </w:r>
    </w:p>
    <w:p w:rsidR="00347871" w:rsidRDefault="00284833" w:rsidP="00347871">
      <w:pPr>
        <w:jc w:val="center"/>
      </w:pPr>
      <w:r w:rsidRPr="006767C2">
        <w:rPr>
          <w:noProof/>
        </w:rPr>
        <w:lastRenderedPageBreak/>
        <w:pict>
          <v:shape id="Picture -1376793872.emf" o:spid="_x0000_i1112" type="#_x0000_t75" alt="-1376793872.emf" style="width:487.2pt;height:178.8pt;visibility:visible;mso-wrap-style:square">
            <v:imagedata r:id="rId44" o:title="-1376793872"/>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Countermeasure for Strategy</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111" type="#_x0000_t75" alt="-1728404412.emf" style="width:12pt;height:12pt;visibility:visible;mso-wrap-style:square">
            <v:imagedata r:id="rId18" o:title="-1728404412"/>
          </v:shape>
        </w:pict>
      </w:r>
      <w:r w:rsidR="00347871">
        <w:t xml:space="preserve"> leverages countermeasure</w:t>
      </w:r>
      <w:r w:rsidR="00347871">
        <w:rPr>
          <w:rFonts w:cs="Arial"/>
        </w:rPr>
        <w:fldChar w:fldCharType="begin"/>
      </w:r>
      <w:r w:rsidR="00347871">
        <w:instrText>XE"</w:instrText>
      </w:r>
      <w:r w:rsidR="00347871" w:rsidRPr="00413D75">
        <w:rPr>
          <w:rFonts w:cs="Arial"/>
        </w:rPr>
        <w:instrText>leverages countermeasure</w:instrText>
      </w:r>
      <w:r w:rsidR="00347871">
        <w:instrText>"</w:instrText>
      </w:r>
      <w:r w:rsidR="00347871">
        <w:rPr>
          <w:rFonts w:cs="Arial"/>
        </w:rPr>
        <w:fldChar w:fldCharType="end"/>
      </w:r>
      <w:r w:rsidR="00347871">
        <w:t xml:space="preserve"> : </w:t>
      </w:r>
      <w:hyperlink w:anchor="_27de7baab353145ea28cd16935bf947f" w:history="1">
        <w:r w:rsidR="00347871">
          <w:rPr>
            <w:rStyle w:val="Hyperlink"/>
          </w:rPr>
          <w:t>Countermeasure</w:t>
        </w:r>
      </w:hyperlink>
      <w:r w:rsidR="00347871">
        <w:t xml:space="preserve"> [1..*] </w:t>
      </w:r>
    </w:p>
    <w:p w:rsidR="00347871" w:rsidRDefault="00347871" w:rsidP="004E3AD0">
      <w:pPr>
        <w:pStyle w:val="BodyText"/>
        <w:spacing w:before="60" w:after="120"/>
        <w:ind w:firstLine="720"/>
      </w:pPr>
      <w:r>
        <w:t>Countermeasure which serves a risk mitigation strategy.</w:t>
      </w:r>
    </w:p>
    <w:p w:rsidR="00347871" w:rsidRDefault="00284833" w:rsidP="00347871">
      <w:pPr>
        <w:ind w:firstLine="720"/>
      </w:pPr>
      <w:r w:rsidRPr="006767C2">
        <w:rPr>
          <w:noProof/>
        </w:rPr>
        <w:pict>
          <v:shape id="_x0000_i1110" type="#_x0000_t75" alt="-1728404412.emf" style="width:12pt;height:12pt;visibility:visible;mso-wrap-style:square">
            <v:imagedata r:id="rId18" o:title="-1728404412"/>
          </v:shape>
        </w:pict>
      </w:r>
      <w:r w:rsidR="00347871">
        <w:t xml:space="preserve"> countermeasure for</w:t>
      </w:r>
      <w:r w:rsidR="00347871">
        <w:rPr>
          <w:rFonts w:cs="Arial"/>
        </w:rPr>
        <w:fldChar w:fldCharType="begin"/>
      </w:r>
      <w:r w:rsidR="00347871">
        <w:instrText>XE"</w:instrText>
      </w:r>
      <w:r w:rsidR="00347871" w:rsidRPr="00413D75">
        <w:rPr>
          <w:rFonts w:cs="Arial"/>
        </w:rPr>
        <w:instrText>countermeasure for</w:instrText>
      </w:r>
      <w:r w:rsidR="00347871">
        <w:instrText>"</w:instrText>
      </w:r>
      <w:r w:rsidR="00347871">
        <w:rPr>
          <w:rFonts w:cs="Arial"/>
        </w:rPr>
        <w:fldChar w:fldCharType="end"/>
      </w:r>
      <w:r w:rsidR="00347871">
        <w:t xml:space="preserve"> : </w:t>
      </w:r>
      <w:hyperlink w:anchor="_4a31860e49ce04ad494ad84600b00364" w:history="1">
        <w:r w:rsidR="00347871">
          <w:rPr>
            <w:rStyle w:val="Hyperlink"/>
          </w:rPr>
          <w:t>Risk Mitigation Strategy</w:t>
        </w:r>
      </w:hyperlink>
      <w:r w:rsidR="00347871">
        <w:t xml:space="preserve"> [*] </w:t>
      </w:r>
    </w:p>
    <w:p w:rsidR="00347871" w:rsidRDefault="00347871" w:rsidP="004E3AD0">
      <w:pPr>
        <w:pStyle w:val="BodyText"/>
        <w:spacing w:before="60" w:after="120"/>
        <w:ind w:firstLine="720"/>
      </w:pPr>
      <w:r>
        <w:t>Mitigation strategy supported by a countermeasure.</w:t>
      </w:r>
    </w:p>
    <w:p w:rsidR="00347871" w:rsidRDefault="00347871" w:rsidP="00347871"/>
    <w:p w:rsidR="00347871" w:rsidRDefault="00347871" w:rsidP="00347871">
      <w:pPr>
        <w:pStyle w:val="Heading2"/>
      </w:pPr>
      <w:bookmarkStart w:id="225" w:name="_19320424e8a589dfba13fc047186f44e"/>
      <w:bookmarkStart w:id="226" w:name="_Toc483071441"/>
      <w:r>
        <w:t>Association Class Countermeasure Mitigates</w:t>
      </w:r>
      <w:bookmarkEnd w:id="225"/>
      <w:r w:rsidRPr="003A31EC">
        <w:rPr>
          <w:rFonts w:cs="Arial"/>
        </w:rPr>
        <w:t xml:space="preserve"> </w:t>
      </w:r>
      <w:r>
        <w:rPr>
          <w:rFonts w:cs="Arial"/>
        </w:rPr>
        <w:fldChar w:fldCharType="begin"/>
      </w:r>
      <w:r>
        <w:instrText>XE"</w:instrText>
      </w:r>
      <w:r w:rsidRPr="00413D75">
        <w:rPr>
          <w:rFonts w:cs="Arial"/>
        </w:rPr>
        <w:instrText>Countermeasure Mitigates</w:instrText>
      </w:r>
      <w:r>
        <w:instrText>"</w:instrText>
      </w:r>
      <w:r>
        <w:rPr>
          <w:rFonts w:cs="Arial"/>
        </w:rPr>
        <w:fldChar w:fldCharType="end"/>
      </w:r>
      <w:r w:rsidR="009E71B4">
        <w:rPr>
          <w:rFonts w:cs="Arial"/>
        </w:rPr>
        <w:t xml:space="preserve"> </w:t>
      </w:r>
      <w:r w:rsidR="006F72CA">
        <w:rPr>
          <w:rFonts w:cs="Arial"/>
        </w:rPr>
        <w:t>&lt;&lt;Relationship&gt;&gt;</w:t>
      </w:r>
      <w:bookmarkEnd w:id="226"/>
    </w:p>
    <w:p w:rsidR="00347871" w:rsidRDefault="00347871" w:rsidP="00F71BA8">
      <w:r>
        <w:t>Undesirable situations mitigated by a countermeasure.</w:t>
      </w:r>
    </w:p>
    <w:p w:rsidR="00347871" w:rsidRDefault="00284833" w:rsidP="00347871">
      <w:pPr>
        <w:jc w:val="center"/>
      </w:pPr>
      <w:r w:rsidRPr="006767C2">
        <w:rPr>
          <w:noProof/>
        </w:rPr>
        <w:pict>
          <v:shape id="Picture 1484716116.emf" o:spid="_x0000_i1109" type="#_x0000_t75" alt="1484716116.emf" style="width:487.2pt;height:181.2pt;visibility:visible;mso-wrap-style:square">
            <v:imagedata r:id="rId45" o:title="1484716116"/>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Countermeasure Mitigation</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108" type="#_x0000_t75" alt="-1728404412.emf" style="width:12pt;height:12pt;visibility:visible;mso-wrap-style:square">
            <v:imagedata r:id="rId18" o:title="-1728404412"/>
          </v:shape>
        </w:pict>
      </w:r>
      <w:r w:rsidR="00347871">
        <w:t xml:space="preserve"> reduce harm via</w:t>
      </w:r>
      <w:r w:rsidR="00347871">
        <w:rPr>
          <w:rFonts w:cs="Arial"/>
        </w:rPr>
        <w:fldChar w:fldCharType="begin"/>
      </w:r>
      <w:r w:rsidR="00347871">
        <w:instrText>XE"</w:instrText>
      </w:r>
      <w:r w:rsidR="00347871" w:rsidRPr="00413D75">
        <w:rPr>
          <w:rFonts w:cs="Arial"/>
        </w:rPr>
        <w:instrText>reduce harm via</w:instrText>
      </w:r>
      <w:r w:rsidR="00347871">
        <w:instrText>"</w:instrText>
      </w:r>
      <w:r w:rsidR="00347871">
        <w:rPr>
          <w:rFonts w:cs="Arial"/>
        </w:rPr>
        <w:fldChar w:fldCharType="end"/>
      </w:r>
      <w:r w:rsidR="00347871">
        <w:t xml:space="preserve"> : </w:t>
      </w:r>
      <w:hyperlink w:anchor="_27de7baab353145ea28cd16935bf947f" w:history="1">
        <w:r w:rsidR="00347871">
          <w:rPr>
            <w:rStyle w:val="Hyperlink"/>
          </w:rPr>
          <w:t>Countermeasure</w:t>
        </w:r>
      </w:hyperlink>
      <w:r w:rsidR="00347871">
        <w:t xml:space="preserve"> [*] </w:t>
      </w:r>
    </w:p>
    <w:p w:rsidR="00347871" w:rsidRDefault="00347871" w:rsidP="004E3AD0">
      <w:pPr>
        <w:pStyle w:val="BodyText"/>
        <w:spacing w:before="60" w:after="120"/>
        <w:ind w:firstLine="720"/>
      </w:pPr>
      <w:r>
        <w:t>An actual or potential response to a danger to minimize the impact of the subject undesirable situation.</w:t>
      </w:r>
    </w:p>
    <w:p w:rsidR="00347871" w:rsidRDefault="00284833" w:rsidP="00347871">
      <w:pPr>
        <w:ind w:firstLine="720"/>
      </w:pPr>
      <w:r w:rsidRPr="006767C2">
        <w:rPr>
          <w:noProof/>
        </w:rPr>
        <w:pict>
          <v:shape id="_x0000_i1107" type="#_x0000_t75" alt="-1728404412.emf" style="width:12pt;height:12pt;visibility:visible;mso-wrap-style:square">
            <v:imagedata r:id="rId18" o:title="-1728404412"/>
          </v:shape>
        </w:pict>
      </w:r>
      <w:r w:rsidR="00347871">
        <w:t xml:space="preserve"> mitigates</w:t>
      </w:r>
      <w:r w:rsidR="00347871">
        <w:rPr>
          <w:rFonts w:cs="Arial"/>
        </w:rPr>
        <w:fldChar w:fldCharType="begin"/>
      </w:r>
      <w:r w:rsidR="00347871">
        <w:instrText>XE"</w:instrText>
      </w:r>
      <w:r w:rsidR="00347871" w:rsidRPr="00413D75">
        <w:rPr>
          <w:rFonts w:cs="Arial"/>
        </w:rPr>
        <w:instrText>mitigates</w:instrText>
      </w:r>
      <w:r w:rsidR="00347871">
        <w:instrText>"</w:instrText>
      </w:r>
      <w:r w:rsidR="00347871">
        <w:rPr>
          <w:rFonts w:cs="Arial"/>
        </w:rPr>
        <w:fldChar w:fldCharType="end"/>
      </w:r>
      <w:r w:rsidR="00347871">
        <w:t xml:space="preserve"> : </w:t>
      </w:r>
      <w:hyperlink w:anchor="_4bdee0568b2f36e553f586b458dace32" w:history="1">
        <w:r w:rsidR="00347871">
          <w:rPr>
            <w:rStyle w:val="Hyperlink"/>
          </w:rPr>
          <w:t>Undesirable Situation</w:t>
        </w:r>
      </w:hyperlink>
      <w:r w:rsidR="00347871">
        <w:t xml:space="preserve"> [1..*] </w:t>
      </w:r>
    </w:p>
    <w:p w:rsidR="00347871" w:rsidRDefault="00347871" w:rsidP="004E3AD0">
      <w:pPr>
        <w:pStyle w:val="BodyText"/>
        <w:spacing w:before="60" w:after="120"/>
        <w:ind w:firstLine="720"/>
      </w:pPr>
      <w:r>
        <w:t>Undesirable situation for which mitigation reduces the likelihood or impact.</w:t>
      </w:r>
    </w:p>
    <w:p w:rsidR="00347871" w:rsidRDefault="00347871" w:rsidP="00347871"/>
    <w:p w:rsidR="00347871" w:rsidRDefault="00347871" w:rsidP="00347871">
      <w:pPr>
        <w:pStyle w:val="Heading2"/>
      </w:pPr>
      <w:bookmarkStart w:id="227" w:name="_5938c7e5b57b4ceff1fe62141187c995"/>
      <w:bookmarkStart w:id="228" w:name="_Toc483071442"/>
      <w:r>
        <w:lastRenderedPageBreak/>
        <w:t>Class Defensive Step</w:t>
      </w:r>
      <w:bookmarkEnd w:id="227"/>
      <w:bookmarkEnd w:id="228"/>
      <w:r w:rsidRPr="003A31EC">
        <w:rPr>
          <w:rFonts w:cs="Arial"/>
        </w:rPr>
        <w:t xml:space="preserve"> </w:t>
      </w:r>
      <w:r>
        <w:rPr>
          <w:rFonts w:cs="Arial"/>
        </w:rPr>
        <w:fldChar w:fldCharType="begin"/>
      </w:r>
      <w:r>
        <w:instrText>XE"</w:instrText>
      </w:r>
      <w:r w:rsidRPr="00413D75">
        <w:rPr>
          <w:rFonts w:cs="Arial"/>
        </w:rPr>
        <w:instrText>Defensive Step</w:instrText>
      </w:r>
      <w:r>
        <w:instrText>"</w:instrText>
      </w:r>
      <w:r>
        <w:rPr>
          <w:rFonts w:cs="Arial"/>
        </w:rPr>
        <w:fldChar w:fldCharType="end"/>
      </w:r>
      <w:r w:rsidR="009E71B4">
        <w:rPr>
          <w:rFonts w:cs="Arial"/>
        </w:rPr>
        <w:t xml:space="preserve"> </w:t>
      </w:r>
    </w:p>
    <w:p w:rsidR="00347871" w:rsidRDefault="00347871" w:rsidP="00F71BA8">
      <w:r>
        <w:t>A situation realizing a performance goal that is an objective to protect some valued asset.</w:t>
      </w:r>
      <w:r>
        <w:br/>
        <w:t>Derived from [Schweitzer 2013] Defense node</w:t>
      </w:r>
    </w:p>
    <w:p w:rsidR="00347871" w:rsidRDefault="00347871" w:rsidP="00347871"/>
    <w:p w:rsidR="00347871" w:rsidRDefault="00347871" w:rsidP="00347871">
      <w:pPr>
        <w:pStyle w:val="Heading2"/>
      </w:pPr>
      <w:bookmarkStart w:id="229" w:name="_74c2fc1a107afc97d5fb106a57037e87"/>
      <w:bookmarkStart w:id="230" w:name="_Toc483071443"/>
      <w:r>
        <w:t>Class Management Control</w:t>
      </w:r>
      <w:bookmarkEnd w:id="229"/>
      <w:bookmarkEnd w:id="230"/>
      <w:r w:rsidRPr="003A31EC">
        <w:rPr>
          <w:rFonts w:cs="Arial"/>
        </w:rPr>
        <w:t xml:space="preserve"> </w:t>
      </w:r>
      <w:r>
        <w:rPr>
          <w:rFonts w:cs="Arial"/>
        </w:rPr>
        <w:fldChar w:fldCharType="begin"/>
      </w:r>
      <w:r>
        <w:instrText>XE"</w:instrText>
      </w:r>
      <w:r w:rsidRPr="00413D75">
        <w:rPr>
          <w:rFonts w:cs="Arial"/>
        </w:rPr>
        <w:instrText>Management Control</w:instrText>
      </w:r>
      <w:r>
        <w:instrText>"</w:instrText>
      </w:r>
      <w:r>
        <w:rPr>
          <w:rFonts w:cs="Arial"/>
        </w:rPr>
        <w:fldChar w:fldCharType="end"/>
      </w:r>
      <w:r w:rsidR="009E71B4">
        <w:rPr>
          <w:rFonts w:cs="Arial"/>
        </w:rPr>
        <w:t xml:space="preserve"> </w:t>
      </w:r>
    </w:p>
    <w:p w:rsidR="00347871" w:rsidRDefault="00347871" w:rsidP="00F71BA8">
      <w:r>
        <w:t>Derived from [NIST.IR.7298]: The security controls (i.e., safeguards or countermeasures)  that focus on the management of risk and the management of information system security.</w:t>
      </w:r>
      <w:r>
        <w:br/>
        <w:t>SOURCE: SP 800-37; SP 800-53; SP 800-53A; FIPS 200</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27de7baab353145ea28cd16935bf947f" w:history="1">
        <w:r w:rsidR="00347871">
          <w:rPr>
            <w:rStyle w:val="Hyperlink"/>
          </w:rPr>
          <w:t>Countermeasure</w:t>
        </w:r>
      </w:hyperlink>
    </w:p>
    <w:p w:rsidR="00347871" w:rsidRDefault="00347871" w:rsidP="00347871"/>
    <w:p w:rsidR="00347871" w:rsidRDefault="00347871" w:rsidP="00347871">
      <w:pPr>
        <w:pStyle w:val="Heading2"/>
      </w:pPr>
      <w:bookmarkStart w:id="231" w:name="_54ac2232a62cea44227bb2836a1a1334"/>
      <w:bookmarkStart w:id="232" w:name="_Toc483071444"/>
      <w:r>
        <w:t>Class Mitigation Actor</w:t>
      </w:r>
      <w:bookmarkEnd w:id="231"/>
      <w:r w:rsidRPr="003A31EC">
        <w:rPr>
          <w:rFonts w:cs="Arial"/>
        </w:rPr>
        <w:t xml:space="preserve"> </w:t>
      </w:r>
      <w:r>
        <w:rPr>
          <w:rFonts w:cs="Arial"/>
        </w:rPr>
        <w:fldChar w:fldCharType="begin"/>
      </w:r>
      <w:r>
        <w:instrText>XE"</w:instrText>
      </w:r>
      <w:r w:rsidRPr="00413D75">
        <w:rPr>
          <w:rFonts w:cs="Arial"/>
        </w:rPr>
        <w:instrText>Mitigation Actor</w:instrText>
      </w:r>
      <w:r>
        <w:instrText>"</w:instrText>
      </w:r>
      <w:r>
        <w:rPr>
          <w:rFonts w:cs="Arial"/>
        </w:rPr>
        <w:fldChar w:fldCharType="end"/>
      </w:r>
      <w:r w:rsidR="009E71B4">
        <w:rPr>
          <w:rFonts w:cs="Arial"/>
        </w:rPr>
        <w:t xml:space="preserve"> </w:t>
      </w:r>
      <w:r w:rsidR="006F72CA">
        <w:rPr>
          <w:rFonts w:cs="Arial"/>
        </w:rPr>
        <w:t>&lt;&lt;Role&gt;&gt;</w:t>
      </w:r>
      <w:bookmarkEnd w:id="232"/>
    </w:p>
    <w:p w:rsidR="00347871" w:rsidRDefault="00347871" w:rsidP="00F71BA8">
      <w:r>
        <w:t>Actor that performs a mitigation.</w:t>
      </w:r>
    </w:p>
    <w:p w:rsidR="00347871" w:rsidRDefault="00347871" w:rsidP="00347871"/>
    <w:p w:rsidR="00347871" w:rsidRDefault="00347871" w:rsidP="00347871">
      <w:pPr>
        <w:pStyle w:val="Heading2"/>
      </w:pPr>
      <w:bookmarkStart w:id="233" w:name="_11a139c82b90a645f9a69b764a6de051"/>
      <w:bookmarkStart w:id="234" w:name="_Toc483071445"/>
      <w:r>
        <w:t>Association Class Monitor</w:t>
      </w:r>
      <w:bookmarkEnd w:id="233"/>
      <w:r w:rsidRPr="003A31EC">
        <w:rPr>
          <w:rFonts w:cs="Arial"/>
        </w:rPr>
        <w:t xml:space="preserve"> </w:t>
      </w:r>
      <w:r>
        <w:rPr>
          <w:rFonts w:cs="Arial"/>
        </w:rPr>
        <w:fldChar w:fldCharType="begin"/>
      </w:r>
      <w:r>
        <w:instrText>XE"</w:instrText>
      </w:r>
      <w:r w:rsidRPr="00413D75">
        <w:rPr>
          <w:rFonts w:cs="Arial"/>
        </w:rPr>
        <w:instrText>Monitor</w:instrText>
      </w:r>
      <w:r>
        <w:instrText>"</w:instrText>
      </w:r>
      <w:r>
        <w:rPr>
          <w:rFonts w:cs="Arial"/>
        </w:rPr>
        <w:fldChar w:fldCharType="end"/>
      </w:r>
      <w:r w:rsidR="009E71B4">
        <w:rPr>
          <w:rFonts w:cs="Arial"/>
        </w:rPr>
        <w:t xml:space="preserve"> </w:t>
      </w:r>
      <w:r w:rsidR="006F72CA">
        <w:rPr>
          <w:rFonts w:cs="Arial"/>
        </w:rPr>
        <w:t>&lt;&lt;Relationship&gt;&gt;</w:t>
      </w:r>
      <w:bookmarkEnd w:id="234"/>
    </w:p>
    <w:p w:rsidR="00347871" w:rsidRDefault="00347871" w:rsidP="00F71BA8">
      <w:r>
        <w:t>Monitor relates the &lt;monitored by&gt; safeguard with a &lt;watch based on&gt; indicator such that the monitoring of the indicator becomes a safeguard that &lt;protects&gt; resources.</w:t>
      </w:r>
    </w:p>
    <w:p w:rsidR="00347871" w:rsidRDefault="00284833" w:rsidP="00347871">
      <w:pPr>
        <w:jc w:val="center"/>
      </w:pPr>
      <w:r w:rsidRPr="006767C2">
        <w:rPr>
          <w:noProof/>
        </w:rPr>
        <w:pict>
          <v:shape id="Picture -1905790854.emf" o:spid="_x0000_i1106" type="#_x0000_t75" alt="-1905790854.emf" style="width:399.6pt;height:186pt;visibility:visible;mso-wrap-style:square">
            <v:imagedata r:id="rId46" o:title="-190579085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Monitor</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105" type="#_x0000_t75" alt="-1728404412.emf" style="width:12pt;height:12pt;visibility:visible;mso-wrap-style:square">
            <v:imagedata r:id="rId18" o:title="-1728404412"/>
          </v:shape>
        </w:pict>
      </w:r>
      <w:r w:rsidR="00347871">
        <w:t xml:space="preserve"> watch based on</w:t>
      </w:r>
      <w:r w:rsidR="00347871">
        <w:rPr>
          <w:rFonts w:cs="Arial"/>
        </w:rPr>
        <w:fldChar w:fldCharType="begin"/>
      </w:r>
      <w:r w:rsidR="00347871">
        <w:instrText>XE"</w:instrText>
      </w:r>
      <w:r w:rsidR="00347871" w:rsidRPr="00413D75">
        <w:rPr>
          <w:rFonts w:cs="Arial"/>
        </w:rPr>
        <w:instrText>watch based on</w:instrText>
      </w:r>
      <w:r w:rsidR="00347871">
        <w:instrText>"</w:instrText>
      </w:r>
      <w:r w:rsidR="00347871">
        <w:rPr>
          <w:rFonts w:cs="Arial"/>
        </w:rPr>
        <w:fldChar w:fldCharType="end"/>
      </w:r>
      <w:r w:rsidR="00347871">
        <w:t xml:space="preserve"> : </w:t>
      </w:r>
      <w:hyperlink w:anchor="_0ea506f57adef61cfa374e799c7f4b3e" w:history="1">
        <w:r w:rsidR="00347871">
          <w:rPr>
            <w:rStyle w:val="Hyperlink"/>
          </w:rPr>
          <w:t>Indicator</w:t>
        </w:r>
      </w:hyperlink>
      <w:r w:rsidR="00347871">
        <w:t xml:space="preserve"> [0..*] </w:t>
      </w:r>
    </w:p>
    <w:p w:rsidR="00347871" w:rsidRDefault="00347871" w:rsidP="004E3AD0">
      <w:pPr>
        <w:pStyle w:val="BodyText"/>
        <w:spacing w:before="60" w:after="120"/>
        <w:ind w:firstLine="720"/>
      </w:pPr>
      <w:r>
        <w:t>Indicators watched by the subject safeguard.</w:t>
      </w:r>
    </w:p>
    <w:p w:rsidR="00347871" w:rsidRDefault="00284833" w:rsidP="00347871">
      <w:pPr>
        <w:ind w:firstLine="720"/>
      </w:pPr>
      <w:r w:rsidRPr="006767C2">
        <w:rPr>
          <w:noProof/>
        </w:rPr>
        <w:pict>
          <v:shape id="_x0000_i1104" type="#_x0000_t75" alt="-1728404412.emf" style="width:12pt;height:12pt;visibility:visible;mso-wrap-style:square">
            <v:imagedata r:id="rId18" o:title="-1728404412"/>
          </v:shape>
        </w:pict>
      </w:r>
      <w:r w:rsidR="00347871">
        <w:t xml:space="preserve"> monitored by</w:t>
      </w:r>
      <w:r w:rsidR="00347871">
        <w:rPr>
          <w:rFonts w:cs="Arial"/>
        </w:rPr>
        <w:fldChar w:fldCharType="begin"/>
      </w:r>
      <w:r w:rsidR="00347871">
        <w:instrText>XE"</w:instrText>
      </w:r>
      <w:r w:rsidR="00347871" w:rsidRPr="00413D75">
        <w:rPr>
          <w:rFonts w:cs="Arial"/>
        </w:rPr>
        <w:instrText>monitored by</w:instrText>
      </w:r>
      <w:r w:rsidR="00347871">
        <w:instrText>"</w:instrText>
      </w:r>
      <w:r w:rsidR="00347871">
        <w:rPr>
          <w:rFonts w:cs="Arial"/>
        </w:rPr>
        <w:fldChar w:fldCharType="end"/>
      </w:r>
      <w:r w:rsidR="00347871">
        <w:t xml:space="preserve"> : </w:t>
      </w:r>
      <w:hyperlink w:anchor="_42a5d012e70fe684985bbcc8a0c4b4b5" w:history="1">
        <w:r w:rsidR="00347871">
          <w:rPr>
            <w:rStyle w:val="Hyperlink"/>
          </w:rPr>
          <w:t>Monitoring Control</w:t>
        </w:r>
      </w:hyperlink>
      <w:r w:rsidR="00347871">
        <w:t xml:space="preserve"> [0..*] </w:t>
      </w:r>
    </w:p>
    <w:p w:rsidR="00347871" w:rsidRDefault="00347871" w:rsidP="004E3AD0">
      <w:pPr>
        <w:pStyle w:val="BodyText"/>
        <w:spacing w:before="60" w:after="120"/>
        <w:ind w:firstLine="720"/>
      </w:pPr>
      <w:r>
        <w:t>Activities monitoring an indicator using a monitoring safeguard.</w:t>
      </w:r>
    </w:p>
    <w:p w:rsidR="00347871" w:rsidRDefault="00347871" w:rsidP="00347871"/>
    <w:p w:rsidR="00347871" w:rsidRDefault="00347871" w:rsidP="00347871">
      <w:pPr>
        <w:pStyle w:val="Heading2"/>
      </w:pPr>
      <w:bookmarkStart w:id="235" w:name="_42a5d012e70fe684985bbcc8a0c4b4b5"/>
      <w:bookmarkStart w:id="236" w:name="_Toc483071446"/>
      <w:r>
        <w:t>Class Monitoring Control</w:t>
      </w:r>
      <w:bookmarkEnd w:id="235"/>
      <w:bookmarkEnd w:id="236"/>
      <w:r w:rsidRPr="003A31EC">
        <w:rPr>
          <w:rFonts w:cs="Arial"/>
        </w:rPr>
        <w:t xml:space="preserve"> </w:t>
      </w:r>
      <w:r>
        <w:rPr>
          <w:rFonts w:cs="Arial"/>
        </w:rPr>
        <w:fldChar w:fldCharType="begin"/>
      </w:r>
      <w:r>
        <w:instrText>XE"</w:instrText>
      </w:r>
      <w:r w:rsidRPr="00413D75">
        <w:rPr>
          <w:rFonts w:cs="Arial"/>
        </w:rPr>
        <w:instrText>Monitoring Control</w:instrText>
      </w:r>
      <w:r>
        <w:instrText>"</w:instrText>
      </w:r>
      <w:r>
        <w:rPr>
          <w:rFonts w:cs="Arial"/>
        </w:rPr>
        <w:fldChar w:fldCharType="end"/>
      </w:r>
      <w:r w:rsidR="009E71B4">
        <w:rPr>
          <w:rFonts w:cs="Arial"/>
        </w:rPr>
        <w:t xml:space="preserve"> </w:t>
      </w:r>
    </w:p>
    <w:p w:rsidR="00347871" w:rsidRDefault="00347871" w:rsidP="00F71BA8">
      <w:r>
        <w:t>The action or process of observing something or someone based on well-defined indicators so as to mitigate risks.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62cdaff29d6a9151ff47cf9daa85ffd" w:history="1">
        <w:r w:rsidR="00347871">
          <w:rPr>
            <w:rStyle w:val="Hyperlink"/>
          </w:rPr>
          <w:t>Operational Control</w:t>
        </w:r>
      </w:hyperlink>
    </w:p>
    <w:p w:rsidR="00347871" w:rsidRDefault="00347871" w:rsidP="00347871"/>
    <w:p w:rsidR="00347871" w:rsidRDefault="00347871" w:rsidP="00347871">
      <w:pPr>
        <w:pStyle w:val="Heading2"/>
      </w:pPr>
      <w:bookmarkStart w:id="237" w:name="_d62cdaff29d6a9151ff47cf9daa85ffd"/>
      <w:bookmarkStart w:id="238" w:name="_Toc483071447"/>
      <w:r>
        <w:t>Class Operational Control</w:t>
      </w:r>
      <w:bookmarkEnd w:id="237"/>
      <w:bookmarkEnd w:id="238"/>
      <w:r w:rsidRPr="003A31EC">
        <w:rPr>
          <w:rFonts w:cs="Arial"/>
        </w:rPr>
        <w:t xml:space="preserve"> </w:t>
      </w:r>
      <w:r>
        <w:rPr>
          <w:rFonts w:cs="Arial"/>
        </w:rPr>
        <w:fldChar w:fldCharType="begin"/>
      </w:r>
      <w:r>
        <w:instrText>XE"</w:instrText>
      </w:r>
      <w:r w:rsidRPr="00413D75">
        <w:rPr>
          <w:rFonts w:cs="Arial"/>
        </w:rPr>
        <w:instrText>Operational Control</w:instrText>
      </w:r>
      <w:r>
        <w:instrText>"</w:instrText>
      </w:r>
      <w:r>
        <w:rPr>
          <w:rFonts w:cs="Arial"/>
        </w:rPr>
        <w:fldChar w:fldCharType="end"/>
      </w:r>
      <w:r w:rsidR="009E71B4">
        <w:rPr>
          <w:rFonts w:cs="Arial"/>
        </w:rPr>
        <w:t xml:space="preserve"> </w:t>
      </w:r>
    </w:p>
    <w:p w:rsidR="00347871" w:rsidRDefault="00347871" w:rsidP="00F71BA8">
      <w:r>
        <w:t>[NIST.IR.7298] The security controls (i.e., safeguards or countermeasures) for an information system that primarily are implemented and executed by people (as opposed to systems).</w:t>
      </w:r>
      <w:r>
        <w:br/>
        <w:t>SOURCE: SP 800-53; SP 800-37; FIPS 200</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27de7baab353145ea28cd16935bf947f" w:history="1">
        <w:r w:rsidR="00347871">
          <w:rPr>
            <w:rStyle w:val="Hyperlink"/>
          </w:rPr>
          <w:t>Countermeasure</w:t>
        </w:r>
      </w:hyperlink>
    </w:p>
    <w:p w:rsidR="00347871" w:rsidRDefault="00347871" w:rsidP="00347871"/>
    <w:p w:rsidR="00347871" w:rsidRDefault="00347871" w:rsidP="00347871">
      <w:pPr>
        <w:pStyle w:val="Heading2"/>
      </w:pPr>
      <w:bookmarkStart w:id="239" w:name="_3dad71bdd97f208703b94ffa6e9fd693"/>
      <w:bookmarkStart w:id="240" w:name="_Toc483071448"/>
      <w:r>
        <w:t>Class Risk Agent</w:t>
      </w:r>
      <w:bookmarkEnd w:id="239"/>
      <w:r w:rsidRPr="003A31EC">
        <w:rPr>
          <w:rFonts w:cs="Arial"/>
        </w:rPr>
        <w:t xml:space="preserve"> </w:t>
      </w:r>
      <w:r>
        <w:rPr>
          <w:rFonts w:cs="Arial"/>
        </w:rPr>
        <w:fldChar w:fldCharType="begin"/>
      </w:r>
      <w:r>
        <w:instrText>XE"</w:instrText>
      </w:r>
      <w:r w:rsidRPr="00413D75">
        <w:rPr>
          <w:rFonts w:cs="Arial"/>
        </w:rPr>
        <w:instrText>Risk Agent</w:instrText>
      </w:r>
      <w:r>
        <w:instrText>"</w:instrText>
      </w:r>
      <w:r>
        <w:rPr>
          <w:rFonts w:cs="Arial"/>
        </w:rPr>
        <w:fldChar w:fldCharType="end"/>
      </w:r>
      <w:r w:rsidR="009E71B4">
        <w:rPr>
          <w:rFonts w:cs="Arial"/>
        </w:rPr>
        <w:t xml:space="preserve"> </w:t>
      </w:r>
      <w:r w:rsidR="006F72CA">
        <w:rPr>
          <w:rFonts w:cs="Arial"/>
        </w:rPr>
        <w:t>&lt;&lt;Role&gt;&gt;</w:t>
      </w:r>
      <w:bookmarkEnd w:id="240"/>
    </w:p>
    <w:p w:rsidR="00347871" w:rsidRDefault="00347871" w:rsidP="00F71BA8">
      <w:r>
        <w:t>An entity that assumes risk on behalf of another. e.g. an insurance company.</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3cfd42cf030efeac6a57064d1bb33318" w:history="1">
        <w:r w:rsidR="00347871">
          <w:rPr>
            <w:rStyle w:val="Hyperlink"/>
          </w:rPr>
          <w:t>Risk Owner</w:t>
        </w:r>
      </w:hyperlink>
    </w:p>
    <w:p w:rsidR="00347871" w:rsidRDefault="00347871" w:rsidP="00347871"/>
    <w:p w:rsidR="00347871" w:rsidRDefault="00347871" w:rsidP="00347871">
      <w:pPr>
        <w:pStyle w:val="Heading2"/>
      </w:pPr>
      <w:bookmarkStart w:id="241" w:name="_5d36b66d3c5d48278414245688225020"/>
      <w:bookmarkStart w:id="242" w:name="_Toc483071449"/>
      <w:r>
        <w:t>Association Class Risk Treatment</w:t>
      </w:r>
      <w:bookmarkEnd w:id="241"/>
      <w:r w:rsidRPr="003A31EC">
        <w:rPr>
          <w:rFonts w:cs="Arial"/>
        </w:rPr>
        <w:t xml:space="preserve"> </w:t>
      </w:r>
      <w:r>
        <w:rPr>
          <w:rFonts w:cs="Arial"/>
        </w:rPr>
        <w:fldChar w:fldCharType="begin"/>
      </w:r>
      <w:r>
        <w:instrText>XE"</w:instrText>
      </w:r>
      <w:r w:rsidRPr="00413D75">
        <w:rPr>
          <w:rFonts w:cs="Arial"/>
        </w:rPr>
        <w:instrText>Risk Treatment</w:instrText>
      </w:r>
      <w:r>
        <w:instrText>"</w:instrText>
      </w:r>
      <w:r>
        <w:rPr>
          <w:rFonts w:cs="Arial"/>
        </w:rPr>
        <w:fldChar w:fldCharType="end"/>
      </w:r>
      <w:r w:rsidR="009E71B4">
        <w:rPr>
          <w:rFonts w:cs="Arial"/>
        </w:rPr>
        <w:t xml:space="preserve"> </w:t>
      </w:r>
      <w:r w:rsidR="006F72CA">
        <w:rPr>
          <w:rFonts w:cs="Arial"/>
        </w:rPr>
        <w:t>&lt;&lt;Relationship&gt;&gt;</w:t>
      </w:r>
      <w:bookmarkEnd w:id="242"/>
    </w:p>
    <w:p w:rsidR="00347871" w:rsidRDefault="00347871" w:rsidP="00F71BA8">
      <w:r>
        <w:t>Risk treatment connects a &lt;modified by&gt; risk treatment strategy with the &lt;modifies risk&gt; Risk that it is intended to reduce.</w:t>
      </w:r>
    </w:p>
    <w:p w:rsidR="00347871" w:rsidRDefault="00284833" w:rsidP="00347871">
      <w:pPr>
        <w:jc w:val="center"/>
      </w:pPr>
      <w:r w:rsidRPr="006767C2">
        <w:rPr>
          <w:noProof/>
        </w:rPr>
        <w:pict>
          <v:shape id="Picture 837004825.emf" o:spid="_x0000_i1103" type="#_x0000_t75" alt="837004825.emf" style="width:478.2pt;height:192pt;visibility:visible;mso-wrap-style:square">
            <v:imagedata r:id="rId47" o:title="837004825"/>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Risk Treatment</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102" type="#_x0000_t75" alt="-1728404412.emf" style="width:12pt;height:12pt;visibility:visible;mso-wrap-style:square">
            <v:imagedata r:id="rId18" o:title="-1728404412"/>
          </v:shape>
        </w:pict>
      </w:r>
      <w:r w:rsidR="00347871">
        <w:t xml:space="preserve"> modifies risk</w:t>
      </w:r>
      <w:r w:rsidR="00347871">
        <w:rPr>
          <w:rFonts w:cs="Arial"/>
        </w:rPr>
        <w:fldChar w:fldCharType="begin"/>
      </w:r>
      <w:r w:rsidR="00347871">
        <w:instrText>XE"</w:instrText>
      </w:r>
      <w:r w:rsidR="00347871" w:rsidRPr="00413D75">
        <w:rPr>
          <w:rFonts w:cs="Arial"/>
        </w:rPr>
        <w:instrText>modifies risk</w:instrText>
      </w:r>
      <w:r w:rsidR="00347871">
        <w:instrText>"</w:instrText>
      </w:r>
      <w:r w:rsidR="00347871">
        <w:rPr>
          <w:rFonts w:cs="Arial"/>
        </w:rPr>
        <w:fldChar w:fldCharType="end"/>
      </w:r>
      <w:r w:rsidR="00347871">
        <w:t xml:space="preserve"> : </w:t>
      </w:r>
      <w:hyperlink w:anchor="_6353799abeba2c8c30ac41459fde204f" w:history="1">
        <w:r w:rsidR="00347871">
          <w:rPr>
            <w:rStyle w:val="Hyperlink"/>
          </w:rPr>
          <w:t>Risk</w:t>
        </w:r>
      </w:hyperlink>
      <w:r w:rsidR="00347871">
        <w:t xml:space="preserve"> [1..*] </w:t>
      </w:r>
    </w:p>
    <w:p w:rsidR="00347871" w:rsidRDefault="00347871" w:rsidP="004E3AD0">
      <w:pPr>
        <w:pStyle w:val="BodyText"/>
        <w:spacing w:before="60" w:after="120"/>
        <w:ind w:firstLine="720"/>
      </w:pPr>
      <w:r>
        <w:t>Risk that a risk treatment strategy reduces for the risk owner.</w:t>
      </w:r>
    </w:p>
    <w:p w:rsidR="00347871" w:rsidRDefault="00284833" w:rsidP="00347871">
      <w:pPr>
        <w:ind w:firstLine="720"/>
      </w:pPr>
      <w:r w:rsidRPr="006767C2">
        <w:rPr>
          <w:noProof/>
        </w:rPr>
        <w:pict>
          <v:shape id="_x0000_i1101" type="#_x0000_t75" alt="-1728404412.emf" style="width:12pt;height:12pt;visibility:visible;mso-wrap-style:square">
            <v:imagedata r:id="rId18" o:title="-1728404412"/>
          </v:shape>
        </w:pict>
      </w:r>
      <w:r w:rsidR="00347871">
        <w:t xml:space="preserve"> modified by</w:t>
      </w:r>
      <w:r w:rsidR="00347871">
        <w:rPr>
          <w:rFonts w:cs="Arial"/>
        </w:rPr>
        <w:fldChar w:fldCharType="begin"/>
      </w:r>
      <w:r w:rsidR="00347871">
        <w:instrText>XE"</w:instrText>
      </w:r>
      <w:r w:rsidR="00347871" w:rsidRPr="00413D75">
        <w:rPr>
          <w:rFonts w:cs="Arial"/>
        </w:rPr>
        <w:instrText>modified by</w:instrText>
      </w:r>
      <w:r w:rsidR="00347871">
        <w:instrText>"</w:instrText>
      </w:r>
      <w:r w:rsidR="00347871">
        <w:rPr>
          <w:rFonts w:cs="Arial"/>
        </w:rPr>
        <w:fldChar w:fldCharType="end"/>
      </w:r>
      <w:r w:rsidR="00347871">
        <w:t xml:space="preserve"> : </w:t>
      </w:r>
      <w:hyperlink w:anchor="_70807c15a257bc97a908d5f6b48d6c3d" w:history="1">
        <w:r w:rsidR="00347871">
          <w:rPr>
            <w:rStyle w:val="Hyperlink"/>
          </w:rPr>
          <w:t>Risk Treatment Strategy</w:t>
        </w:r>
      </w:hyperlink>
      <w:r w:rsidR="00347871">
        <w:t xml:space="preserve"> [0..*] </w:t>
      </w:r>
    </w:p>
    <w:p w:rsidR="00347871" w:rsidRDefault="00347871" w:rsidP="004E3AD0">
      <w:pPr>
        <w:pStyle w:val="BodyText"/>
        <w:spacing w:before="60" w:after="120"/>
        <w:ind w:firstLine="720"/>
      </w:pPr>
      <w:r>
        <w:t>A strategy to reduce the subject risk for the risk owner.</w:t>
      </w:r>
    </w:p>
    <w:p w:rsidR="00347871" w:rsidRDefault="00347871" w:rsidP="00347871"/>
    <w:p w:rsidR="00347871" w:rsidRDefault="00347871" w:rsidP="00347871">
      <w:pPr>
        <w:pStyle w:val="Heading2"/>
      </w:pPr>
      <w:bookmarkStart w:id="243" w:name="_70807c15a257bc97a908d5f6b48d6c3d"/>
      <w:bookmarkStart w:id="244" w:name="_Toc483071450"/>
      <w:r>
        <w:t>Class Risk Treatment Strategy</w:t>
      </w:r>
      <w:bookmarkEnd w:id="243"/>
      <w:bookmarkEnd w:id="244"/>
      <w:r w:rsidRPr="003A31EC">
        <w:rPr>
          <w:rFonts w:cs="Arial"/>
        </w:rPr>
        <w:t xml:space="preserve"> </w:t>
      </w:r>
      <w:r>
        <w:rPr>
          <w:rFonts w:cs="Arial"/>
        </w:rPr>
        <w:fldChar w:fldCharType="begin"/>
      </w:r>
      <w:r>
        <w:instrText>XE"</w:instrText>
      </w:r>
      <w:r w:rsidRPr="00413D75">
        <w:rPr>
          <w:rFonts w:cs="Arial"/>
        </w:rPr>
        <w:instrText>Risk Treatment Strategy</w:instrText>
      </w:r>
      <w:r>
        <w:instrText>"</w:instrText>
      </w:r>
      <w:r>
        <w:rPr>
          <w:rFonts w:cs="Arial"/>
        </w:rPr>
        <w:fldChar w:fldCharType="end"/>
      </w:r>
      <w:r w:rsidR="009E71B4">
        <w:rPr>
          <w:rFonts w:cs="Arial"/>
        </w:rPr>
        <w:t xml:space="preserve"> </w:t>
      </w:r>
    </w:p>
    <w:p w:rsidR="00347871" w:rsidRDefault="00347871" w:rsidP="00F71BA8">
      <w:r>
        <w:t>A plan, method or process for dealing with risk by reducing the likelihood or impact.</w:t>
      </w:r>
    </w:p>
    <w:p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Attributes</w:t>
      </w:r>
    </w:p>
    <w:p w:rsidR="00347871" w:rsidRDefault="00284833" w:rsidP="00E04E71">
      <w:pPr>
        <w:pStyle w:val="BodyText2"/>
        <w:spacing w:after="0" w:line="240" w:lineRule="auto"/>
      </w:pPr>
      <w:r w:rsidRPr="006767C2">
        <w:rPr>
          <w:noProof/>
        </w:rPr>
        <w:pict>
          <v:shape id="_x0000_i1100" type="#_x0000_t75" alt="-626350395.emf" style="width:12pt;height:12pt;visibility:visible;mso-wrap-style:square">
            <v:imagedata r:id="rId19" o:title="-626350395"/>
          </v:shape>
        </w:pict>
      </w:r>
      <w:r w:rsidR="00347871">
        <w:t xml:space="preserve"> degree of mitigation</w:t>
      </w:r>
      <w:r w:rsidR="00347871">
        <w:rPr>
          <w:rFonts w:cs="Arial"/>
        </w:rPr>
        <w:fldChar w:fldCharType="begin"/>
      </w:r>
      <w:r w:rsidR="00347871">
        <w:instrText>XE"</w:instrText>
      </w:r>
      <w:r w:rsidR="00347871" w:rsidRPr="00413D75">
        <w:rPr>
          <w:rFonts w:cs="Arial"/>
        </w:rPr>
        <w:instrText>degree of mitigation</w:instrText>
      </w:r>
      <w:r w:rsidR="00347871">
        <w:instrText>"</w:instrText>
      </w:r>
      <w:r w:rsidR="00347871">
        <w:rPr>
          <w:rFonts w:cs="Arial"/>
        </w:rPr>
        <w:fldChar w:fldCharType="end"/>
      </w:r>
    </w:p>
    <w:p w:rsidR="00347871" w:rsidRDefault="00347871" w:rsidP="00E04E71">
      <w:pPr>
        <w:pStyle w:val="BodyText"/>
        <w:spacing w:before="0" w:after="120"/>
      </w:pPr>
      <w:r>
        <w:t>A metric for how much a mitigation reduces the likelihood or impact of an undesirable situation.</w:t>
      </w:r>
    </w:p>
    <w:p w:rsidR="00347871" w:rsidRDefault="00347871" w:rsidP="00347871"/>
    <w:p w:rsidR="00347871" w:rsidRDefault="00347871" w:rsidP="00347871">
      <w:pPr>
        <w:pStyle w:val="Heading2"/>
      </w:pPr>
      <w:bookmarkStart w:id="245" w:name="_20cfcc94a7e626254a0b830c1ebd4f47"/>
      <w:bookmarkStart w:id="246" w:name="_Toc483071451"/>
      <w:r>
        <w:t>Association Class Safeguarding</w:t>
      </w:r>
      <w:bookmarkEnd w:id="245"/>
      <w:r w:rsidRPr="003A31EC">
        <w:rPr>
          <w:rFonts w:cs="Arial"/>
        </w:rPr>
        <w:t xml:space="preserve"> </w:t>
      </w:r>
      <w:r>
        <w:rPr>
          <w:rFonts w:cs="Arial"/>
        </w:rPr>
        <w:fldChar w:fldCharType="begin"/>
      </w:r>
      <w:r>
        <w:instrText>XE"</w:instrText>
      </w:r>
      <w:r w:rsidRPr="00413D75">
        <w:rPr>
          <w:rFonts w:cs="Arial"/>
        </w:rPr>
        <w:instrText>Safeguarding</w:instrText>
      </w:r>
      <w:r>
        <w:instrText>"</w:instrText>
      </w:r>
      <w:r>
        <w:rPr>
          <w:rFonts w:cs="Arial"/>
        </w:rPr>
        <w:fldChar w:fldCharType="end"/>
      </w:r>
      <w:r w:rsidR="009E71B4">
        <w:rPr>
          <w:rFonts w:cs="Arial"/>
        </w:rPr>
        <w:t xml:space="preserve"> </w:t>
      </w:r>
      <w:r w:rsidR="006F72CA">
        <w:rPr>
          <w:rFonts w:cs="Arial"/>
        </w:rPr>
        <w:t>&lt;&lt;Relationship&gt;&gt;</w:t>
      </w:r>
      <w:bookmarkEnd w:id="246"/>
    </w:p>
    <w:p w:rsidR="00347871" w:rsidRDefault="00347871" w:rsidP="00F71BA8">
      <w:r>
        <w:t>The safeguarding relationship relates a &lt;mitigated by&gt; mitigation actor with a &lt;performs safeguard&gt; safeguard activity such that it &lt;protects&gt; resources.</w:t>
      </w:r>
    </w:p>
    <w:p w:rsidR="00347871" w:rsidRDefault="00284833" w:rsidP="00347871">
      <w:pPr>
        <w:jc w:val="center"/>
      </w:pPr>
      <w:r w:rsidRPr="006767C2">
        <w:rPr>
          <w:noProof/>
        </w:rPr>
        <w:pict>
          <v:shape id="Picture 1235953355.emf" o:spid="_x0000_i1099" type="#_x0000_t75" alt="1235953355.emf" style="width:482.4pt;height:190.8pt;visibility:visible;mso-wrap-style:square">
            <v:imagedata r:id="rId48" o:title="1235953355"/>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Safeguarding</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098" type="#_x0000_t75" alt="-1728404412.emf" style="width:12pt;height:12pt;visibility:visible;mso-wrap-style:square">
            <v:imagedata r:id="rId18" o:title="-1728404412"/>
          </v:shape>
        </w:pict>
      </w:r>
      <w:r w:rsidR="00347871">
        <w:t xml:space="preserve"> performs safeguard</w:t>
      </w:r>
      <w:r w:rsidR="00347871">
        <w:rPr>
          <w:rFonts w:cs="Arial"/>
        </w:rPr>
        <w:fldChar w:fldCharType="begin"/>
      </w:r>
      <w:r w:rsidR="00347871">
        <w:instrText>XE"</w:instrText>
      </w:r>
      <w:r w:rsidR="00347871" w:rsidRPr="00413D75">
        <w:rPr>
          <w:rFonts w:cs="Arial"/>
        </w:rPr>
        <w:instrText>performs safeguard</w:instrText>
      </w:r>
      <w:r w:rsidR="00347871">
        <w:instrText>"</w:instrText>
      </w:r>
      <w:r w:rsidR="00347871">
        <w:rPr>
          <w:rFonts w:cs="Arial"/>
        </w:rPr>
        <w:fldChar w:fldCharType="end"/>
      </w:r>
      <w:r w:rsidR="00347871">
        <w:t xml:space="preserve"> : </w:t>
      </w:r>
      <w:hyperlink w:anchor="_d62cdaff29d6a9151ff47cf9daa85ffd" w:history="1">
        <w:r w:rsidR="00347871">
          <w:rPr>
            <w:rStyle w:val="Hyperlink"/>
          </w:rPr>
          <w:t>Operational Control</w:t>
        </w:r>
      </w:hyperlink>
      <w:r w:rsidR="00347871">
        <w:t xml:space="preserve"> [*] </w:t>
      </w:r>
    </w:p>
    <w:p w:rsidR="00347871" w:rsidRDefault="00347871" w:rsidP="004E3AD0">
      <w:pPr>
        <w:pStyle w:val="BodyText"/>
        <w:spacing w:before="60" w:after="120"/>
        <w:ind w:firstLine="720"/>
      </w:pPr>
      <w:r>
        <w:t>An activity a mitigation actor performs to protect resources identified by &lt;protects&gt;.</w:t>
      </w:r>
    </w:p>
    <w:p w:rsidR="00347871" w:rsidRDefault="00284833" w:rsidP="00347871">
      <w:pPr>
        <w:ind w:firstLine="720"/>
      </w:pPr>
      <w:r w:rsidRPr="006767C2">
        <w:rPr>
          <w:noProof/>
        </w:rPr>
        <w:pict>
          <v:shape id="_x0000_i1097" type="#_x0000_t75" alt="-1728404412.emf" style="width:12pt;height:12pt;visibility:visible;mso-wrap-style:square">
            <v:imagedata r:id="rId18" o:title="-1728404412"/>
          </v:shape>
        </w:pict>
      </w:r>
      <w:r w:rsidR="00347871">
        <w:t xml:space="preserve"> mitigated by</w:t>
      </w:r>
      <w:r w:rsidR="00347871">
        <w:rPr>
          <w:rFonts w:cs="Arial"/>
        </w:rPr>
        <w:fldChar w:fldCharType="begin"/>
      </w:r>
      <w:r w:rsidR="00347871">
        <w:instrText>XE"</w:instrText>
      </w:r>
      <w:r w:rsidR="00347871" w:rsidRPr="00413D75">
        <w:rPr>
          <w:rFonts w:cs="Arial"/>
        </w:rPr>
        <w:instrText>mitigated by</w:instrText>
      </w:r>
      <w:r w:rsidR="00347871">
        <w:instrText>"</w:instrText>
      </w:r>
      <w:r w:rsidR="00347871">
        <w:rPr>
          <w:rFonts w:cs="Arial"/>
        </w:rPr>
        <w:fldChar w:fldCharType="end"/>
      </w:r>
      <w:r w:rsidR="00347871">
        <w:t xml:space="preserve"> : </w:t>
      </w:r>
      <w:hyperlink w:anchor="_54ac2232a62cea44227bb2836a1a1334" w:history="1">
        <w:r w:rsidR="00347871">
          <w:rPr>
            <w:rStyle w:val="Hyperlink"/>
          </w:rPr>
          <w:t>Mitigation Actor</w:t>
        </w:r>
      </w:hyperlink>
      <w:r w:rsidR="00347871">
        <w:t xml:space="preserve"> [*] </w:t>
      </w:r>
    </w:p>
    <w:p w:rsidR="00347871" w:rsidRDefault="00347871" w:rsidP="004E3AD0">
      <w:pPr>
        <w:pStyle w:val="BodyText"/>
        <w:spacing w:before="60" w:after="120"/>
        <w:ind w:firstLine="720"/>
      </w:pPr>
      <w:r>
        <w:t>The actor(s) that perform an activity to safeguard resources.</w:t>
      </w:r>
    </w:p>
    <w:p w:rsidR="00347871" w:rsidRDefault="00347871" w:rsidP="00347871"/>
    <w:p w:rsidR="00347871" w:rsidRDefault="00347871" w:rsidP="00347871">
      <w:pPr>
        <w:pStyle w:val="Heading2"/>
      </w:pPr>
      <w:bookmarkStart w:id="247" w:name="_1eff94b482b320886f6e683d513d2ae1"/>
      <w:bookmarkStart w:id="248" w:name="_Toc483071452"/>
      <w:r>
        <w:t>Class Technical Control</w:t>
      </w:r>
      <w:bookmarkEnd w:id="247"/>
      <w:bookmarkEnd w:id="248"/>
      <w:r w:rsidRPr="003A31EC">
        <w:rPr>
          <w:rFonts w:cs="Arial"/>
        </w:rPr>
        <w:t xml:space="preserve"> </w:t>
      </w:r>
      <w:r>
        <w:rPr>
          <w:rFonts w:cs="Arial"/>
        </w:rPr>
        <w:fldChar w:fldCharType="begin"/>
      </w:r>
      <w:r>
        <w:instrText>XE"</w:instrText>
      </w:r>
      <w:r w:rsidRPr="00413D75">
        <w:rPr>
          <w:rFonts w:cs="Arial"/>
        </w:rPr>
        <w:instrText>Technical Control</w:instrText>
      </w:r>
      <w:r>
        <w:instrText>"</w:instrText>
      </w:r>
      <w:r>
        <w:rPr>
          <w:rFonts w:cs="Arial"/>
        </w:rPr>
        <w:fldChar w:fldCharType="end"/>
      </w:r>
      <w:r w:rsidR="009E71B4">
        <w:rPr>
          <w:rFonts w:cs="Arial"/>
        </w:rPr>
        <w:t xml:space="preserve"> </w:t>
      </w:r>
    </w:p>
    <w:p w:rsidR="00347871" w:rsidRDefault="00347871" w:rsidP="00F71BA8">
      <w:r>
        <w:t>Derived from [NIST.IR.7298]: The security controls (i.e., safeguards or countermeasures) that are primarily implemented and executed by the information system through mechanisms contained in the hardware, software, or firmware components of the system.</w:t>
      </w:r>
      <w:r>
        <w:br/>
        <w:t>SOURCE: SP 800-53; SP 800-53A; SP 800-37; FIPS 200</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27de7baab353145ea28cd16935bf947f" w:history="1">
        <w:r w:rsidR="00347871">
          <w:rPr>
            <w:rStyle w:val="Hyperlink"/>
          </w:rPr>
          <w:t>Countermeasure</w:t>
        </w:r>
      </w:hyperlink>
    </w:p>
    <w:p w:rsidR="00347871" w:rsidRDefault="00347871" w:rsidP="00347871"/>
    <w:p w:rsidR="00347871" w:rsidRDefault="00347871" w:rsidP="00347871">
      <w:pPr>
        <w:pStyle w:val="Heading2"/>
      </w:pPr>
      <w:bookmarkStart w:id="249" w:name="_dcfb009f3ea89ca1b2bc5f2909bc3829"/>
      <w:bookmarkStart w:id="250" w:name="_Toc483071453"/>
      <w:r>
        <w:t>Class Transfer Risk</w:t>
      </w:r>
      <w:bookmarkEnd w:id="249"/>
      <w:bookmarkEnd w:id="250"/>
      <w:r w:rsidRPr="003A31EC">
        <w:rPr>
          <w:rFonts w:cs="Arial"/>
        </w:rPr>
        <w:t xml:space="preserve"> </w:t>
      </w:r>
      <w:r>
        <w:rPr>
          <w:rFonts w:cs="Arial"/>
        </w:rPr>
        <w:fldChar w:fldCharType="begin"/>
      </w:r>
      <w:r>
        <w:instrText>XE"</w:instrText>
      </w:r>
      <w:r w:rsidRPr="00413D75">
        <w:rPr>
          <w:rFonts w:cs="Arial"/>
        </w:rPr>
        <w:instrText>Transfer Risk</w:instrText>
      </w:r>
      <w:r>
        <w:instrText>"</w:instrText>
      </w:r>
      <w:r>
        <w:rPr>
          <w:rFonts w:cs="Arial"/>
        </w:rPr>
        <w:fldChar w:fldCharType="end"/>
      </w:r>
      <w:r w:rsidR="009E71B4">
        <w:rPr>
          <w:rFonts w:cs="Arial"/>
        </w:rPr>
        <w:t xml:space="preserve"> </w:t>
      </w:r>
    </w:p>
    <w:p w:rsidR="00347871" w:rsidRDefault="00347871" w:rsidP="00F71BA8">
      <w:r>
        <w:t>A strategy to cause another to assume the impact of a risk. e.g., insurance.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0807c15a257bc97a908d5f6b48d6c3d" w:history="1">
        <w:r w:rsidR="00347871">
          <w:rPr>
            <w:rStyle w:val="Hyperlink"/>
          </w:rPr>
          <w:t>Risk Treatment Strategy</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51" w:name="_Toc483071454"/>
      <w:r>
        <w:t>Threat-risk-conceptual-model::Threat and Risk Specific Concepts::Threat Actors</w:t>
      </w:r>
      <w:bookmarkEnd w:id="251"/>
    </w:p>
    <w:p w:rsidR="00347871" w:rsidRDefault="00347871" w:rsidP="00347871">
      <w:pPr>
        <w:pStyle w:val="Heading2"/>
      </w:pPr>
      <w:bookmarkStart w:id="252" w:name="_Toc483071455"/>
      <w:r>
        <w:t>Diagram: Threat Actors</w:t>
      </w:r>
      <w:bookmarkEnd w:id="252"/>
    </w:p>
    <w:p w:rsidR="00347871" w:rsidRDefault="00284833" w:rsidP="00347871">
      <w:pPr>
        <w:jc w:val="center"/>
        <w:rPr>
          <w:rFonts w:cs="Arial"/>
        </w:rPr>
      </w:pPr>
      <w:r w:rsidRPr="006767C2">
        <w:rPr>
          <w:noProof/>
        </w:rPr>
        <w:pict>
          <v:shape id="Picture 732110119.emf" o:spid="_x0000_i1096" type="#_x0000_t75" alt="732110119.emf" style="width:487.2pt;height:444pt;visibility:visible;mso-wrap-style:square">
            <v:imagedata r:id="rId49" o:title="73211011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Threat Actors</w:t>
      </w:r>
    </w:p>
    <w:p w:rsidR="00347871" w:rsidRDefault="00347871" w:rsidP="00347871">
      <w:r>
        <w:t xml:space="preserve"> </w:t>
      </w:r>
    </w:p>
    <w:p w:rsidR="00347871" w:rsidRDefault="00347871" w:rsidP="00347871"/>
    <w:p w:rsidR="00347871" w:rsidRDefault="00347871" w:rsidP="00347871">
      <w:pPr>
        <w:pStyle w:val="Heading2"/>
      </w:pPr>
      <w:bookmarkStart w:id="253" w:name="_47c299e558165afbf686721f3e0f8f91"/>
      <w:bookmarkStart w:id="254" w:name="_Toc483071456"/>
      <w:r>
        <w:lastRenderedPageBreak/>
        <w:t>Class Disrupt Stakeholder's Objective</w:t>
      </w:r>
      <w:bookmarkEnd w:id="253"/>
      <w:bookmarkEnd w:id="254"/>
      <w:r w:rsidRPr="003A31EC">
        <w:rPr>
          <w:rFonts w:cs="Arial"/>
        </w:rPr>
        <w:t xml:space="preserve"> </w:t>
      </w:r>
      <w:r>
        <w:rPr>
          <w:rFonts w:cs="Arial"/>
        </w:rPr>
        <w:fldChar w:fldCharType="begin"/>
      </w:r>
      <w:r>
        <w:instrText>XE"</w:instrText>
      </w:r>
      <w:r w:rsidRPr="00413D75">
        <w:rPr>
          <w:rFonts w:cs="Arial"/>
        </w:rPr>
        <w:instrText>Disrupt Stakeholder's Objective</w:instrText>
      </w:r>
      <w:r>
        <w:instrText>"</w:instrText>
      </w:r>
      <w:r>
        <w:rPr>
          <w:rFonts w:cs="Arial"/>
        </w:rPr>
        <w:fldChar w:fldCharType="end"/>
      </w:r>
      <w:r w:rsidR="009E71B4">
        <w:rPr>
          <w:rFonts w:cs="Arial"/>
        </w:rPr>
        <w:t xml:space="preserve"> </w:t>
      </w:r>
    </w:p>
    <w:p w:rsidR="00347871" w:rsidRDefault="00347871" w:rsidP="00F71BA8">
      <w:r>
        <w:t>An action intended to harm the objectives of a stakeholder.</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1b064056002f89a4ba6f4565e08b4f3a" w:history="1">
        <w:r w:rsidR="00347871">
          <w:rPr>
            <w:rStyle w:val="Hyperlink"/>
          </w:rPr>
          <w:t>Disruptive Action</w:t>
        </w:r>
      </w:hyperlink>
    </w:p>
    <w:p w:rsidR="00347871" w:rsidRDefault="00347871" w:rsidP="00347871"/>
    <w:p w:rsidR="00347871" w:rsidRDefault="00347871" w:rsidP="00347871">
      <w:pPr>
        <w:pStyle w:val="Heading2"/>
      </w:pPr>
      <w:bookmarkStart w:id="255" w:name="_1b064056002f89a4ba6f4565e08b4f3a"/>
      <w:bookmarkStart w:id="256" w:name="_Toc483071457"/>
      <w:r>
        <w:t>Class Disruptive Action</w:t>
      </w:r>
      <w:bookmarkEnd w:id="255"/>
      <w:r w:rsidRPr="003A31EC">
        <w:rPr>
          <w:rFonts w:cs="Arial"/>
        </w:rPr>
        <w:t xml:space="preserve"> </w:t>
      </w:r>
      <w:r>
        <w:rPr>
          <w:rFonts w:cs="Arial"/>
        </w:rPr>
        <w:fldChar w:fldCharType="begin"/>
      </w:r>
      <w:r>
        <w:instrText>XE"</w:instrText>
      </w:r>
      <w:r w:rsidRPr="00413D75">
        <w:rPr>
          <w:rFonts w:cs="Arial"/>
        </w:rPr>
        <w:instrText>Disruptive Action</w:instrText>
      </w:r>
      <w:r>
        <w:instrText>"</w:instrText>
      </w:r>
      <w:r>
        <w:rPr>
          <w:rFonts w:cs="Arial"/>
        </w:rPr>
        <w:fldChar w:fldCharType="end"/>
      </w:r>
      <w:r w:rsidR="009E71B4">
        <w:rPr>
          <w:rFonts w:cs="Arial"/>
        </w:rPr>
        <w:t xml:space="preserve"> </w:t>
      </w:r>
      <w:r w:rsidR="006F72CA">
        <w:rPr>
          <w:rFonts w:cs="Arial"/>
        </w:rPr>
        <w:t>&lt;&lt;Role&gt;&gt;</w:t>
      </w:r>
      <w:bookmarkEnd w:id="256"/>
    </w:p>
    <w:p w:rsidR="00347871" w:rsidRDefault="00347871" w:rsidP="00F71BA8">
      <w:r>
        <w:t>An intentional activity that serves the objectives of a threat actor to cause harm or violate law. Some disruptive actions are threats.</w:t>
      </w:r>
    </w:p>
    <w:p w:rsidR="00347871" w:rsidRDefault="00284833" w:rsidP="00347871">
      <w:pPr>
        <w:jc w:val="center"/>
      </w:pPr>
      <w:r w:rsidRPr="006767C2">
        <w:rPr>
          <w:noProof/>
        </w:rPr>
        <w:pict>
          <v:shape id="Picture 1438400901.emf" o:spid="_x0000_i1095" type="#_x0000_t75" alt="1438400901.emf" style="width:487.2pt;height:259.2pt;visibility:visible;mso-wrap-style:square">
            <v:imagedata r:id="rId50" o:title="1438400901"/>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Disruptive Actions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f2fa5e8341680da5e6e7a3cee51ee0a0" w:history="1">
        <w:r w:rsidR="00347871">
          <w:rPr>
            <w:rStyle w:val="Hyperlink"/>
          </w:rPr>
          <w:t>Dangerous Event</w:t>
        </w:r>
      </w:hyperlink>
    </w:p>
    <w:p w:rsidR="00347871" w:rsidRDefault="00347871" w:rsidP="00347871"/>
    <w:p w:rsidR="00347871" w:rsidRDefault="00347871" w:rsidP="00347871">
      <w:pPr>
        <w:pStyle w:val="Heading2"/>
      </w:pPr>
      <w:bookmarkStart w:id="257" w:name="_5b1570f28b8bdeb46788ea0ed0fc66ca"/>
      <w:bookmarkStart w:id="258" w:name="_Toc483071458"/>
      <w:r>
        <w:t>Class Disruptive Step</w:t>
      </w:r>
      <w:bookmarkEnd w:id="257"/>
      <w:bookmarkEnd w:id="258"/>
      <w:r w:rsidRPr="003A31EC">
        <w:rPr>
          <w:rFonts w:cs="Arial"/>
        </w:rPr>
        <w:t xml:space="preserve"> </w:t>
      </w:r>
      <w:r>
        <w:rPr>
          <w:rFonts w:cs="Arial"/>
        </w:rPr>
        <w:fldChar w:fldCharType="begin"/>
      </w:r>
      <w:r>
        <w:instrText>XE"</w:instrText>
      </w:r>
      <w:r w:rsidRPr="00413D75">
        <w:rPr>
          <w:rFonts w:cs="Arial"/>
        </w:rPr>
        <w:instrText>Disruptive Step</w:instrText>
      </w:r>
      <w:r>
        <w:instrText>"</w:instrText>
      </w:r>
      <w:r>
        <w:rPr>
          <w:rFonts w:cs="Arial"/>
        </w:rPr>
        <w:fldChar w:fldCharType="end"/>
      </w:r>
      <w:r w:rsidR="009E71B4">
        <w:rPr>
          <w:rFonts w:cs="Arial"/>
        </w:rPr>
        <w:t xml:space="preserve"> </w:t>
      </w:r>
    </w:p>
    <w:p w:rsidR="00347871" w:rsidRDefault="00347871" w:rsidP="00F71BA8">
      <w:r>
        <w:t>A situation realizing a performance goal that is an objective to disrupt some valued asset.</w:t>
      </w:r>
      <w:r>
        <w:br/>
        <w:t>Derived from [Schweitzer 2013] Attack node</w:t>
      </w:r>
    </w:p>
    <w:p w:rsidR="00347871" w:rsidRDefault="00347871" w:rsidP="00347871"/>
    <w:p w:rsidR="00347871" w:rsidRDefault="00347871" w:rsidP="00347871">
      <w:pPr>
        <w:pStyle w:val="Heading2"/>
      </w:pPr>
      <w:bookmarkStart w:id="259" w:name="_9cce584dae2f3d3a1d3ba9a5464b0c5a"/>
      <w:bookmarkStart w:id="260" w:name="_Toc483071459"/>
      <w:r>
        <w:t>Association Class Perpetrate</w:t>
      </w:r>
      <w:bookmarkEnd w:id="259"/>
      <w:r w:rsidRPr="003A31EC">
        <w:rPr>
          <w:rFonts w:cs="Arial"/>
        </w:rPr>
        <w:t xml:space="preserve"> </w:t>
      </w:r>
      <w:r>
        <w:rPr>
          <w:rFonts w:cs="Arial"/>
        </w:rPr>
        <w:fldChar w:fldCharType="begin"/>
      </w:r>
      <w:r>
        <w:instrText>XE"</w:instrText>
      </w:r>
      <w:r w:rsidRPr="00413D75">
        <w:rPr>
          <w:rFonts w:cs="Arial"/>
        </w:rPr>
        <w:instrText>Perpetrate</w:instrText>
      </w:r>
      <w:r>
        <w:instrText>"</w:instrText>
      </w:r>
      <w:r>
        <w:rPr>
          <w:rFonts w:cs="Arial"/>
        </w:rPr>
        <w:fldChar w:fldCharType="end"/>
      </w:r>
      <w:r w:rsidR="009E71B4">
        <w:rPr>
          <w:rFonts w:cs="Arial"/>
        </w:rPr>
        <w:t xml:space="preserve"> </w:t>
      </w:r>
      <w:r w:rsidR="006F72CA">
        <w:rPr>
          <w:rFonts w:cs="Arial"/>
        </w:rPr>
        <w:t>&lt;&lt;Relationship&gt;&gt;</w:t>
      </w:r>
      <w:bookmarkEnd w:id="260"/>
    </w:p>
    <w:p w:rsidR="00347871" w:rsidRDefault="00347871" w:rsidP="00F71BA8">
      <w:r>
        <w:t>An actor involved in perpetrating an attack or other disruptive action.</w:t>
      </w:r>
    </w:p>
    <w:p w:rsidR="00347871" w:rsidRDefault="00284833" w:rsidP="00347871">
      <w:pPr>
        <w:jc w:val="center"/>
      </w:pPr>
      <w:r w:rsidRPr="006767C2">
        <w:rPr>
          <w:noProof/>
        </w:rPr>
        <w:lastRenderedPageBreak/>
        <w:pict>
          <v:shape id="Picture 1078964355.emf" o:spid="_x0000_i1094" type="#_x0000_t75" alt="1078964355.emf" style="width:487.2pt;height:252pt;visibility:visible;mso-wrap-style:square">
            <v:imagedata r:id="rId51" o:title="1078964355"/>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Perpetrate</w:t>
      </w:r>
    </w:p>
    <w:p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rsidR="00347871" w:rsidRDefault="004D6A51" w:rsidP="00347871">
      <w:pPr>
        <w:ind w:left="360"/>
      </w:pPr>
      <w:hyperlink w:anchor="_b0b77eaf00ae3779a25865ff1f826f9d" w:history="1">
        <w:r w:rsidR="00347871">
          <w:rPr>
            <w:rStyle w:val="Hyperlink"/>
          </w:rPr>
          <w:t>Contribution to Danger</w:t>
        </w:r>
      </w:hyperlink>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093" type="#_x0000_t75" alt="-1728404412.emf" style="width:12pt;height:12pt;visibility:visible;mso-wrap-style:square">
            <v:imagedata r:id="rId18" o:title="-1728404412"/>
          </v:shape>
        </w:pict>
      </w:r>
      <w:r w:rsidR="00347871">
        <w:t xml:space="preserve"> perpetrates</w:t>
      </w:r>
      <w:r w:rsidR="00347871">
        <w:rPr>
          <w:rFonts w:cs="Arial"/>
        </w:rPr>
        <w:fldChar w:fldCharType="begin"/>
      </w:r>
      <w:r w:rsidR="00347871">
        <w:instrText>XE"</w:instrText>
      </w:r>
      <w:r w:rsidR="00347871" w:rsidRPr="00413D75">
        <w:rPr>
          <w:rFonts w:cs="Arial"/>
        </w:rPr>
        <w:instrText>perpetrates</w:instrText>
      </w:r>
      <w:r w:rsidR="00347871">
        <w:instrText>"</w:instrText>
      </w:r>
      <w:r w:rsidR="00347871">
        <w:rPr>
          <w:rFonts w:cs="Arial"/>
        </w:rPr>
        <w:fldChar w:fldCharType="end"/>
      </w:r>
      <w:r w:rsidR="00347871">
        <w:t xml:space="preserve"> : </w:t>
      </w:r>
      <w:hyperlink w:anchor="_1b064056002f89a4ba6f4565e08b4f3a" w:history="1">
        <w:r w:rsidR="00347871">
          <w:rPr>
            <w:rStyle w:val="Hyperlink"/>
          </w:rPr>
          <w:t>Disruptive Action</w:t>
        </w:r>
      </w:hyperlink>
      <w:r w:rsidR="00347871">
        <w:t xml:space="preserve"> [*] </w:t>
      </w:r>
    </w:p>
    <w:p w:rsidR="00347871" w:rsidRDefault="00347871" w:rsidP="004E3AD0">
      <w:pPr>
        <w:pStyle w:val="BodyText"/>
        <w:spacing w:before="60" w:after="120"/>
        <w:ind w:firstLine="720"/>
      </w:pPr>
      <w:r>
        <w:t>The activity performed by a threat actor to cause or contribute to an attack.</w:t>
      </w:r>
    </w:p>
    <w:p w:rsidR="00347871" w:rsidRDefault="00284833" w:rsidP="00347871">
      <w:pPr>
        <w:ind w:firstLine="720"/>
      </w:pPr>
      <w:r w:rsidRPr="006767C2">
        <w:rPr>
          <w:noProof/>
        </w:rPr>
        <w:pict>
          <v:shape id="_x0000_i1092" type="#_x0000_t75" alt="-1728404412.emf" style="width:12pt;height:12pt;visibility:visible;mso-wrap-style:square">
            <v:imagedata r:id="rId18" o:title="-1728404412"/>
          </v:shape>
        </w:pict>
      </w:r>
      <w:r w:rsidR="00347871">
        <w:t xml:space="preserve"> perpetrator</w:t>
      </w:r>
      <w:r w:rsidR="00347871">
        <w:rPr>
          <w:rFonts w:cs="Arial"/>
        </w:rPr>
        <w:fldChar w:fldCharType="begin"/>
      </w:r>
      <w:r w:rsidR="00347871">
        <w:instrText>XE"</w:instrText>
      </w:r>
      <w:r w:rsidR="00347871" w:rsidRPr="00413D75">
        <w:rPr>
          <w:rFonts w:cs="Arial"/>
        </w:rPr>
        <w:instrText>perpetrator</w:instrText>
      </w:r>
      <w:r w:rsidR="00347871">
        <w:instrText>"</w:instrText>
      </w:r>
      <w:r w:rsidR="00347871">
        <w:rPr>
          <w:rFonts w:cs="Arial"/>
        </w:rPr>
        <w:fldChar w:fldCharType="end"/>
      </w:r>
      <w:r w:rsidR="00347871">
        <w:t xml:space="preserve"> : </w:t>
      </w:r>
      <w:hyperlink w:anchor="_a2021927a094afb50933eb829143a391" w:history="1">
        <w:r w:rsidR="00347871">
          <w:rPr>
            <w:rStyle w:val="Hyperlink"/>
          </w:rPr>
          <w:t>Threat Actor</w:t>
        </w:r>
      </w:hyperlink>
      <w:r w:rsidR="00347871">
        <w:t xml:space="preserve"> [1..*] </w:t>
      </w:r>
    </w:p>
    <w:p w:rsidR="00347871" w:rsidRDefault="00347871" w:rsidP="004E3AD0">
      <w:pPr>
        <w:pStyle w:val="BodyText"/>
        <w:spacing w:before="60" w:after="120"/>
        <w:ind w:firstLine="720"/>
      </w:pPr>
      <w:r>
        <w:t>The threat actor performing an activity to cause or contribute to  an attack.</w:t>
      </w:r>
    </w:p>
    <w:p w:rsidR="00347871" w:rsidRDefault="00347871" w:rsidP="00347871"/>
    <w:p w:rsidR="00347871" w:rsidRDefault="00347871" w:rsidP="00347871">
      <w:pPr>
        <w:pStyle w:val="Heading2"/>
      </w:pPr>
      <w:bookmarkStart w:id="261" w:name="_a2021927a094afb50933eb829143a391"/>
      <w:bookmarkStart w:id="262" w:name="_Toc483071460"/>
      <w:r>
        <w:t>Class Threat Actor</w:t>
      </w:r>
      <w:bookmarkEnd w:id="261"/>
      <w:r w:rsidRPr="003A31EC">
        <w:rPr>
          <w:rFonts w:cs="Arial"/>
        </w:rPr>
        <w:t xml:space="preserve"> </w:t>
      </w:r>
      <w:r>
        <w:rPr>
          <w:rFonts w:cs="Arial"/>
        </w:rPr>
        <w:fldChar w:fldCharType="begin"/>
      </w:r>
      <w:r>
        <w:instrText>XE"</w:instrText>
      </w:r>
      <w:r w:rsidRPr="00413D75">
        <w:rPr>
          <w:rFonts w:cs="Arial"/>
        </w:rPr>
        <w:instrText>Threat Actor</w:instrText>
      </w:r>
      <w:r>
        <w:instrText>"</w:instrText>
      </w:r>
      <w:r>
        <w:rPr>
          <w:rFonts w:cs="Arial"/>
        </w:rPr>
        <w:fldChar w:fldCharType="end"/>
      </w:r>
      <w:r w:rsidR="009E71B4">
        <w:rPr>
          <w:rFonts w:cs="Arial"/>
        </w:rPr>
        <w:t xml:space="preserve"> </w:t>
      </w:r>
      <w:r w:rsidR="006F72CA">
        <w:rPr>
          <w:rFonts w:cs="Arial"/>
        </w:rPr>
        <w:t>&lt;&lt;Role&gt;&gt;</w:t>
      </w:r>
      <w:bookmarkEnd w:id="262"/>
    </w:p>
    <w:p w:rsidR="00347871" w:rsidRDefault="00347871" w:rsidP="00F71BA8">
      <w:r>
        <w:t>Role of an actor; all or partially responsible for some undesired situation - threat, risk, or attack. Threat actors have intent to do harm.</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e92228f26631bd725a174bd1e0d187f6" w:history="1">
        <w:r w:rsidR="00347871">
          <w:rPr>
            <w:rStyle w:val="Hyperlink"/>
          </w:rPr>
          <w:t>Danger Source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63" w:name="_Toc483071461"/>
      <w:r>
        <w:t>Threat-risk-conceptual-model::Threat and Risk Specific Concepts::Undesirable Situations</w:t>
      </w:r>
      <w:bookmarkEnd w:id="263"/>
    </w:p>
    <w:p w:rsidR="0052409B" w:rsidRDefault="004D6A51">
      <w:r>
        <w:t>Undesirable situations are a fundamentally concept that unifies the threat-risk framework.  Undesirable situations classify a situation as one that causes harm to stake</w:t>
      </w:r>
      <w:r>
        <w:t>holders (directly or indirectly). Undesirable situations are further specialized across three dimensions:</w:t>
      </w:r>
    </w:p>
    <w:p w:rsidR="0052409B" w:rsidRDefault="004D6A51">
      <w:pPr>
        <w:numPr>
          <w:ilvl w:val="0"/>
          <w:numId w:val="28"/>
        </w:numPr>
      </w:pPr>
      <w:r>
        <w:rPr>
          <w:rFonts w:ascii="Calibri" w:hAnsi="Calibri" w:cs="Calibri"/>
        </w:rPr>
        <w:t>Events Vs. Conditions - Events "happen" whereas conditions are a steady state for some period.</w:t>
      </w:r>
    </w:p>
    <w:p w:rsidR="0052409B" w:rsidRDefault="004D6A51">
      <w:pPr>
        <w:numPr>
          <w:ilvl w:val="0"/>
          <w:numId w:val="28"/>
        </w:numPr>
      </w:pPr>
      <w:r>
        <w:rPr>
          <w:rFonts w:ascii="Calibri" w:hAnsi="Calibri" w:cs="Calibri"/>
        </w:rPr>
        <w:t>Actual Vs. Potential.</w:t>
      </w:r>
    </w:p>
    <w:p w:rsidR="0052409B" w:rsidRDefault="004D6A51">
      <w:pPr>
        <w:numPr>
          <w:ilvl w:val="0"/>
          <w:numId w:val="28"/>
        </w:numPr>
      </w:pPr>
      <w:r>
        <w:rPr>
          <w:rFonts w:ascii="Calibri" w:hAnsi="Calibri" w:cs="Calibri"/>
        </w:rPr>
        <w:t>Intentional Vs. Natural or System</w:t>
      </w:r>
      <w:r>
        <w:rPr>
          <w:rFonts w:ascii="Calibri" w:hAnsi="Calibri" w:cs="Calibri"/>
        </w:rPr>
        <w:t>atic. Intentional dangers involve a "threat actor" whereas unintentional only involve weaknesses in resources.</w:t>
      </w:r>
    </w:p>
    <w:p w:rsidR="0052409B" w:rsidRDefault="004D6A51">
      <w:pPr>
        <w:spacing w:after="200"/>
      </w:pPr>
      <w:r>
        <w:rPr>
          <w:rFonts w:ascii="Calibri" w:hAnsi="Calibri" w:cs="Calibri"/>
        </w:rPr>
        <w:t>The above are used to define more specific risk &amp; threat concepts, such as:</w:t>
      </w:r>
    </w:p>
    <w:p w:rsidR="0052409B" w:rsidRDefault="004D6A51">
      <w:pPr>
        <w:numPr>
          <w:ilvl w:val="0"/>
          <w:numId w:val="22"/>
        </w:numPr>
      </w:pPr>
      <w:r>
        <w:rPr>
          <w:rFonts w:ascii="Calibri" w:hAnsi="Calibri" w:cs="Calibri"/>
        </w:rPr>
        <w:t>Incidents which are actual dangerous situations.</w:t>
      </w:r>
    </w:p>
    <w:p w:rsidR="0052409B" w:rsidRDefault="004D6A51">
      <w:pPr>
        <w:numPr>
          <w:ilvl w:val="0"/>
          <w:numId w:val="22"/>
        </w:numPr>
      </w:pPr>
      <w:r>
        <w:rPr>
          <w:rFonts w:ascii="Calibri" w:hAnsi="Calibri" w:cs="Calibri"/>
        </w:rPr>
        <w:t>Disasters and Accidents which are unintentional actual situation (no threat actor).</w:t>
      </w:r>
    </w:p>
    <w:p w:rsidR="0052409B" w:rsidRDefault="004D6A51">
      <w:pPr>
        <w:numPr>
          <w:ilvl w:val="0"/>
          <w:numId w:val="22"/>
        </w:numPr>
      </w:pPr>
      <w:r>
        <w:rPr>
          <w:rFonts w:ascii="Calibri" w:hAnsi="Calibri" w:cs="Calibri"/>
        </w:rPr>
        <w:t>Attacks which are actual situations perpetrated by a threat actor.</w:t>
      </w:r>
    </w:p>
    <w:p w:rsidR="0052409B" w:rsidRDefault="004D6A51">
      <w:pPr>
        <w:numPr>
          <w:ilvl w:val="0"/>
          <w:numId w:val="22"/>
        </w:numPr>
      </w:pPr>
      <w:r>
        <w:rPr>
          <w:rFonts w:ascii="Calibri" w:hAnsi="Calibri" w:cs="Calibri"/>
        </w:rPr>
        <w:t>Risks which are potential dangerous situations, thus having some level of uncertainty.</w:t>
      </w:r>
    </w:p>
    <w:p w:rsidR="0052409B" w:rsidRDefault="004D6A51">
      <w:pPr>
        <w:numPr>
          <w:ilvl w:val="0"/>
          <w:numId w:val="22"/>
        </w:numPr>
      </w:pPr>
      <w:r>
        <w:rPr>
          <w:rFonts w:ascii="Calibri" w:hAnsi="Calibri" w:cs="Calibri"/>
        </w:rPr>
        <w:t xml:space="preserve">Threats which are </w:t>
      </w:r>
      <w:r>
        <w:rPr>
          <w:rFonts w:ascii="Calibri" w:hAnsi="Calibri" w:cs="Calibri"/>
        </w:rPr>
        <w:t>intentional risks from a threat actor.</w:t>
      </w:r>
    </w:p>
    <w:p w:rsidR="0052409B" w:rsidRDefault="004D6A51">
      <w:pPr>
        <w:numPr>
          <w:ilvl w:val="0"/>
          <w:numId w:val="22"/>
        </w:numPr>
      </w:pPr>
      <w:r>
        <w:rPr>
          <w:rFonts w:ascii="Calibri" w:hAnsi="Calibri" w:cs="Calibri"/>
        </w:rPr>
        <w:t>Hazards which are natural or systematic risks.</w:t>
      </w:r>
    </w:p>
    <w:p w:rsidR="0052409B" w:rsidRDefault="004D6A51">
      <w:pPr>
        <w:spacing w:after="200"/>
      </w:pPr>
      <w:r>
        <w:rPr>
          <w:rFonts w:ascii="Calibri" w:hAnsi="Calibri" w:cs="Calibri"/>
        </w:rPr>
        <w:t>Resources also play an important role in the risk/threat framework in that resources are harmed by dangers but risks are also important for attackers to exploit vulnerabi</w:t>
      </w:r>
      <w:r>
        <w:rPr>
          <w:rFonts w:ascii="Calibri" w:hAnsi="Calibri" w:cs="Calibri"/>
        </w:rPr>
        <w:t>lities and for defenders to realize mitigations.</w:t>
      </w:r>
    </w:p>
    <w:p w:rsidR="0052409B" w:rsidRDefault="004D6A51">
      <w:r>
        <w:t xml:space="preserve"> </w:t>
      </w:r>
    </w:p>
    <w:p w:rsidR="0052409B" w:rsidRDefault="004D6A51">
      <w:r>
        <w:t xml:space="preserve"> </w:t>
      </w:r>
    </w:p>
    <w:p w:rsidR="00347871" w:rsidRDefault="00347871" w:rsidP="00347871">
      <w:pPr>
        <w:pStyle w:val="Heading2"/>
      </w:pPr>
      <w:bookmarkStart w:id="264" w:name="_Toc483071462"/>
      <w:r>
        <w:lastRenderedPageBreak/>
        <w:t>Diagram: Undesirable Situations</w:t>
      </w:r>
      <w:bookmarkEnd w:id="264"/>
    </w:p>
    <w:p w:rsidR="00347871" w:rsidRDefault="00284833" w:rsidP="00347871">
      <w:pPr>
        <w:jc w:val="center"/>
        <w:rPr>
          <w:rFonts w:cs="Arial"/>
        </w:rPr>
      </w:pPr>
      <w:r w:rsidRPr="006767C2">
        <w:rPr>
          <w:noProof/>
        </w:rPr>
        <w:pict>
          <v:shape id="Picture -1984814941.emf" o:spid="_x0000_i1091" type="#_x0000_t75" alt="-1984814941.emf" style="width:487.2pt;height:314.4pt;visibility:visible;mso-wrap-style:square">
            <v:imagedata r:id="rId52" o:title="-198481494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Undesirable Situations</w:t>
      </w:r>
    </w:p>
    <w:p w:rsidR="00347871" w:rsidRDefault="00347871" w:rsidP="00347871">
      <w:r>
        <w:t xml:space="preserve"> </w:t>
      </w:r>
    </w:p>
    <w:p w:rsidR="00347871" w:rsidRDefault="00347871" w:rsidP="00347871"/>
    <w:p w:rsidR="00347871" w:rsidRDefault="00347871" w:rsidP="00347871">
      <w:pPr>
        <w:pStyle w:val="Heading2"/>
      </w:pPr>
      <w:bookmarkStart w:id="265" w:name="_dc3f174a7d2e028c99d9ddf49c48c64f"/>
      <w:bookmarkStart w:id="266" w:name="_Toc483071463"/>
      <w:r>
        <w:t>Class Harm</w:t>
      </w:r>
      <w:bookmarkEnd w:id="265"/>
      <w:bookmarkEnd w:id="266"/>
      <w:r w:rsidRPr="003A31EC">
        <w:rPr>
          <w:rFonts w:cs="Arial"/>
        </w:rPr>
        <w:t xml:space="preserve"> </w:t>
      </w:r>
      <w:r>
        <w:rPr>
          <w:rFonts w:cs="Arial"/>
        </w:rPr>
        <w:fldChar w:fldCharType="begin"/>
      </w:r>
      <w:r>
        <w:instrText>XE"</w:instrText>
      </w:r>
      <w:r w:rsidRPr="00413D75">
        <w:rPr>
          <w:rFonts w:cs="Arial"/>
        </w:rPr>
        <w:instrText>Harm</w:instrText>
      </w:r>
      <w:r>
        <w:instrText>"</w:instrText>
      </w:r>
      <w:r>
        <w:rPr>
          <w:rFonts w:cs="Arial"/>
        </w:rPr>
        <w:fldChar w:fldCharType="end"/>
      </w:r>
      <w:r w:rsidR="009E71B4">
        <w:rPr>
          <w:rFonts w:cs="Arial"/>
        </w:rPr>
        <w:t xml:space="preserve"> </w:t>
      </w:r>
    </w:p>
    <w:p w:rsidR="00347871" w:rsidRDefault="00347871" w:rsidP="00F71BA8">
      <w:r>
        <w:t xml:space="preserve">Harm is a consequence of a situation that negatively impacts the objectives of stakeholders and therefore has negative desirability for those stakeholders. </w:t>
      </w:r>
      <w:r>
        <w:br/>
        <w:t xml:space="preserve">[Firesmith 2003] Harm is a negative impact associated with an asset. Harm is due to an accident when dealing with safety requirements, is due to an attack when dealing with security requirements, and may be due to both accidents and attacks when dealing with survivability requirements. </w:t>
      </w:r>
      <w:r>
        <w:br/>
        <w:t>[NIEM] Injury (More specific concept - Person specific).</w:t>
      </w:r>
    </w:p>
    <w:p w:rsidR="00347871" w:rsidRDefault="00284833" w:rsidP="00347871">
      <w:pPr>
        <w:jc w:val="center"/>
      </w:pPr>
      <w:r w:rsidRPr="006767C2">
        <w:rPr>
          <w:noProof/>
        </w:rPr>
        <w:lastRenderedPageBreak/>
        <w:pict>
          <v:shape id="Picture 452989071.emf" o:spid="_x0000_i1090" type="#_x0000_t75" alt="452989071.emf" style="width:446.4pt;height:411pt;visibility:visible;mso-wrap-style:square">
            <v:imagedata r:id="rId53" o:title="452989071"/>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Harm</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4bdee0568b2f36e553f586b458dace32" w:history="1">
        <w:r w:rsidR="00347871">
          <w:rPr>
            <w:rStyle w:val="Hyperlink"/>
          </w:rPr>
          <w:t>Undesirable Situation</w:t>
        </w:r>
      </w:hyperlink>
    </w:p>
    <w:p w:rsidR="00347871" w:rsidRDefault="00347871" w:rsidP="00347871"/>
    <w:p w:rsidR="00347871" w:rsidRDefault="00347871" w:rsidP="00347871">
      <w:pPr>
        <w:pStyle w:val="Heading2"/>
      </w:pPr>
      <w:bookmarkStart w:id="267" w:name="_3498b44251cdfb920f7aea146ee333d6"/>
      <w:bookmarkStart w:id="268" w:name="_Toc483071464"/>
      <w:r>
        <w:t>Association Class Harms Victim</w:t>
      </w:r>
      <w:bookmarkEnd w:id="267"/>
      <w:r w:rsidRPr="003A31EC">
        <w:rPr>
          <w:rFonts w:cs="Arial"/>
        </w:rPr>
        <w:t xml:space="preserve"> </w:t>
      </w:r>
      <w:r>
        <w:rPr>
          <w:rFonts w:cs="Arial"/>
        </w:rPr>
        <w:fldChar w:fldCharType="begin"/>
      </w:r>
      <w:r>
        <w:instrText>XE"</w:instrText>
      </w:r>
      <w:r w:rsidRPr="00413D75">
        <w:rPr>
          <w:rFonts w:cs="Arial"/>
        </w:rPr>
        <w:instrText>Harms Victim</w:instrText>
      </w:r>
      <w:r>
        <w:instrText>"</w:instrText>
      </w:r>
      <w:r>
        <w:rPr>
          <w:rFonts w:cs="Arial"/>
        </w:rPr>
        <w:fldChar w:fldCharType="end"/>
      </w:r>
      <w:r w:rsidR="009E71B4">
        <w:rPr>
          <w:rFonts w:cs="Arial"/>
        </w:rPr>
        <w:t xml:space="preserve"> </w:t>
      </w:r>
      <w:r w:rsidR="006F72CA">
        <w:rPr>
          <w:rFonts w:cs="Arial"/>
        </w:rPr>
        <w:t>&lt;&lt;Relationship&gt;&gt;</w:t>
      </w:r>
      <w:bookmarkEnd w:id="268"/>
    </w:p>
    <w:p w:rsidR="00347871" w:rsidRDefault="00347871" w:rsidP="00F71BA8">
      <w:r>
        <w:t>People or organizations (social agents) harmed or potentially harmed by an undesirable situation.</w:t>
      </w:r>
    </w:p>
    <w:p w:rsidR="00347871" w:rsidRDefault="00284833" w:rsidP="00347871">
      <w:pPr>
        <w:jc w:val="center"/>
      </w:pPr>
      <w:r w:rsidRPr="006767C2">
        <w:rPr>
          <w:noProof/>
        </w:rPr>
        <w:lastRenderedPageBreak/>
        <w:pict>
          <v:shape id="Picture 506290638.emf" o:spid="_x0000_i1089" type="#_x0000_t75" alt="506290638.emf" style="width:487.2pt;height:204pt;visibility:visible;mso-wrap-style:square">
            <v:imagedata r:id="rId54" o:title="506290638"/>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Harms Victim</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088" type="#_x0000_t75" alt="-1728404412.emf" style="width:12pt;height:12pt;visibility:visible;mso-wrap-style:square">
            <v:imagedata r:id="rId18" o:title="-1728404412"/>
          </v:shape>
        </w:pict>
      </w:r>
      <w:r w:rsidR="00347871">
        <w:t xml:space="preserve"> harms victim</w:t>
      </w:r>
      <w:r w:rsidR="00347871">
        <w:rPr>
          <w:rFonts w:cs="Arial"/>
        </w:rPr>
        <w:fldChar w:fldCharType="begin"/>
      </w:r>
      <w:r w:rsidR="00347871">
        <w:instrText>XE"</w:instrText>
      </w:r>
      <w:r w:rsidR="00347871" w:rsidRPr="00413D75">
        <w:rPr>
          <w:rFonts w:cs="Arial"/>
        </w:rPr>
        <w:instrText>harms victim</w:instrText>
      </w:r>
      <w:r w:rsidR="00347871">
        <w:instrText>"</w:instrText>
      </w:r>
      <w:r w:rsidR="00347871">
        <w:rPr>
          <w:rFonts w:cs="Arial"/>
        </w:rPr>
        <w:fldChar w:fldCharType="end"/>
      </w:r>
      <w:r w:rsidR="00347871">
        <w:t xml:space="preserve"> : </w:t>
      </w:r>
      <w:hyperlink w:anchor="_ebb283dc92a0ce409be895b1b9adf6e7" w:history="1">
        <w:r w:rsidR="00347871">
          <w:rPr>
            <w:rStyle w:val="Hyperlink"/>
          </w:rPr>
          <w:t>Victim</w:t>
        </w:r>
      </w:hyperlink>
      <w:r w:rsidR="00347871">
        <w:t xml:space="preserve"> [*] </w:t>
      </w:r>
    </w:p>
    <w:p w:rsidR="00347871" w:rsidRDefault="00347871" w:rsidP="004E3AD0">
      <w:pPr>
        <w:pStyle w:val="BodyText"/>
        <w:spacing w:before="60" w:after="120"/>
        <w:ind w:firstLine="720"/>
      </w:pPr>
      <w:r>
        <w:t>Victim harmed by a situation.</w:t>
      </w:r>
    </w:p>
    <w:p w:rsidR="00347871" w:rsidRDefault="00284833" w:rsidP="00347871">
      <w:pPr>
        <w:ind w:firstLine="720"/>
      </w:pPr>
      <w:r w:rsidRPr="006767C2">
        <w:rPr>
          <w:noProof/>
        </w:rPr>
        <w:pict>
          <v:shape id="_x0000_i1087" type="#_x0000_t75" alt="-1728404412.emf" style="width:12pt;height:12pt;visibility:visible;mso-wrap-style:square">
            <v:imagedata r:id="rId18" o:title="-1728404412"/>
          </v:shape>
        </w:pict>
      </w:r>
      <w:r w:rsidR="00347871">
        <w:t xml:space="preserve"> victim of</w:t>
      </w:r>
      <w:r w:rsidR="00347871">
        <w:rPr>
          <w:rFonts w:cs="Arial"/>
        </w:rPr>
        <w:fldChar w:fldCharType="begin"/>
      </w:r>
      <w:r w:rsidR="00347871">
        <w:instrText>XE"</w:instrText>
      </w:r>
      <w:r w:rsidR="00347871" w:rsidRPr="00413D75">
        <w:rPr>
          <w:rFonts w:cs="Arial"/>
        </w:rPr>
        <w:instrText>victim of</w:instrText>
      </w:r>
      <w:r w:rsidR="00347871">
        <w:instrText>"</w:instrText>
      </w:r>
      <w:r w:rsidR="00347871">
        <w:rPr>
          <w:rFonts w:cs="Arial"/>
        </w:rPr>
        <w:fldChar w:fldCharType="end"/>
      </w:r>
      <w:r w:rsidR="00347871">
        <w:t xml:space="preserve"> : </w:t>
      </w:r>
      <w:hyperlink w:anchor="_4bdee0568b2f36e553f586b458dace32" w:history="1">
        <w:r w:rsidR="00347871">
          <w:rPr>
            <w:rStyle w:val="Hyperlink"/>
          </w:rPr>
          <w:t>Undesirable Situation</w:t>
        </w:r>
      </w:hyperlink>
      <w:r w:rsidR="00347871">
        <w:t xml:space="preserve"> [1..*] </w:t>
      </w:r>
    </w:p>
    <w:p w:rsidR="00347871" w:rsidRDefault="00347871" w:rsidP="004E3AD0">
      <w:pPr>
        <w:pStyle w:val="BodyText"/>
        <w:spacing w:before="60" w:after="120"/>
        <w:ind w:firstLine="720"/>
      </w:pPr>
      <w:r>
        <w:t>Situations for which the subject is a victim.</w:t>
      </w:r>
    </w:p>
    <w:p w:rsidR="00347871" w:rsidRDefault="00347871" w:rsidP="00347871"/>
    <w:p w:rsidR="00347871" w:rsidRDefault="00347871" w:rsidP="00347871">
      <w:pPr>
        <w:pStyle w:val="Heading2"/>
      </w:pPr>
      <w:bookmarkStart w:id="269" w:name="_188bf4b66d558836957166bd541c8f8b"/>
      <w:bookmarkStart w:id="270" w:name="_Toc483071465"/>
      <w:r>
        <w:t>Association Class Source of Harm</w:t>
      </w:r>
      <w:bookmarkEnd w:id="269"/>
      <w:r w:rsidRPr="003A31EC">
        <w:rPr>
          <w:rFonts w:cs="Arial"/>
        </w:rPr>
        <w:t xml:space="preserve"> </w:t>
      </w:r>
      <w:r>
        <w:rPr>
          <w:rFonts w:cs="Arial"/>
        </w:rPr>
        <w:fldChar w:fldCharType="begin"/>
      </w:r>
      <w:r>
        <w:instrText>XE"</w:instrText>
      </w:r>
      <w:r w:rsidRPr="00413D75">
        <w:rPr>
          <w:rFonts w:cs="Arial"/>
        </w:rPr>
        <w:instrText>Source of Harm</w:instrText>
      </w:r>
      <w:r>
        <w:instrText>"</w:instrText>
      </w:r>
      <w:r>
        <w:rPr>
          <w:rFonts w:cs="Arial"/>
        </w:rPr>
        <w:fldChar w:fldCharType="end"/>
      </w:r>
      <w:r w:rsidR="009E71B4">
        <w:rPr>
          <w:rFonts w:cs="Arial"/>
        </w:rPr>
        <w:t xml:space="preserve"> </w:t>
      </w:r>
      <w:r w:rsidR="006F72CA">
        <w:rPr>
          <w:rFonts w:cs="Arial"/>
        </w:rPr>
        <w:t>&lt;&lt;Relationship&gt;&gt;</w:t>
      </w:r>
      <w:bookmarkEnd w:id="270"/>
    </w:p>
    <w:p w:rsidR="00347871" w:rsidRDefault="00347871" w:rsidP="00F71BA8">
      <w:r>
        <w:t>Relationship describing the harm produced as a result of a situation.</w:t>
      </w:r>
    </w:p>
    <w:p w:rsidR="00347871" w:rsidRDefault="00284833" w:rsidP="00347871">
      <w:pPr>
        <w:jc w:val="center"/>
      </w:pPr>
      <w:r w:rsidRPr="006767C2">
        <w:rPr>
          <w:noProof/>
        </w:rPr>
        <w:pict>
          <v:shape id="Picture 351095935.emf" o:spid="_x0000_i1086" type="#_x0000_t75" alt="351095935.emf" style="width:487.2pt;height:180.6pt;visibility:visible;mso-wrap-style:square">
            <v:imagedata r:id="rId55" o:title="351095935"/>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Harm Source</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085" type="#_x0000_t75" alt="-1728404412.emf" style="width:12pt;height:12pt;visibility:visible;mso-wrap-style:square">
            <v:imagedata r:id="rId18" o:title="-1728404412"/>
          </v:shape>
        </w:pict>
      </w:r>
      <w:r w:rsidR="00347871">
        <w:t xml:space="preserve"> causes harm</w:t>
      </w:r>
      <w:r w:rsidR="00347871">
        <w:rPr>
          <w:rFonts w:cs="Arial"/>
        </w:rPr>
        <w:fldChar w:fldCharType="begin"/>
      </w:r>
      <w:r w:rsidR="00347871">
        <w:instrText>XE"</w:instrText>
      </w:r>
      <w:r w:rsidR="00347871" w:rsidRPr="00413D75">
        <w:rPr>
          <w:rFonts w:cs="Arial"/>
        </w:rPr>
        <w:instrText>causes harm</w:instrText>
      </w:r>
      <w:r w:rsidR="00347871">
        <w:instrText>"</w:instrText>
      </w:r>
      <w:r w:rsidR="00347871">
        <w:rPr>
          <w:rFonts w:cs="Arial"/>
        </w:rPr>
        <w:fldChar w:fldCharType="end"/>
      </w:r>
      <w:r w:rsidR="00347871">
        <w:t xml:space="preserve"> : </w:t>
      </w:r>
      <w:hyperlink w:anchor="_dc3f174a7d2e028c99d9ddf49c48c64f" w:history="1">
        <w:r w:rsidR="00347871">
          <w:rPr>
            <w:rStyle w:val="Hyperlink"/>
          </w:rPr>
          <w:t>Harm</w:t>
        </w:r>
      </w:hyperlink>
      <w:r w:rsidR="00347871">
        <w:t xml:space="preserve"> [*] </w:t>
      </w:r>
    </w:p>
    <w:p w:rsidR="00347871" w:rsidRDefault="00347871" w:rsidP="004E3AD0">
      <w:pPr>
        <w:pStyle w:val="BodyText"/>
        <w:spacing w:before="60" w:after="120"/>
        <w:ind w:firstLine="720"/>
      </w:pPr>
      <w:r>
        <w:t>The harm to a resource caused by a undesirable situation.</w:t>
      </w:r>
    </w:p>
    <w:p w:rsidR="00347871" w:rsidRDefault="00284833" w:rsidP="00347871">
      <w:pPr>
        <w:ind w:firstLine="720"/>
      </w:pPr>
      <w:r w:rsidRPr="006767C2">
        <w:rPr>
          <w:noProof/>
        </w:rPr>
        <w:pict>
          <v:shape id="_x0000_i1084" type="#_x0000_t75" alt="-1728404412.emf" style="width:12pt;height:12pt;visibility:visible;mso-wrap-style:square">
            <v:imagedata r:id="rId18" o:title="-1728404412"/>
          </v:shape>
        </w:pict>
      </w:r>
      <w:r w:rsidR="00347871">
        <w:t xml:space="preserve"> harm from</w:t>
      </w:r>
      <w:r w:rsidR="00347871">
        <w:rPr>
          <w:rFonts w:cs="Arial"/>
        </w:rPr>
        <w:fldChar w:fldCharType="begin"/>
      </w:r>
      <w:r w:rsidR="00347871">
        <w:instrText>XE"</w:instrText>
      </w:r>
      <w:r w:rsidR="00347871" w:rsidRPr="00413D75">
        <w:rPr>
          <w:rFonts w:cs="Arial"/>
        </w:rPr>
        <w:instrText>harm from</w:instrText>
      </w:r>
      <w:r w:rsidR="00347871">
        <w:instrText>"</w:instrText>
      </w:r>
      <w:r w:rsidR="00347871">
        <w:rPr>
          <w:rFonts w:cs="Arial"/>
        </w:rPr>
        <w:fldChar w:fldCharType="end"/>
      </w:r>
      <w:r w:rsidR="00347871">
        <w:t xml:space="preserve"> : </w:t>
      </w:r>
      <w:hyperlink w:anchor="_4bdee0568b2f36e553f586b458dace32" w:history="1">
        <w:r w:rsidR="00347871">
          <w:rPr>
            <w:rStyle w:val="Hyperlink"/>
          </w:rPr>
          <w:t>Undesirable Situation</w:t>
        </w:r>
      </w:hyperlink>
      <w:r w:rsidR="00347871">
        <w:t xml:space="preserve"> [1..*] </w:t>
      </w:r>
    </w:p>
    <w:p w:rsidR="00347871" w:rsidRDefault="00347871" w:rsidP="004E3AD0">
      <w:pPr>
        <w:pStyle w:val="BodyText"/>
        <w:spacing w:before="60" w:after="120"/>
        <w:ind w:firstLine="720"/>
      </w:pPr>
      <w:r>
        <w:lastRenderedPageBreak/>
        <w:t>Situation which contributes to harm.</w:t>
      </w:r>
    </w:p>
    <w:p w:rsidR="00347871" w:rsidRDefault="00347871" w:rsidP="00347871"/>
    <w:p w:rsidR="00347871" w:rsidRDefault="00347871" w:rsidP="00347871">
      <w:pPr>
        <w:pStyle w:val="Heading2"/>
      </w:pPr>
      <w:bookmarkStart w:id="271" w:name="_1e65602d4dd275cfb1ddaa86376c7fed"/>
      <w:bookmarkStart w:id="272" w:name="_Toc483071466"/>
      <w:r>
        <w:t>Class Undesirable Condition</w:t>
      </w:r>
      <w:bookmarkEnd w:id="271"/>
      <w:r w:rsidRPr="003A31EC">
        <w:rPr>
          <w:rFonts w:cs="Arial"/>
        </w:rPr>
        <w:t xml:space="preserve"> </w:t>
      </w:r>
      <w:r>
        <w:rPr>
          <w:rFonts w:cs="Arial"/>
        </w:rPr>
        <w:fldChar w:fldCharType="begin"/>
      </w:r>
      <w:r>
        <w:instrText>XE"</w:instrText>
      </w:r>
      <w:r w:rsidRPr="00413D75">
        <w:rPr>
          <w:rFonts w:cs="Arial"/>
        </w:rPr>
        <w:instrText>Undesirable Condition</w:instrText>
      </w:r>
      <w:r>
        <w:instrText>"</w:instrText>
      </w:r>
      <w:r>
        <w:rPr>
          <w:rFonts w:cs="Arial"/>
        </w:rPr>
        <w:fldChar w:fldCharType="end"/>
      </w:r>
      <w:r w:rsidR="009E71B4">
        <w:rPr>
          <w:rFonts w:cs="Arial"/>
        </w:rPr>
        <w:t xml:space="preserve"> </w:t>
      </w:r>
      <w:r w:rsidR="006F72CA">
        <w:rPr>
          <w:rFonts w:cs="Arial"/>
        </w:rPr>
        <w:t>&lt;&lt;Role&gt;&gt;</w:t>
      </w:r>
      <w:bookmarkEnd w:id="272"/>
    </w:p>
    <w:p w:rsidR="00347871" w:rsidRDefault="00347871" w:rsidP="00F71BA8">
      <w:r>
        <w:t xml:space="preserve">A role of a situation as an undesirable static situation (a condition, not something happening) that directly or indirectly does or may have detrimental consequences impacting the objectives of stakeholders. </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4bdee0568b2f36e553f586b458dace32" w:history="1">
        <w:r w:rsidR="00347871">
          <w:rPr>
            <w:rStyle w:val="Hyperlink"/>
          </w:rPr>
          <w:t>Undesirable Situation</w:t>
        </w:r>
      </w:hyperlink>
    </w:p>
    <w:p w:rsidR="00347871" w:rsidRDefault="00347871" w:rsidP="00347871"/>
    <w:p w:rsidR="00347871" w:rsidRDefault="00347871" w:rsidP="00347871">
      <w:pPr>
        <w:pStyle w:val="Heading2"/>
      </w:pPr>
      <w:bookmarkStart w:id="273" w:name="_83770257a20b9ec56f996c13de27165d"/>
      <w:bookmarkStart w:id="274" w:name="_Toc483071467"/>
      <w:r>
        <w:t>Class Undesirable Event</w:t>
      </w:r>
      <w:bookmarkEnd w:id="273"/>
      <w:r w:rsidRPr="003A31EC">
        <w:rPr>
          <w:rFonts w:cs="Arial"/>
        </w:rPr>
        <w:t xml:space="preserve"> </w:t>
      </w:r>
      <w:r>
        <w:rPr>
          <w:rFonts w:cs="Arial"/>
        </w:rPr>
        <w:fldChar w:fldCharType="begin"/>
      </w:r>
      <w:r>
        <w:instrText>XE"</w:instrText>
      </w:r>
      <w:r w:rsidRPr="00413D75">
        <w:rPr>
          <w:rFonts w:cs="Arial"/>
        </w:rPr>
        <w:instrText>Undesirable Event</w:instrText>
      </w:r>
      <w:r>
        <w:instrText>"</w:instrText>
      </w:r>
      <w:r>
        <w:rPr>
          <w:rFonts w:cs="Arial"/>
        </w:rPr>
        <w:fldChar w:fldCharType="end"/>
      </w:r>
      <w:r w:rsidR="009E71B4">
        <w:rPr>
          <w:rFonts w:cs="Arial"/>
        </w:rPr>
        <w:t xml:space="preserve"> </w:t>
      </w:r>
      <w:r w:rsidR="006F72CA">
        <w:rPr>
          <w:rFonts w:cs="Arial"/>
        </w:rPr>
        <w:t>&lt;&lt;Role&gt;&gt;</w:t>
      </w:r>
      <w:bookmarkEnd w:id="274"/>
    </w:p>
    <w:p w:rsidR="00347871" w:rsidRDefault="00347871" w:rsidP="00F71BA8">
      <w:r>
        <w:t>A role of an Event that may directly or indirectly cause harm.</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4bdee0568b2f36e553f586b458dace32" w:history="1">
        <w:r w:rsidR="00347871">
          <w:rPr>
            <w:rStyle w:val="Hyperlink"/>
          </w:rPr>
          <w:t>Undesirable Situation</w:t>
        </w:r>
      </w:hyperlink>
    </w:p>
    <w:p w:rsidR="00347871" w:rsidRDefault="00347871" w:rsidP="00347871"/>
    <w:p w:rsidR="00347871" w:rsidRDefault="00347871" w:rsidP="00347871">
      <w:pPr>
        <w:pStyle w:val="Heading2"/>
      </w:pPr>
      <w:bookmarkStart w:id="275" w:name="_4bdee0568b2f36e553f586b458dace32"/>
      <w:bookmarkStart w:id="276" w:name="_Toc483071468"/>
      <w:r>
        <w:t>Class Undesirable Situation</w:t>
      </w:r>
      <w:bookmarkEnd w:id="275"/>
      <w:r w:rsidRPr="003A31EC">
        <w:rPr>
          <w:rFonts w:cs="Arial"/>
        </w:rPr>
        <w:t xml:space="preserve"> </w:t>
      </w:r>
      <w:r>
        <w:rPr>
          <w:rFonts w:cs="Arial"/>
        </w:rPr>
        <w:fldChar w:fldCharType="begin"/>
      </w:r>
      <w:r>
        <w:instrText>XE"</w:instrText>
      </w:r>
      <w:r w:rsidRPr="00413D75">
        <w:rPr>
          <w:rFonts w:cs="Arial"/>
        </w:rPr>
        <w:instrText>Undesirable Situation</w:instrText>
      </w:r>
      <w:r>
        <w:instrText>"</w:instrText>
      </w:r>
      <w:r>
        <w:rPr>
          <w:rFonts w:cs="Arial"/>
        </w:rPr>
        <w:fldChar w:fldCharType="end"/>
      </w:r>
      <w:r w:rsidR="009E71B4">
        <w:rPr>
          <w:rFonts w:cs="Arial"/>
        </w:rPr>
        <w:t xml:space="preserve"> </w:t>
      </w:r>
      <w:r w:rsidR="006F72CA">
        <w:rPr>
          <w:rFonts w:cs="Arial"/>
        </w:rPr>
        <w:t>&lt;&lt;Role&gt;&gt;</w:t>
      </w:r>
      <w:bookmarkEnd w:id="276"/>
    </w:p>
    <w:p w:rsidR="00347871" w:rsidRDefault="00347871" w:rsidP="00F71BA8">
      <w:r>
        <w:t>An undesirable situation is a role of a situation (condition or event) that has, is, or may cause harm (directly or indirectly). Undesirable situations negatively impact the objectives of stakeholders. An undesirable situation may be classified in the context of the impacted stakeholders - what is undesirable to one stakeholder may be desirable to another.</w:t>
      </w:r>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284833" w:rsidP="00E04E71">
      <w:pPr>
        <w:pStyle w:val="BodyText2"/>
        <w:spacing w:after="0" w:line="240" w:lineRule="auto"/>
      </w:pPr>
      <w:r w:rsidRPr="006767C2">
        <w:rPr>
          <w:noProof/>
        </w:rPr>
        <w:pict>
          <v:shape id="_x0000_i1083" type="#_x0000_t75" alt="-626350395.emf" style="width:12pt;height:12pt;visibility:visible;mso-wrap-style:square">
            <v:imagedata r:id="rId19" o:title="-626350395"/>
          </v:shape>
        </w:pict>
      </w:r>
      <w:r w:rsidR="00347871">
        <w:t xml:space="preserve"> severity</w:t>
      </w:r>
      <w:r w:rsidR="00347871">
        <w:rPr>
          <w:rFonts w:cs="Arial"/>
        </w:rPr>
        <w:fldChar w:fldCharType="begin"/>
      </w:r>
      <w:r w:rsidR="00347871">
        <w:instrText>XE"</w:instrText>
      </w:r>
      <w:r w:rsidR="00347871" w:rsidRPr="00413D75">
        <w:rPr>
          <w:rFonts w:cs="Arial"/>
        </w:rPr>
        <w:instrText>severity</w:instrText>
      </w:r>
      <w:r w:rsidR="00347871">
        <w:instrText>"</w:instrText>
      </w:r>
      <w:r w:rsidR="00347871">
        <w:rPr>
          <w:rFonts w:cs="Arial"/>
        </w:rPr>
        <w:fldChar w:fldCharType="end"/>
      </w:r>
    </w:p>
    <w:p w:rsidR="00347871" w:rsidRDefault="00347871" w:rsidP="00E04E71">
      <w:pPr>
        <w:pStyle w:val="BodyText"/>
        <w:spacing w:before="0" w:after="120"/>
      </w:pPr>
      <w:r>
        <w:t>A metric for the total harm caused by a undesirable situation.</w:t>
      </w:r>
    </w:p>
    <w:p w:rsidR="00347871" w:rsidRDefault="00347871" w:rsidP="00347871"/>
    <w:p w:rsidR="00347871" w:rsidRDefault="00347871" w:rsidP="00347871">
      <w:pPr>
        <w:pStyle w:val="Heading2"/>
      </w:pPr>
      <w:bookmarkStart w:id="277" w:name="_ebb283dc92a0ce409be895b1b9adf6e7"/>
      <w:bookmarkStart w:id="278" w:name="_Toc483071469"/>
      <w:r>
        <w:t>Class Victim</w:t>
      </w:r>
      <w:bookmarkEnd w:id="277"/>
      <w:r w:rsidRPr="003A31EC">
        <w:rPr>
          <w:rFonts w:cs="Arial"/>
        </w:rPr>
        <w:t xml:space="preserve"> </w:t>
      </w:r>
      <w:r>
        <w:rPr>
          <w:rFonts w:cs="Arial"/>
        </w:rPr>
        <w:fldChar w:fldCharType="begin"/>
      </w:r>
      <w:r>
        <w:instrText>XE"</w:instrText>
      </w:r>
      <w:r w:rsidRPr="00413D75">
        <w:rPr>
          <w:rFonts w:cs="Arial"/>
        </w:rPr>
        <w:instrText>Victim</w:instrText>
      </w:r>
      <w:r>
        <w:instrText>"</w:instrText>
      </w:r>
      <w:r>
        <w:rPr>
          <w:rFonts w:cs="Arial"/>
        </w:rPr>
        <w:fldChar w:fldCharType="end"/>
      </w:r>
      <w:r w:rsidR="009E71B4">
        <w:rPr>
          <w:rFonts w:cs="Arial"/>
        </w:rPr>
        <w:t xml:space="preserve"> </w:t>
      </w:r>
      <w:r w:rsidR="006F72CA">
        <w:rPr>
          <w:rFonts w:cs="Arial"/>
        </w:rPr>
        <w:t>&lt;&lt;Role&gt;&gt;</w:t>
      </w:r>
      <w:bookmarkEnd w:id="278"/>
    </w:p>
    <w:p w:rsidR="00347871" w:rsidRDefault="00347871" w:rsidP="00F71BA8">
      <w:r>
        <w:t>The role of any actor harmed by an incident.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47ee5282957e27e87ceca3ae35620f9a" w:history="1">
        <w:r w:rsidR="00347871">
          <w:rPr>
            <w:rStyle w:val="Hyperlink"/>
          </w:rPr>
          <w:t>Valued Asset</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79" w:name="_Toc483071470"/>
      <w:r>
        <w:t>Threat-risk-conceptual-model::Threat and Risk Specific Concepts::Vulnerabilities</w:t>
      </w:r>
      <w:bookmarkEnd w:id="279"/>
    </w:p>
    <w:p w:rsidR="0052409B" w:rsidRDefault="004D6A51">
      <w:r>
        <w:t>Vulnerabilities and weaknesses represent flaws or inherent qualities of some resource that can be the source of danger.</w:t>
      </w:r>
    </w:p>
    <w:p w:rsidR="0052409B" w:rsidRDefault="004D6A51">
      <w:r>
        <w:t xml:space="preserve"> </w:t>
      </w:r>
    </w:p>
    <w:p w:rsidR="00347871" w:rsidRDefault="00347871" w:rsidP="00347871">
      <w:pPr>
        <w:pStyle w:val="Heading2"/>
      </w:pPr>
      <w:bookmarkStart w:id="280" w:name="_Toc483071471"/>
      <w:r>
        <w:t>Diagram: Vulnerability</w:t>
      </w:r>
      <w:bookmarkEnd w:id="280"/>
    </w:p>
    <w:p w:rsidR="00347871" w:rsidRDefault="00284833" w:rsidP="00347871">
      <w:pPr>
        <w:jc w:val="center"/>
        <w:rPr>
          <w:rFonts w:cs="Arial"/>
        </w:rPr>
      </w:pPr>
      <w:r w:rsidRPr="006767C2">
        <w:rPr>
          <w:noProof/>
        </w:rPr>
        <w:pict>
          <v:shape id="Picture -1272477928.emf" o:spid="_x0000_i1082" type="#_x0000_t75" alt="-1272477928.emf" style="width:487.2pt;height:459.6pt;visibility:visible;mso-wrap-style:square">
            <v:imagedata r:id="rId56" o:title="-127247792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Vulnerability</w:t>
      </w:r>
    </w:p>
    <w:p w:rsidR="00347871" w:rsidRDefault="00347871" w:rsidP="00347871">
      <w:pPr>
        <w:pStyle w:val="Heading2"/>
      </w:pPr>
      <w:bookmarkStart w:id="281" w:name="_Toc483071472"/>
      <w:r>
        <w:lastRenderedPageBreak/>
        <w:t>Diagram: Vulnerability Identifiers</w:t>
      </w:r>
      <w:bookmarkEnd w:id="281"/>
    </w:p>
    <w:p w:rsidR="00347871" w:rsidRDefault="00284833" w:rsidP="00347871">
      <w:pPr>
        <w:jc w:val="center"/>
        <w:rPr>
          <w:rFonts w:cs="Arial"/>
        </w:rPr>
      </w:pPr>
      <w:r w:rsidRPr="006767C2">
        <w:rPr>
          <w:noProof/>
        </w:rPr>
        <w:pict>
          <v:shape id="Picture 1688242488.emf" o:spid="_x0000_i1081" type="#_x0000_t75" alt="1688242488.emf" style="width:487.2pt;height:231.6pt;visibility:visible;mso-wrap-style:square">
            <v:imagedata r:id="rId57" o:title="168824248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Vulnerability Identifiers</w:t>
      </w:r>
    </w:p>
    <w:p w:rsidR="00347871" w:rsidRDefault="00347871" w:rsidP="00347871">
      <w:r>
        <w:t xml:space="preserve"> </w:t>
      </w:r>
    </w:p>
    <w:p w:rsidR="00347871" w:rsidRDefault="00347871" w:rsidP="00347871"/>
    <w:p w:rsidR="00347871" w:rsidRDefault="00347871" w:rsidP="00347871">
      <w:pPr>
        <w:pStyle w:val="Heading2"/>
      </w:pPr>
      <w:bookmarkStart w:id="282" w:name="_2e8bcc53b329a75d620a7be4d6962d1f"/>
      <w:bookmarkStart w:id="283" w:name="_Toc483071473"/>
      <w:r>
        <w:t>Class Physical Vulnerability</w:t>
      </w:r>
      <w:bookmarkEnd w:id="282"/>
      <w:bookmarkEnd w:id="283"/>
      <w:r w:rsidRPr="003A31EC">
        <w:rPr>
          <w:rFonts w:cs="Arial"/>
        </w:rPr>
        <w:t xml:space="preserve"> </w:t>
      </w:r>
      <w:r>
        <w:rPr>
          <w:rFonts w:cs="Arial"/>
        </w:rPr>
        <w:fldChar w:fldCharType="begin"/>
      </w:r>
      <w:r>
        <w:instrText>XE"</w:instrText>
      </w:r>
      <w:r w:rsidRPr="00413D75">
        <w:rPr>
          <w:rFonts w:cs="Arial"/>
        </w:rPr>
        <w:instrText>Physical Vulnerability</w:instrText>
      </w:r>
      <w:r>
        <w:instrText>"</w:instrText>
      </w:r>
      <w:r>
        <w:rPr>
          <w:rFonts w:cs="Arial"/>
        </w:rPr>
        <w:fldChar w:fldCharType="end"/>
      </w:r>
      <w:r w:rsidR="009E71B4">
        <w:rPr>
          <w:rFonts w:cs="Arial"/>
        </w:rPr>
        <w:t xml:space="preserve"> </w:t>
      </w:r>
    </w:p>
    <w:p w:rsidR="00347871" w:rsidRDefault="00347871" w:rsidP="00F71BA8">
      <w:r>
        <w:t>A category of vulnerability of something to physical danger or attack.</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936caf19626476c163d1b8384647aa0" w:history="1">
        <w:r w:rsidR="00347871">
          <w:rPr>
            <w:rStyle w:val="Hyperlink"/>
          </w:rPr>
          <w:t>Vulnerability</w:t>
        </w:r>
      </w:hyperlink>
    </w:p>
    <w:p w:rsidR="00347871" w:rsidRDefault="00347871" w:rsidP="00347871"/>
    <w:p w:rsidR="00347871" w:rsidRDefault="00347871" w:rsidP="00347871">
      <w:pPr>
        <w:pStyle w:val="Heading2"/>
      </w:pPr>
      <w:bookmarkStart w:id="284" w:name="_a22e2b94fc75b80825864539737c5c4b"/>
      <w:bookmarkStart w:id="285" w:name="_Toc483071474"/>
      <w:r>
        <w:t>Association Class Supporting Condition</w:t>
      </w:r>
      <w:bookmarkEnd w:id="284"/>
      <w:r w:rsidRPr="003A31EC">
        <w:rPr>
          <w:rFonts w:cs="Arial"/>
        </w:rPr>
        <w:t xml:space="preserve"> </w:t>
      </w:r>
      <w:r>
        <w:rPr>
          <w:rFonts w:cs="Arial"/>
        </w:rPr>
        <w:fldChar w:fldCharType="begin"/>
      </w:r>
      <w:r>
        <w:instrText>XE"</w:instrText>
      </w:r>
      <w:r w:rsidRPr="00413D75">
        <w:rPr>
          <w:rFonts w:cs="Arial"/>
        </w:rPr>
        <w:instrText>Supporting Condition</w:instrText>
      </w:r>
      <w:r>
        <w:instrText>"</w:instrText>
      </w:r>
      <w:r>
        <w:rPr>
          <w:rFonts w:cs="Arial"/>
        </w:rPr>
        <w:fldChar w:fldCharType="end"/>
      </w:r>
      <w:r w:rsidR="009E71B4">
        <w:rPr>
          <w:rFonts w:cs="Arial"/>
        </w:rPr>
        <w:t xml:space="preserve"> </w:t>
      </w:r>
      <w:r w:rsidR="006F72CA">
        <w:rPr>
          <w:rFonts w:cs="Arial"/>
        </w:rPr>
        <w:t>&lt;&lt;Relationship&gt;&gt;</w:t>
      </w:r>
      <w:bookmarkEnd w:id="285"/>
    </w:p>
    <w:p w:rsidR="00347871" w:rsidRDefault="00347871" w:rsidP="00F71BA8">
      <w:r>
        <w:t>Vulnerabilities required to exist for a threat to transition to an incident.</w:t>
      </w:r>
    </w:p>
    <w:p w:rsidR="00347871" w:rsidRDefault="00284833" w:rsidP="00347871">
      <w:pPr>
        <w:jc w:val="center"/>
      </w:pPr>
      <w:r w:rsidRPr="006767C2">
        <w:rPr>
          <w:noProof/>
        </w:rPr>
        <w:pict>
          <v:shape id="Picture -1438933646.emf" o:spid="_x0000_i1080" type="#_x0000_t75" alt="-1438933646.emf" style="width:487.2pt;height:201pt;visibility:visible;mso-wrap-style:square">
            <v:imagedata r:id="rId58" o:title="-1438933646"/>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Supporting Condition</w:t>
      </w:r>
    </w:p>
    <w:p w:rsidR="00347871" w:rsidRPr="002A7C0D" w:rsidRDefault="00347871" w:rsidP="00232C10">
      <w:pPr>
        <w:pStyle w:val="Subtitle"/>
        <w:spacing w:before="120"/>
        <w:rPr>
          <w:rStyle w:val="IntenseEmphasis"/>
          <w:sz w:val="24"/>
          <w:szCs w:val="24"/>
        </w:rPr>
      </w:pPr>
      <w:r w:rsidRPr="002A7C0D">
        <w:rPr>
          <w:rStyle w:val="IntenseEmphasis"/>
          <w:sz w:val="24"/>
          <w:szCs w:val="24"/>
        </w:rPr>
        <w:lastRenderedPageBreak/>
        <w:t>Association Ends</w:t>
      </w:r>
    </w:p>
    <w:p w:rsidR="00347871" w:rsidRDefault="00284833" w:rsidP="00347871">
      <w:pPr>
        <w:ind w:firstLine="720"/>
      </w:pPr>
      <w:r w:rsidRPr="006767C2">
        <w:rPr>
          <w:noProof/>
        </w:rPr>
        <w:pict>
          <v:shape id="_x0000_i1079" type="#_x0000_t75" alt="-1728404412.emf" style="width:12pt;height:12pt;visibility:visible;mso-wrap-style:square">
            <v:imagedata r:id="rId18" o:title="-1728404412"/>
          </v:shape>
        </w:pict>
      </w:r>
      <w:r w:rsidR="00347871">
        <w:t xml:space="preserve"> condition for</w:t>
      </w:r>
      <w:r w:rsidR="00347871">
        <w:rPr>
          <w:rFonts w:cs="Arial"/>
        </w:rPr>
        <w:fldChar w:fldCharType="begin"/>
      </w:r>
      <w:r w:rsidR="00347871">
        <w:instrText>XE"</w:instrText>
      </w:r>
      <w:r w:rsidR="00347871" w:rsidRPr="00413D75">
        <w:rPr>
          <w:rFonts w:cs="Arial"/>
        </w:rPr>
        <w:instrText>condition for</w:instrText>
      </w:r>
      <w:r w:rsidR="00347871">
        <w:instrText>"</w:instrText>
      </w:r>
      <w:r w:rsidR="00347871">
        <w:rPr>
          <w:rFonts w:cs="Arial"/>
        </w:rPr>
        <w:fldChar w:fldCharType="end"/>
      </w:r>
      <w:r w:rsidR="00347871">
        <w:t xml:space="preserve"> : </w:t>
      </w:r>
      <w:hyperlink w:anchor="_4bdee0568b2f36e553f586b458dace32" w:history="1">
        <w:r w:rsidR="00347871">
          <w:rPr>
            <w:rStyle w:val="Hyperlink"/>
          </w:rPr>
          <w:t>Undesirable Situation</w:t>
        </w:r>
      </w:hyperlink>
      <w:r w:rsidR="00347871">
        <w:t xml:space="preserve"> [0..*] </w:t>
      </w:r>
    </w:p>
    <w:p w:rsidR="00347871" w:rsidRDefault="00347871" w:rsidP="004E3AD0">
      <w:pPr>
        <w:pStyle w:val="BodyText"/>
        <w:spacing w:before="60" w:after="120"/>
        <w:ind w:firstLine="720"/>
      </w:pPr>
      <w:r>
        <w:t xml:space="preserve">Incident or failure for which a vulnerability is a condition. </w:t>
      </w:r>
    </w:p>
    <w:p w:rsidR="00347871" w:rsidRDefault="00284833" w:rsidP="00347871">
      <w:pPr>
        <w:ind w:firstLine="720"/>
      </w:pPr>
      <w:r w:rsidRPr="006767C2">
        <w:rPr>
          <w:noProof/>
        </w:rPr>
        <w:pict>
          <v:shape id="_x0000_i1078" type="#_x0000_t75" alt="-1728404412.emf" style="width:12pt;height:12pt;visibility:visible;mso-wrap-style:square">
            <v:imagedata r:id="rId18" o:title="-1728404412"/>
          </v:shape>
        </w:pict>
      </w:r>
      <w:r w:rsidR="00347871">
        <w:t xml:space="preserve"> has condition</w:t>
      </w:r>
      <w:r w:rsidR="00347871">
        <w:rPr>
          <w:rFonts w:cs="Arial"/>
        </w:rPr>
        <w:fldChar w:fldCharType="begin"/>
      </w:r>
      <w:r w:rsidR="00347871">
        <w:instrText>XE"</w:instrText>
      </w:r>
      <w:r w:rsidR="00347871" w:rsidRPr="00413D75">
        <w:rPr>
          <w:rFonts w:cs="Arial"/>
        </w:rPr>
        <w:instrText>has condition</w:instrText>
      </w:r>
      <w:r w:rsidR="00347871">
        <w:instrText>"</w:instrText>
      </w:r>
      <w:r w:rsidR="00347871">
        <w:rPr>
          <w:rFonts w:cs="Arial"/>
        </w:rPr>
        <w:fldChar w:fldCharType="end"/>
      </w:r>
      <w:r w:rsidR="00347871">
        <w:t xml:space="preserve"> : </w:t>
      </w:r>
      <w:hyperlink w:anchor="_d936caf19626476c163d1b8384647aa0" w:history="1">
        <w:r w:rsidR="00347871">
          <w:rPr>
            <w:rStyle w:val="Hyperlink"/>
          </w:rPr>
          <w:t>Vulnerability</w:t>
        </w:r>
      </w:hyperlink>
      <w:r w:rsidR="00347871">
        <w:t xml:space="preserve"> [0..*] </w:t>
      </w:r>
    </w:p>
    <w:p w:rsidR="00347871" w:rsidRDefault="00347871" w:rsidP="004E3AD0">
      <w:pPr>
        <w:pStyle w:val="BodyText"/>
        <w:spacing w:before="60" w:after="120"/>
        <w:ind w:firstLine="720"/>
      </w:pPr>
      <w:r>
        <w:t>A vulnerability as a condition for the a undesirable condition to occur.</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284833" w:rsidP="00E04E71">
      <w:pPr>
        <w:pStyle w:val="BodyText2"/>
        <w:spacing w:after="0" w:line="240" w:lineRule="auto"/>
      </w:pPr>
      <w:r w:rsidRPr="006767C2">
        <w:rPr>
          <w:noProof/>
        </w:rPr>
        <w:pict>
          <v:shape id="_x0000_i1077" type="#_x0000_t75" alt="-626350395.emf" style="width:12pt;height:12pt;visibility:visible;mso-wrap-style:square">
            <v:imagedata r:id="rId19" o:title="-626350395"/>
          </v:shape>
        </w:pict>
      </w:r>
      <w:r w:rsidR="00347871">
        <w:t xml:space="preserve"> required</w:t>
      </w:r>
      <w:r w:rsidR="00347871">
        <w:rPr>
          <w:rFonts w:cs="Arial"/>
        </w:rPr>
        <w:fldChar w:fldCharType="begin"/>
      </w:r>
      <w:r w:rsidR="00347871">
        <w:instrText>XE"</w:instrText>
      </w:r>
      <w:r w:rsidR="00347871" w:rsidRPr="00413D75">
        <w:rPr>
          <w:rFonts w:cs="Arial"/>
        </w:rPr>
        <w:instrText>required</w:instrText>
      </w:r>
      <w:r w:rsidR="00347871">
        <w:instrText>"</w:instrText>
      </w:r>
      <w:r w:rsidR="00347871">
        <w:rPr>
          <w:rFonts w:cs="Arial"/>
        </w:rPr>
        <w:fldChar w:fldCharType="end"/>
      </w:r>
    </w:p>
    <w:p w:rsidR="00347871" w:rsidRDefault="00347871" w:rsidP="00E04E71">
      <w:pPr>
        <w:pStyle w:val="BodyText"/>
        <w:spacing w:before="0" w:after="120"/>
      </w:pPr>
      <w:r>
        <w:t>True if the condition is required for the undesirable condition to occur, false if the condition is one of many conditions that may enable the undesirable situation.</w:t>
      </w:r>
      <w:r>
        <w:br/>
      </w:r>
    </w:p>
    <w:p w:rsidR="00347871" w:rsidRDefault="00347871" w:rsidP="00347871"/>
    <w:p w:rsidR="00347871" w:rsidRDefault="00347871" w:rsidP="00347871">
      <w:pPr>
        <w:pStyle w:val="Heading2"/>
      </w:pPr>
      <w:bookmarkStart w:id="286" w:name="_d936caf19626476c163d1b8384647aa0"/>
      <w:bookmarkStart w:id="287" w:name="_Toc483071475"/>
      <w:r>
        <w:t>Class Vulnerability</w:t>
      </w:r>
      <w:bookmarkEnd w:id="286"/>
      <w:bookmarkEnd w:id="287"/>
      <w:r w:rsidRPr="003A31EC">
        <w:rPr>
          <w:rFonts w:cs="Arial"/>
        </w:rPr>
        <w:t xml:space="preserve"> </w:t>
      </w:r>
      <w:r>
        <w:rPr>
          <w:rFonts w:cs="Arial"/>
        </w:rPr>
        <w:fldChar w:fldCharType="begin"/>
      </w:r>
      <w:r>
        <w:instrText>XE"</w:instrText>
      </w:r>
      <w:r w:rsidRPr="00413D75">
        <w:rPr>
          <w:rFonts w:cs="Arial"/>
        </w:rPr>
        <w:instrText>Vulnerability</w:instrText>
      </w:r>
      <w:r>
        <w:instrText>"</w:instrText>
      </w:r>
      <w:r>
        <w:rPr>
          <w:rFonts w:cs="Arial"/>
        </w:rPr>
        <w:fldChar w:fldCharType="end"/>
      </w:r>
      <w:r w:rsidR="009E71B4">
        <w:rPr>
          <w:rFonts w:cs="Arial"/>
        </w:rPr>
        <w:t xml:space="preserve"> </w:t>
      </w:r>
    </w:p>
    <w:p w:rsidR="00347871" w:rsidRDefault="00347871" w:rsidP="00F71BA8">
      <w:r>
        <w:t>A Vulnerability (of an object and a cause of failure, i.e. attack, natural cause, mistake, natural cause, accidental cause, or indirect) is the set of conditions under which an object fails under the particular cause of failure.</w:t>
      </w:r>
      <w:r>
        <w:br/>
        <w:t>This is consistent with NIST 800-30 (based on CNSSII 4009)</w:t>
      </w:r>
      <w:r>
        <w:br/>
        <w:t>Vulnerability is a weakness in an information system, system security procedures, internal controls, or implementation that could be exploited by a threat source.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1e65602d4dd275cfb1ddaa86376c7fed" w:history="1">
        <w:r w:rsidR="00347871">
          <w:rPr>
            <w:rStyle w:val="Hyperlink"/>
          </w:rPr>
          <w:t>Undesirable Condition</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284833" w:rsidP="00E04E71">
      <w:pPr>
        <w:pStyle w:val="BodyText2"/>
        <w:spacing w:after="0" w:line="240" w:lineRule="auto"/>
      </w:pPr>
      <w:r w:rsidRPr="006767C2">
        <w:rPr>
          <w:noProof/>
        </w:rPr>
        <w:pict>
          <v:shape id="_x0000_i1076" type="#_x0000_t75" alt="-626350395.emf" style="width:12pt;height:12pt;visibility:visible;mso-wrap-style:square">
            <v:imagedata r:id="rId19" o:title="-626350395"/>
          </v:shape>
        </w:pict>
      </w:r>
      <w:r w:rsidR="00347871">
        <w:t xml:space="preserve"> previously known</w:t>
      </w:r>
      <w:r w:rsidR="00347871">
        <w:rPr>
          <w:rFonts w:cs="Arial"/>
        </w:rPr>
        <w:fldChar w:fldCharType="begin"/>
      </w:r>
      <w:r w:rsidR="00347871">
        <w:instrText>XE"</w:instrText>
      </w:r>
      <w:r w:rsidR="00347871" w:rsidRPr="00413D75">
        <w:rPr>
          <w:rFonts w:cs="Arial"/>
        </w:rPr>
        <w:instrText>previously known</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E04E71">
      <w:pPr>
        <w:pStyle w:val="BodyText"/>
        <w:spacing w:before="0" w:after="120"/>
      </w:pPr>
      <w:r>
        <w:t>At the time of the latest vulnerability characterization, true if the vulnerability had been previously reported, false if newly discovered or "zero day". Time is recorded in the "starts on" property of vulnerability.</w:t>
      </w:r>
    </w:p>
    <w:p w:rsidR="00347871" w:rsidRDefault="00284833" w:rsidP="00E04E71">
      <w:pPr>
        <w:pStyle w:val="BodyText2"/>
        <w:spacing w:after="0" w:line="240" w:lineRule="auto"/>
      </w:pPr>
      <w:r w:rsidRPr="006767C2">
        <w:rPr>
          <w:noProof/>
        </w:rPr>
        <w:pict>
          <v:shape id="_x0000_i1075" type="#_x0000_t75" alt="-626350395.emf" style="width:12pt;height:12pt;visibility:visible;mso-wrap-style:square">
            <v:imagedata r:id="rId19" o:title="-626350395"/>
          </v:shape>
        </w:pict>
      </w:r>
      <w:r w:rsidR="00347871">
        <w:t xml:space="preserve"> publicly known</w:t>
      </w:r>
      <w:r w:rsidR="00347871">
        <w:rPr>
          <w:rFonts w:cs="Arial"/>
        </w:rPr>
        <w:fldChar w:fldCharType="begin"/>
      </w:r>
      <w:r w:rsidR="00347871">
        <w:instrText>XE"</w:instrText>
      </w:r>
      <w:r w:rsidR="00347871" w:rsidRPr="00413D75">
        <w:rPr>
          <w:rFonts w:cs="Arial"/>
        </w:rPr>
        <w:instrText>publicly known</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E04E71">
      <w:pPr>
        <w:pStyle w:val="BodyText"/>
        <w:spacing w:before="0" w:after="120"/>
      </w:pPr>
      <w:r>
        <w:t>An assertion that the existence of vulnerability is public knowledge, not closely held within an organization.</w:t>
      </w:r>
    </w:p>
    <w:p w:rsidR="00347871" w:rsidRDefault="00284833" w:rsidP="00E04E71">
      <w:pPr>
        <w:pStyle w:val="BodyText2"/>
        <w:spacing w:after="0" w:line="240" w:lineRule="auto"/>
      </w:pPr>
      <w:r w:rsidRPr="006767C2">
        <w:rPr>
          <w:noProof/>
        </w:rPr>
        <w:pict>
          <v:shape id="_x0000_i1074" type="#_x0000_t75" alt="-626350395.emf" style="width:12pt;height:12pt;visibility:visible;mso-wrap-style:square">
            <v:imagedata r:id="rId19" o:title="-626350395"/>
          </v:shape>
        </w:pict>
      </w:r>
      <w:r w:rsidR="00347871">
        <w:t xml:space="preserve"> score</w:t>
      </w:r>
      <w:r w:rsidR="00347871">
        <w:rPr>
          <w:rFonts w:cs="Arial"/>
        </w:rPr>
        <w:fldChar w:fldCharType="begin"/>
      </w:r>
      <w:r w:rsidR="00347871">
        <w:instrText>XE"</w:instrText>
      </w:r>
      <w:r w:rsidR="00347871" w:rsidRPr="00413D75">
        <w:rPr>
          <w:rFonts w:cs="Arial"/>
        </w:rPr>
        <w:instrText>score</w:instrText>
      </w:r>
      <w:r w:rsidR="00347871">
        <w:instrText>"</w:instrText>
      </w:r>
      <w:r w:rsidR="00347871">
        <w:rPr>
          <w:rFonts w:cs="Arial"/>
        </w:rPr>
        <w:fldChar w:fldCharType="end"/>
      </w:r>
      <w:r w:rsidR="00347871">
        <w:t xml:space="preserve"> : </w:t>
      </w:r>
      <w:hyperlink w:anchor="_0255e9784e5af62b9441b7694cddbe80" w:history="1">
        <w:r w:rsidR="00347871">
          <w:rPr>
            <w:rStyle w:val="Hyperlink"/>
          </w:rPr>
          <w:t>Vulnerability Metric</w:t>
        </w:r>
      </w:hyperlink>
    </w:p>
    <w:p w:rsidR="00347871" w:rsidRDefault="00347871" w:rsidP="00E04E71">
      <w:pPr>
        <w:pStyle w:val="BodyText"/>
        <w:spacing w:before="0" w:after="120"/>
      </w:pPr>
      <w:r>
        <w:t>Score for the severity of the subject vulnerability - may use CVSS or other metrics.</w:t>
      </w:r>
    </w:p>
    <w:p w:rsidR="00347871" w:rsidRDefault="00284833" w:rsidP="00E04E71">
      <w:pPr>
        <w:pStyle w:val="BodyText2"/>
        <w:spacing w:after="0" w:line="240" w:lineRule="auto"/>
      </w:pPr>
      <w:r w:rsidRPr="006767C2">
        <w:rPr>
          <w:noProof/>
        </w:rPr>
        <w:pict>
          <v:shape id="_x0000_i1073" type="#_x0000_t75" alt="-626350395.emf" style="width:12pt;height:12pt;visibility:visible;mso-wrap-style:square">
            <v:imagedata r:id="rId19" o:title="-626350395"/>
          </v:shape>
        </w:pict>
      </w:r>
      <w:r w:rsidR="00347871">
        <w:t xml:space="preserve"> vector</w:t>
      </w:r>
      <w:r w:rsidR="00347871">
        <w:rPr>
          <w:rFonts w:cs="Arial"/>
        </w:rPr>
        <w:fldChar w:fldCharType="begin"/>
      </w:r>
      <w:r w:rsidR="00347871">
        <w:instrText>XE"</w:instrText>
      </w:r>
      <w:r w:rsidR="00347871" w:rsidRPr="00413D75">
        <w:rPr>
          <w:rFonts w:cs="Arial"/>
        </w:rPr>
        <w:instrText>vector</w:instrText>
      </w:r>
      <w:r w:rsidR="00347871">
        <w:instrText>"</w:instrText>
      </w:r>
      <w:r w:rsidR="00347871">
        <w:rPr>
          <w:rFonts w:cs="Arial"/>
        </w:rPr>
        <w:fldChar w:fldCharType="end"/>
      </w:r>
      <w:r w:rsidR="00347871">
        <w:t xml:space="preserve"> : </w:t>
      </w:r>
      <w:hyperlink w:anchor="_8b2a118b6c1323a86fe36c7eb129f9d9" w:history="1">
        <w:r w:rsidR="00347871">
          <w:rPr>
            <w:rStyle w:val="Hyperlink"/>
          </w:rPr>
          <w:t>Vulnerability Vector</w:t>
        </w:r>
      </w:hyperlink>
      <w:r w:rsidR="00347871">
        <w:t xml:space="preserve"> [*]</w:t>
      </w:r>
    </w:p>
    <w:p w:rsidR="00347871" w:rsidRDefault="00347871" w:rsidP="00E04E71">
      <w:pPr>
        <w:pStyle w:val="BodyText"/>
        <w:spacing w:before="0" w:after="120"/>
      </w:pPr>
      <w:r>
        <w:t>Factors influencing the subject vulnerabilitie's score.</w:t>
      </w:r>
    </w:p>
    <w:p w:rsidR="00347871" w:rsidRDefault="00347871" w:rsidP="00347871"/>
    <w:p w:rsidR="00347871" w:rsidRDefault="00347871" w:rsidP="00347871">
      <w:pPr>
        <w:pStyle w:val="Heading2"/>
      </w:pPr>
      <w:bookmarkStart w:id="288" w:name="_4860316d895463f3d07bcbfdf8d15257"/>
      <w:bookmarkStart w:id="289" w:name="_Toc483071476"/>
      <w:r>
        <w:t>Class Vulnerability Identifier</w:t>
      </w:r>
      <w:bookmarkEnd w:id="288"/>
      <w:r w:rsidRPr="003A31EC">
        <w:rPr>
          <w:rFonts w:cs="Arial"/>
        </w:rPr>
        <w:t xml:space="preserve"> </w:t>
      </w:r>
      <w:r>
        <w:rPr>
          <w:rFonts w:cs="Arial"/>
        </w:rPr>
        <w:fldChar w:fldCharType="begin"/>
      </w:r>
      <w:r>
        <w:instrText>XE"</w:instrText>
      </w:r>
      <w:r w:rsidRPr="00413D75">
        <w:rPr>
          <w:rFonts w:cs="Arial"/>
        </w:rPr>
        <w:instrText>Vulnerability Identifier</w:instrText>
      </w:r>
      <w:r>
        <w:instrText>"</w:instrText>
      </w:r>
      <w:r>
        <w:rPr>
          <w:rFonts w:cs="Arial"/>
        </w:rPr>
        <w:fldChar w:fldCharType="end"/>
      </w:r>
      <w:r w:rsidR="009E71B4">
        <w:rPr>
          <w:rFonts w:cs="Arial"/>
        </w:rPr>
        <w:t xml:space="preserve"> </w:t>
      </w:r>
      <w:r w:rsidR="006F72CA">
        <w:rPr>
          <w:rFonts w:cs="Arial"/>
        </w:rPr>
        <w:t>&lt;&lt;Value&gt;&gt;</w:t>
      </w:r>
      <w:bookmarkEnd w:id="289"/>
    </w:p>
    <w:p w:rsidR="00347871" w:rsidRDefault="00347871" w:rsidP="00F71BA8">
      <w:r>
        <w:t>An identifier for a vulnerability.</w:t>
      </w:r>
    </w:p>
    <w:p w:rsidR="00347871" w:rsidRDefault="00347871" w:rsidP="00347871"/>
    <w:p w:rsidR="00347871" w:rsidRDefault="00347871" w:rsidP="00347871">
      <w:pPr>
        <w:pStyle w:val="Heading2"/>
      </w:pPr>
      <w:bookmarkStart w:id="290" w:name="_0255e9784e5af62b9441b7694cddbe80"/>
      <w:bookmarkStart w:id="291" w:name="_Toc483071477"/>
      <w:r>
        <w:t>Class Vulnerability Metric</w:t>
      </w:r>
      <w:bookmarkEnd w:id="290"/>
      <w:r w:rsidRPr="003A31EC">
        <w:rPr>
          <w:rFonts w:cs="Arial"/>
        </w:rPr>
        <w:t xml:space="preserve"> </w:t>
      </w:r>
      <w:r>
        <w:rPr>
          <w:rFonts w:cs="Arial"/>
        </w:rPr>
        <w:fldChar w:fldCharType="begin"/>
      </w:r>
      <w:r>
        <w:instrText>XE"</w:instrText>
      </w:r>
      <w:r w:rsidRPr="00413D75">
        <w:rPr>
          <w:rFonts w:cs="Arial"/>
        </w:rPr>
        <w:instrText>Vulnerability Metric</w:instrText>
      </w:r>
      <w:r>
        <w:instrText>"</w:instrText>
      </w:r>
      <w:r>
        <w:rPr>
          <w:rFonts w:cs="Arial"/>
        </w:rPr>
        <w:fldChar w:fldCharType="end"/>
      </w:r>
      <w:r w:rsidR="009E71B4">
        <w:rPr>
          <w:rFonts w:cs="Arial"/>
        </w:rPr>
        <w:t xml:space="preserve"> </w:t>
      </w:r>
      <w:r w:rsidR="006F72CA">
        <w:rPr>
          <w:rFonts w:cs="Arial"/>
        </w:rPr>
        <w:t>&lt;&lt;Quantity Kind&gt;&gt;</w:t>
      </w:r>
      <w:bookmarkEnd w:id="291"/>
    </w:p>
    <w:p w:rsidR="00347871" w:rsidRDefault="00347871" w:rsidP="00F71BA8">
      <w:r>
        <w:t>A metric representing the overall impact of a vulnerability.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92" w:name="_Toc483071478"/>
      <w:r>
        <w:t>Threat-risk-conceptual-model::Threat and Risk Specific Concepts::Vulnerabilities::Cyber Vulnerabilities</w:t>
      </w:r>
      <w:bookmarkEnd w:id="292"/>
    </w:p>
    <w:p w:rsidR="00347871" w:rsidRDefault="00347871" w:rsidP="00347871">
      <w:pPr>
        <w:pStyle w:val="Heading2"/>
      </w:pPr>
      <w:bookmarkStart w:id="293" w:name="_Toc483071479"/>
      <w:r>
        <w:t>Diagram: Cyber Vulnerability</w:t>
      </w:r>
      <w:bookmarkEnd w:id="293"/>
    </w:p>
    <w:p w:rsidR="00347871" w:rsidRDefault="00284833" w:rsidP="00347871">
      <w:pPr>
        <w:jc w:val="center"/>
        <w:rPr>
          <w:rFonts w:cs="Arial"/>
        </w:rPr>
      </w:pPr>
      <w:r w:rsidRPr="006767C2">
        <w:rPr>
          <w:noProof/>
        </w:rPr>
        <w:pict>
          <v:shape id="Picture -423333947.emf" o:spid="_x0000_i1072" type="#_x0000_t75" alt="-423333947.emf" style="width:487.2pt;height:438.6pt;visibility:visible;mso-wrap-style:square">
            <v:imagedata r:id="rId59" o:title="-42333394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Cyber Vulnerability</w:t>
      </w:r>
    </w:p>
    <w:p w:rsidR="00347871" w:rsidRDefault="00347871" w:rsidP="00347871">
      <w:r>
        <w:t xml:space="preserve"> </w:t>
      </w:r>
    </w:p>
    <w:p w:rsidR="00347871" w:rsidRDefault="00347871" w:rsidP="00347871"/>
    <w:p w:rsidR="00347871" w:rsidRDefault="00347871" w:rsidP="00347871">
      <w:pPr>
        <w:pStyle w:val="Heading2"/>
      </w:pPr>
      <w:bookmarkStart w:id="294" w:name="_3ec4da3df477b133aa5f067d044b8f28"/>
      <w:bookmarkStart w:id="295" w:name="_Toc483071480"/>
      <w:r>
        <w:lastRenderedPageBreak/>
        <w:t>Class Communications Vulnerability</w:t>
      </w:r>
      <w:bookmarkEnd w:id="294"/>
      <w:bookmarkEnd w:id="295"/>
      <w:r w:rsidRPr="003A31EC">
        <w:rPr>
          <w:rFonts w:cs="Arial"/>
        </w:rPr>
        <w:t xml:space="preserve"> </w:t>
      </w:r>
      <w:r>
        <w:rPr>
          <w:rFonts w:cs="Arial"/>
        </w:rPr>
        <w:fldChar w:fldCharType="begin"/>
      </w:r>
      <w:r>
        <w:instrText>XE"</w:instrText>
      </w:r>
      <w:r w:rsidRPr="00413D75">
        <w:rPr>
          <w:rFonts w:cs="Arial"/>
        </w:rPr>
        <w:instrText>Communications Vulnerability</w:instrText>
      </w:r>
      <w:r>
        <w:instrText>"</w:instrText>
      </w:r>
      <w:r>
        <w:rPr>
          <w:rFonts w:cs="Arial"/>
        </w:rPr>
        <w:fldChar w:fldCharType="end"/>
      </w:r>
      <w:r w:rsidR="009E71B4">
        <w:rPr>
          <w:rFonts w:cs="Arial"/>
        </w:rPr>
        <w:t xml:space="preserve"> </w:t>
      </w:r>
    </w:p>
    <w:p w:rsidR="00347871" w:rsidRDefault="00347871" w:rsidP="00F71BA8">
      <w:r>
        <w:t>A potential failure of a communications systems to restrict information flow to unintended parties.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d4585c7408bb8f24ed25aed0548c471" w:history="1">
        <w:r w:rsidR="00347871">
          <w:rPr>
            <w:rStyle w:val="Hyperlink"/>
          </w:rPr>
          <w:t>Cyber Vulnerability</w:t>
        </w:r>
      </w:hyperlink>
    </w:p>
    <w:p w:rsidR="00347871" w:rsidRDefault="00347871" w:rsidP="00347871"/>
    <w:p w:rsidR="00347871" w:rsidRDefault="00347871" w:rsidP="00347871">
      <w:pPr>
        <w:pStyle w:val="Heading2"/>
      </w:pPr>
      <w:bookmarkStart w:id="296" w:name="_717801001c30f49ff06ac1ac5cf40300"/>
      <w:bookmarkStart w:id="297" w:name="_Toc483071481"/>
      <w:r>
        <w:t>Class CVE Identifier</w:t>
      </w:r>
      <w:bookmarkEnd w:id="296"/>
      <w:r w:rsidRPr="003A31EC">
        <w:rPr>
          <w:rFonts w:cs="Arial"/>
        </w:rPr>
        <w:t xml:space="preserve"> </w:t>
      </w:r>
      <w:r>
        <w:rPr>
          <w:rFonts w:cs="Arial"/>
        </w:rPr>
        <w:fldChar w:fldCharType="begin"/>
      </w:r>
      <w:r>
        <w:instrText>XE"</w:instrText>
      </w:r>
      <w:r w:rsidRPr="00413D75">
        <w:rPr>
          <w:rFonts w:cs="Arial"/>
        </w:rPr>
        <w:instrText>CVE Identifier</w:instrText>
      </w:r>
      <w:r>
        <w:instrText>"</w:instrText>
      </w:r>
      <w:r>
        <w:rPr>
          <w:rFonts w:cs="Arial"/>
        </w:rPr>
        <w:fldChar w:fldCharType="end"/>
      </w:r>
      <w:r w:rsidR="009E71B4">
        <w:rPr>
          <w:rFonts w:cs="Arial"/>
        </w:rPr>
        <w:t xml:space="preserve"> </w:t>
      </w:r>
      <w:r w:rsidR="006F72CA">
        <w:rPr>
          <w:rFonts w:cs="Arial"/>
        </w:rPr>
        <w:t>&lt;&lt;Value&gt;&gt;</w:t>
      </w:r>
      <w:bookmarkEnd w:id="297"/>
    </w:p>
    <w:p w:rsidR="00347871" w:rsidRDefault="00347871" w:rsidP="00F71BA8">
      <w:r>
        <w:t>An identifier for Common Vulnerabilities and Exposures [https://cve.mitre.org/].</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4860316d895463f3d07bcbfdf8d15257" w:history="1">
        <w:r w:rsidR="00347871">
          <w:rPr>
            <w:rStyle w:val="Hyperlink"/>
          </w:rPr>
          <w:t>Vulnerability Identifier</w:t>
        </w:r>
      </w:hyperlink>
    </w:p>
    <w:p w:rsidR="00347871" w:rsidRDefault="00347871" w:rsidP="00347871"/>
    <w:p w:rsidR="00347871" w:rsidRDefault="00347871" w:rsidP="00347871">
      <w:pPr>
        <w:pStyle w:val="Heading2"/>
      </w:pPr>
      <w:bookmarkStart w:id="298" w:name="_7d4585c7408bb8f24ed25aed0548c471"/>
      <w:bookmarkStart w:id="299" w:name="_Toc483071482"/>
      <w:r>
        <w:t>Class Cyber Vulnerability</w:t>
      </w:r>
      <w:bookmarkEnd w:id="298"/>
      <w:bookmarkEnd w:id="299"/>
      <w:r w:rsidRPr="003A31EC">
        <w:rPr>
          <w:rFonts w:cs="Arial"/>
        </w:rPr>
        <w:t xml:space="preserve"> </w:t>
      </w:r>
      <w:r>
        <w:rPr>
          <w:rFonts w:cs="Arial"/>
        </w:rPr>
        <w:fldChar w:fldCharType="begin"/>
      </w:r>
      <w:r>
        <w:instrText>XE"</w:instrText>
      </w:r>
      <w:r w:rsidRPr="00413D75">
        <w:rPr>
          <w:rFonts w:cs="Arial"/>
        </w:rPr>
        <w:instrText>Cyber Vulnerability</w:instrText>
      </w:r>
      <w:r>
        <w:instrText>"</w:instrText>
      </w:r>
      <w:r>
        <w:rPr>
          <w:rFonts w:cs="Arial"/>
        </w:rPr>
        <w:fldChar w:fldCharType="end"/>
      </w:r>
      <w:r w:rsidR="009E71B4">
        <w:rPr>
          <w:rFonts w:cs="Arial"/>
        </w:rPr>
        <w:t xml:space="preserve"> </w:t>
      </w:r>
    </w:p>
    <w:p w:rsidR="00347871" w:rsidRDefault="00347871" w:rsidP="00F71BA8">
      <w:r>
        <w:t>A vulnerability of any cyber related resource.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d936caf19626476c163d1b8384647aa0" w:history="1">
        <w:r w:rsidR="00347871">
          <w:rPr>
            <w:rStyle w:val="Hyperlink"/>
          </w:rPr>
          <w:t>Vulnerability</w:t>
        </w:r>
      </w:hyperlink>
    </w:p>
    <w:p w:rsidR="00347871" w:rsidRDefault="00347871" w:rsidP="00347871"/>
    <w:p w:rsidR="00347871" w:rsidRDefault="00347871" w:rsidP="00347871">
      <w:pPr>
        <w:pStyle w:val="Heading2"/>
      </w:pPr>
      <w:bookmarkStart w:id="300" w:name="_8f0fe350810d255855b89a57ce14c385"/>
      <w:bookmarkStart w:id="301" w:name="_Toc483071483"/>
      <w:r>
        <w:t>Class Information System Vulnerability</w:t>
      </w:r>
      <w:bookmarkEnd w:id="300"/>
      <w:bookmarkEnd w:id="301"/>
      <w:r w:rsidRPr="003A31EC">
        <w:rPr>
          <w:rFonts w:cs="Arial"/>
        </w:rPr>
        <w:t xml:space="preserve"> </w:t>
      </w:r>
      <w:r>
        <w:rPr>
          <w:rFonts w:cs="Arial"/>
        </w:rPr>
        <w:fldChar w:fldCharType="begin"/>
      </w:r>
      <w:r>
        <w:instrText>XE"</w:instrText>
      </w:r>
      <w:r w:rsidRPr="00413D75">
        <w:rPr>
          <w:rFonts w:cs="Arial"/>
        </w:rPr>
        <w:instrText>Information System Vulnerability</w:instrText>
      </w:r>
      <w:r>
        <w:instrText>"</w:instrText>
      </w:r>
      <w:r>
        <w:rPr>
          <w:rFonts w:cs="Arial"/>
        </w:rPr>
        <w:fldChar w:fldCharType="end"/>
      </w:r>
      <w:r w:rsidR="009E71B4">
        <w:rPr>
          <w:rFonts w:cs="Arial"/>
        </w:rPr>
        <w:t xml:space="preserve"> </w:t>
      </w:r>
    </w:p>
    <w:p w:rsidR="00347871" w:rsidRDefault="00347871" w:rsidP="00F71BA8">
      <w:r>
        <w:t>Category of vulnerability of a computer system and/or its network, software and execution of processes.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d4585c7408bb8f24ed25aed0548c471" w:history="1">
        <w:r w:rsidR="00347871">
          <w:rPr>
            <w:rStyle w:val="Hyperlink"/>
          </w:rPr>
          <w:t>Cyber Vulnerability</w:t>
        </w:r>
      </w:hyperlink>
    </w:p>
    <w:p w:rsidR="00347871" w:rsidRDefault="00347871" w:rsidP="00347871"/>
    <w:p w:rsidR="00347871" w:rsidRDefault="00347871" w:rsidP="00347871">
      <w:pPr>
        <w:pStyle w:val="Heading2"/>
      </w:pPr>
      <w:bookmarkStart w:id="302" w:name="_6433c0c01e0b22dd9ee8ea16d594f0b6"/>
      <w:bookmarkStart w:id="303" w:name="_Toc483071484"/>
      <w:r>
        <w:t>Class Information Vulnerability</w:t>
      </w:r>
      <w:bookmarkEnd w:id="302"/>
      <w:bookmarkEnd w:id="303"/>
      <w:r w:rsidRPr="003A31EC">
        <w:rPr>
          <w:rFonts w:cs="Arial"/>
        </w:rPr>
        <w:t xml:space="preserve"> </w:t>
      </w:r>
      <w:r>
        <w:rPr>
          <w:rFonts w:cs="Arial"/>
        </w:rPr>
        <w:fldChar w:fldCharType="begin"/>
      </w:r>
      <w:r>
        <w:instrText>XE"</w:instrText>
      </w:r>
      <w:r w:rsidRPr="00413D75">
        <w:rPr>
          <w:rFonts w:cs="Arial"/>
        </w:rPr>
        <w:instrText>Information Vulnerability</w:instrText>
      </w:r>
      <w:r>
        <w:instrText>"</w:instrText>
      </w:r>
      <w:r>
        <w:rPr>
          <w:rFonts w:cs="Arial"/>
        </w:rPr>
        <w:fldChar w:fldCharType="end"/>
      </w:r>
      <w:r w:rsidR="009E71B4">
        <w:rPr>
          <w:rFonts w:cs="Arial"/>
        </w:rPr>
        <w:t xml:space="preserve"> </w:t>
      </w:r>
    </w:p>
    <w:p w:rsidR="00347871" w:rsidRDefault="00347871" w:rsidP="00F71BA8">
      <w:r>
        <w:t>A category of vulnerability of information loss, misuse or corruption.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d4585c7408bb8f24ed25aed0548c471" w:history="1">
        <w:r w:rsidR="00347871">
          <w:rPr>
            <w:rStyle w:val="Hyperlink"/>
          </w:rPr>
          <w:t>Cyber Vulnerability</w:t>
        </w:r>
      </w:hyperlink>
    </w:p>
    <w:p w:rsidR="00347871" w:rsidRDefault="00347871" w:rsidP="00347871"/>
    <w:p w:rsidR="00347871" w:rsidRDefault="00347871" w:rsidP="00347871">
      <w:pPr>
        <w:pStyle w:val="Heading2"/>
      </w:pPr>
      <w:bookmarkStart w:id="304" w:name="_2cb4e8a18deeb6cf45cb9a475d2a28da"/>
      <w:bookmarkStart w:id="305" w:name="_Toc483071485"/>
      <w:r>
        <w:t>Class OSVDB Identifier</w:t>
      </w:r>
      <w:bookmarkEnd w:id="304"/>
      <w:r w:rsidRPr="003A31EC">
        <w:rPr>
          <w:rFonts w:cs="Arial"/>
        </w:rPr>
        <w:t xml:space="preserve"> </w:t>
      </w:r>
      <w:r>
        <w:rPr>
          <w:rFonts w:cs="Arial"/>
        </w:rPr>
        <w:fldChar w:fldCharType="begin"/>
      </w:r>
      <w:r>
        <w:instrText>XE"</w:instrText>
      </w:r>
      <w:r w:rsidRPr="00413D75">
        <w:rPr>
          <w:rFonts w:cs="Arial"/>
        </w:rPr>
        <w:instrText>OSVDB Identifier</w:instrText>
      </w:r>
      <w:r>
        <w:instrText>"</w:instrText>
      </w:r>
      <w:r>
        <w:rPr>
          <w:rFonts w:cs="Arial"/>
        </w:rPr>
        <w:fldChar w:fldCharType="end"/>
      </w:r>
      <w:r w:rsidR="009E71B4">
        <w:rPr>
          <w:rFonts w:cs="Arial"/>
        </w:rPr>
        <w:t xml:space="preserve"> </w:t>
      </w:r>
      <w:r w:rsidR="006F72CA">
        <w:rPr>
          <w:rFonts w:cs="Arial"/>
        </w:rPr>
        <w:t>&lt;&lt;Value&gt;&gt;</w:t>
      </w:r>
      <w:bookmarkEnd w:id="305"/>
    </w:p>
    <w:p w:rsidR="00347871" w:rsidRDefault="00347871" w:rsidP="00F71BA8">
      <w:r>
        <w:t>OSVDB is an independent and open sourced web-based vulnerability database created for the security community.[http://osvdb.org/]. This package defines identifiers for referencing OSVDB.</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4860316d895463f3d07bcbfdf8d15257" w:history="1">
        <w:r w:rsidR="00347871">
          <w:rPr>
            <w:rStyle w:val="Hyperlink"/>
          </w:rPr>
          <w:t>Vulnerability Identifier</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284833" w:rsidP="00E04E71">
      <w:pPr>
        <w:pStyle w:val="BodyText2"/>
        <w:spacing w:after="0" w:line="240" w:lineRule="auto"/>
      </w:pPr>
      <w:r w:rsidRPr="006767C2">
        <w:rPr>
          <w:noProof/>
        </w:rPr>
        <w:pict>
          <v:shape id="Picture -626350395.emf" o:spid="_x0000_i1071" type="#_x0000_t75" alt="-626350395.emf" style="width:12pt;height:12pt;visibility:visible;mso-wrap-style:square">
            <v:imagedata r:id="rId19" o:title="-626350395"/>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aeefbb09a8c456505ebb76cf8a103a03" w:history="1">
        <w:r w:rsidR="00347871">
          <w:rPr>
            <w:rStyle w:val="Hyperlink"/>
          </w:rPr>
          <w:t>Integer</w:t>
        </w:r>
      </w:hyperlink>
      <w:r w:rsidR="00347871">
        <w:t xml:space="preserve"> [1]</w:t>
      </w:r>
    </w:p>
    <w:p w:rsidR="00347871" w:rsidRDefault="00347871" w:rsidP="00E04E71">
      <w:pPr>
        <w:pStyle w:val="BodyText"/>
        <w:spacing w:before="0" w:after="120"/>
      </w:pPr>
      <w:r>
        <w:t>Index into the OSVDB database.</w:t>
      </w:r>
    </w:p>
    <w:p w:rsidR="00347871" w:rsidRDefault="00347871" w:rsidP="00347871"/>
    <w:p w:rsidR="00347871" w:rsidRDefault="00347871" w:rsidP="00347871">
      <w:pPr>
        <w:pStyle w:val="Heading2"/>
      </w:pPr>
      <w:bookmarkStart w:id="306" w:name="_5d0bbd1b2865ee291b6e66f722203ab9"/>
      <w:bookmarkStart w:id="307" w:name="_Toc483071486"/>
      <w:r>
        <w:t>Class Software Vulnerability</w:t>
      </w:r>
      <w:bookmarkEnd w:id="306"/>
      <w:bookmarkEnd w:id="307"/>
      <w:r w:rsidRPr="003A31EC">
        <w:rPr>
          <w:rFonts w:cs="Arial"/>
        </w:rPr>
        <w:t xml:space="preserve"> </w:t>
      </w:r>
      <w:r>
        <w:rPr>
          <w:rFonts w:cs="Arial"/>
        </w:rPr>
        <w:fldChar w:fldCharType="begin"/>
      </w:r>
      <w:r>
        <w:instrText>XE"</w:instrText>
      </w:r>
      <w:r w:rsidRPr="00413D75">
        <w:rPr>
          <w:rFonts w:cs="Arial"/>
        </w:rPr>
        <w:instrText>Software Vulnerability</w:instrText>
      </w:r>
      <w:r>
        <w:instrText>"</w:instrText>
      </w:r>
      <w:r>
        <w:rPr>
          <w:rFonts w:cs="Arial"/>
        </w:rPr>
        <w:fldChar w:fldCharType="end"/>
      </w:r>
      <w:r w:rsidR="009E71B4">
        <w:rPr>
          <w:rFonts w:cs="Arial"/>
        </w:rPr>
        <w:t xml:space="preserve"> </w:t>
      </w:r>
    </w:p>
    <w:p w:rsidR="00347871" w:rsidRDefault="00347871" w:rsidP="00F71BA8">
      <w:r>
        <w:t>A vulnerability of software such that the software such that the softwares operation is comprised.</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7d4585c7408bb8f24ed25aed0548c471" w:history="1">
        <w:r w:rsidR="00347871">
          <w:rPr>
            <w:rStyle w:val="Hyperlink"/>
          </w:rPr>
          <w:t>Cyber Vulnerability</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08" w:name="_Toc483071487"/>
      <w:r>
        <w:t>Threat-risk-conceptual-model::Threat and Risk Specific Concepts::Vulnerabilities::Vulnerability Vectors</w:t>
      </w:r>
      <w:bookmarkEnd w:id="308"/>
    </w:p>
    <w:p w:rsidR="0052409B" w:rsidRDefault="004D6A51">
      <w:r>
        <w:t>[cvss] IT management must identify and assess vulnerabilities across many disparate hardware and software platforms. They need to prioritize these vulne</w:t>
      </w:r>
      <w:r>
        <w:t>rabilities and remediate those that pose the greatest risk. But when there are so many to fix, with each being scored using different scales, how can IT managers convert this mountain of vulnerability data into actionable information? The Common Vulnerabil</w:t>
      </w:r>
      <w:r>
        <w:t>ity Scoring System (CVSS) is an open framework that addresses this issue. It offers the following benefits:</w:t>
      </w:r>
    </w:p>
    <w:p w:rsidR="0052409B" w:rsidRDefault="004D6A51">
      <w:pPr>
        <w:numPr>
          <w:ilvl w:val="0"/>
          <w:numId w:val="23"/>
        </w:numPr>
      </w:pPr>
      <w:r>
        <w:t>Standardized Vulnerability Scores: When an organization normalizes vulnerability scores across all of its software and hardware platforms, it can leverage a single vulnerability management policy. This policy may be similar to a service level agreement (SL</w:t>
      </w:r>
      <w:r>
        <w:t>A) that states how quickly a particular vulnerability must be validated and remediated.</w:t>
      </w:r>
    </w:p>
    <w:p w:rsidR="0052409B" w:rsidRDefault="004D6A51">
      <w:pPr>
        <w:numPr>
          <w:ilvl w:val="0"/>
          <w:numId w:val="23"/>
        </w:numPr>
      </w:pPr>
      <w:r>
        <w:t>Open Framework: Users can be confused when a vulnerability is assigned an arbitrary score. “Which properties gave it that score? How does it differ from the one release</w:t>
      </w:r>
      <w:r>
        <w:t>d yesterday?” With CVSS, anyone can see the individual characteristics used to derive a score.</w:t>
      </w:r>
    </w:p>
    <w:p w:rsidR="0052409B" w:rsidRDefault="004D6A51">
      <w:pPr>
        <w:numPr>
          <w:ilvl w:val="0"/>
          <w:numId w:val="23"/>
        </w:numPr>
      </w:pPr>
      <w:r>
        <w:t>Prioritized Risk: When the environmental score is computed, the vulnerability now becomes contextual. That is, vulnerability scores are now representative of the</w:t>
      </w:r>
      <w:r>
        <w:t xml:space="preserve"> actual risk to an organization. Users know how important a given vulnerability is in relation to other vulnerabilities.</w:t>
      </w:r>
    </w:p>
    <w:p w:rsidR="00347871" w:rsidRDefault="00347871" w:rsidP="00347871">
      <w:pPr>
        <w:pStyle w:val="Heading2"/>
      </w:pPr>
      <w:bookmarkStart w:id="309" w:name="_Toc483071488"/>
      <w:r>
        <w:lastRenderedPageBreak/>
        <w:t>Diagram: Vulnerability Vectors</w:t>
      </w:r>
      <w:bookmarkEnd w:id="309"/>
    </w:p>
    <w:p w:rsidR="00347871" w:rsidRDefault="00284833" w:rsidP="00347871">
      <w:pPr>
        <w:jc w:val="center"/>
        <w:rPr>
          <w:rFonts w:cs="Arial"/>
        </w:rPr>
      </w:pPr>
      <w:r w:rsidRPr="006767C2">
        <w:rPr>
          <w:noProof/>
        </w:rPr>
        <w:pict>
          <v:shape id="Picture -70415530.emf" o:spid="_x0000_i1070" type="#_x0000_t75" alt="-70415530.emf" style="width:363pt;height:565.2pt;visibility:visible;mso-wrap-style:square">
            <v:imagedata r:id="rId60" o:title="-70415530"/>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Vulnerability Vectors</w:t>
      </w:r>
    </w:p>
    <w:p w:rsidR="00347871" w:rsidRDefault="00347871" w:rsidP="00347871">
      <w:r>
        <w:t xml:space="preserve"> </w:t>
      </w:r>
    </w:p>
    <w:p w:rsidR="00347871" w:rsidRDefault="00347871" w:rsidP="00347871"/>
    <w:p w:rsidR="00347871" w:rsidRDefault="00347871" w:rsidP="00347871">
      <w:pPr>
        <w:pStyle w:val="Heading2"/>
      </w:pPr>
      <w:bookmarkStart w:id="310" w:name="_86f74f1525c62c0b703bafefa1504913"/>
      <w:bookmarkStart w:id="311" w:name="_Toc483071489"/>
      <w:r>
        <w:lastRenderedPageBreak/>
        <w:t>Class CVSS Score</w:t>
      </w:r>
      <w:bookmarkEnd w:id="310"/>
      <w:r w:rsidRPr="003A31EC">
        <w:rPr>
          <w:rFonts w:cs="Arial"/>
        </w:rPr>
        <w:t xml:space="preserve"> </w:t>
      </w:r>
      <w:r>
        <w:rPr>
          <w:rFonts w:cs="Arial"/>
        </w:rPr>
        <w:fldChar w:fldCharType="begin"/>
      </w:r>
      <w:r>
        <w:instrText>XE"</w:instrText>
      </w:r>
      <w:r w:rsidRPr="00413D75">
        <w:rPr>
          <w:rFonts w:cs="Arial"/>
        </w:rPr>
        <w:instrText>CVSS Score</w:instrText>
      </w:r>
      <w:r>
        <w:instrText>"</w:instrText>
      </w:r>
      <w:r>
        <w:rPr>
          <w:rFonts w:cs="Arial"/>
        </w:rPr>
        <w:fldChar w:fldCharType="end"/>
      </w:r>
      <w:r w:rsidR="009E71B4">
        <w:rPr>
          <w:rFonts w:cs="Arial"/>
        </w:rPr>
        <w:t xml:space="preserve"> </w:t>
      </w:r>
      <w:r w:rsidR="006F72CA">
        <w:rPr>
          <w:rFonts w:cs="Arial"/>
        </w:rPr>
        <w:t>&lt;&lt;Quantity Kind&gt;&gt;</w:t>
      </w:r>
      <w:bookmarkEnd w:id="311"/>
    </w:p>
    <w:p w:rsidR="00347871" w:rsidRDefault="00347871" w:rsidP="00F71BA8">
      <w:r>
        <w:t>Common Vulnerability Scoring System. A number in the range of 0..10 representing a CVSS metric.</w:t>
      </w:r>
      <w:r>
        <w:br/>
        <w:t>[CVSS]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0255e9784e5af62b9441b7694cddbe80" w:history="1">
        <w:r w:rsidR="00347871">
          <w:rPr>
            <w:rStyle w:val="Hyperlink"/>
          </w:rPr>
          <w:t>Vulnerability Metric</w:t>
        </w:r>
      </w:hyperlink>
    </w:p>
    <w:p w:rsidR="00347871" w:rsidRDefault="00347871" w:rsidP="00347871"/>
    <w:p w:rsidR="00347871" w:rsidRDefault="00347871" w:rsidP="00347871">
      <w:pPr>
        <w:pStyle w:val="Heading3"/>
      </w:pPr>
      <w:bookmarkStart w:id="312" w:name="_50d5886e252e2a1001ba39037c02fdc4"/>
      <w:bookmarkStart w:id="313" w:name="_Toc483071490"/>
      <w:r>
        <w:t>Enumeration Access Complexity</w:t>
      </w:r>
      <w:bookmarkEnd w:id="312"/>
      <w:bookmarkEnd w:id="313"/>
      <w:r w:rsidRPr="003A31EC">
        <w:rPr>
          <w:rFonts w:cs="Arial"/>
        </w:rPr>
        <w:t xml:space="preserve"> </w:t>
      </w:r>
      <w:r w:rsidR="00951276">
        <w:rPr>
          <w:rFonts w:cs="Arial"/>
        </w:rPr>
        <w:fldChar w:fldCharType="begin"/>
      </w:r>
      <w:r w:rsidR="00951276">
        <w:instrText>XE"</w:instrText>
      </w:r>
      <w:r w:rsidR="00951276" w:rsidRPr="00413D75">
        <w:rPr>
          <w:rFonts w:cs="Arial"/>
        </w:rPr>
        <w:instrText>Access Complexity</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[CVSS] This metric measures the complexity of the attack required to exploit the vulnerability once an attacker has gained access to the target system. For example, consider a buffer overflow in an Internet service:</w:t>
      </w:r>
      <w:r>
        <w:br/>
        <w:t>once the target system is located, the attacker can launch an exploit at will.</w:t>
      </w:r>
      <w:r>
        <w:br/>
        <w:t>Other vulnerabilities, however, may require additional steps in order to be exploited. For example, a vulnerability in an email client is only exploited after the user downloads and opens a tainted attachment.</w:t>
      </w:r>
      <w:r>
        <w:br/>
        <w:t>The lower the required complexity, the higher the vulnerability score.</w:t>
      </w:r>
    </w:p>
    <w:p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rsidR="00347871" w:rsidRDefault="004D6A51" w:rsidP="00347871">
      <w:pPr>
        <w:ind w:left="360"/>
      </w:pPr>
      <w:hyperlink w:anchor="_196d76f570f8c2bd9cccd75b4f5ce514" w:history="1">
        <w:r w:rsidR="00347871">
          <w:rPr>
            <w:rStyle w:val="Hyperlink"/>
          </w:rPr>
          <w:t>Vulnerability Base Vector</w:t>
        </w:r>
      </w:hyperlink>
    </w:p>
    <w:p w:rsidR="00347871" w:rsidRDefault="00347871" w:rsidP="00347871">
      <w:pPr>
        <w:pStyle w:val="Code0"/>
      </w:pPr>
      <w:r>
        <w:t>package Threat-risk-conceptual-model::Threat and Risk Specific Concepts::Vulnerabilities::Vulnerability Vectors</w:t>
      </w:r>
    </w:p>
    <w:p w:rsidR="00347871" w:rsidRDefault="00347871" w:rsidP="00347871">
      <w:pPr>
        <w:pStyle w:val="Code0"/>
      </w:pPr>
      <w:r>
        <w:t>public enum Access Complexity</w:t>
      </w:r>
    </w:p>
    <w:p w:rsidR="00347871" w:rsidRDefault="00347871" w:rsidP="00347871">
      <w:pPr>
        <w:pStyle w:val="Code0"/>
      </w:pPr>
      <w:r>
        <w:t>{High, Medium, Low}</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284833" w:rsidP="00347871">
      <w:pPr>
        <w:ind w:left="605" w:hanging="245"/>
      </w:pPr>
      <w:r w:rsidRPr="006767C2">
        <w:rPr>
          <w:noProof/>
        </w:rPr>
        <w:pict>
          <v:shape id="_x0000_i1069" type="#_x0000_t75" alt="-1553709261.emf" style="width:12pt;height:12pt;visibility:visible;mso-wrap-style:square">
            <v:imagedata r:id="rId40" o:title="-1553709261"/>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rsidR="0052409B" w:rsidRDefault="004D6A51">
      <w:r>
        <w:t>Specialized access conditions exist. For example:</w:t>
      </w:r>
    </w:p>
    <w:p w:rsidR="0052409B" w:rsidRDefault="004D6A51">
      <w:pPr>
        <w:numPr>
          <w:ilvl w:val="0"/>
          <w:numId w:val="24"/>
        </w:numPr>
      </w:pPr>
      <w:r>
        <w:t>In most configurations, the attacking party must already have elevated privileges or spoof additional systems in addition to the attacking system (e.g., DNS hijacking).</w:t>
      </w:r>
    </w:p>
    <w:p w:rsidR="0052409B" w:rsidRDefault="004D6A51">
      <w:pPr>
        <w:numPr>
          <w:ilvl w:val="0"/>
          <w:numId w:val="24"/>
        </w:numPr>
      </w:pPr>
      <w:r>
        <w:t>The attack depends on social engineering methods that would be easily detected by</w:t>
      </w:r>
    </w:p>
    <w:p w:rsidR="0052409B" w:rsidRDefault="004D6A51">
      <w:pPr>
        <w:numPr>
          <w:ilvl w:val="0"/>
          <w:numId w:val="24"/>
        </w:numPr>
      </w:pPr>
      <w:r>
        <w:t>knowl</w:t>
      </w:r>
      <w:r>
        <w:t>edgeable people. For example, the victim must perform several suspicious or</w:t>
      </w:r>
    </w:p>
    <w:p w:rsidR="0052409B" w:rsidRDefault="004D6A51">
      <w:pPr>
        <w:numPr>
          <w:ilvl w:val="0"/>
          <w:numId w:val="24"/>
        </w:numPr>
      </w:pPr>
      <w:r>
        <w:t>atypical actions.</w:t>
      </w:r>
    </w:p>
    <w:p w:rsidR="0052409B" w:rsidRDefault="004D6A51">
      <w:pPr>
        <w:numPr>
          <w:ilvl w:val="0"/>
          <w:numId w:val="24"/>
        </w:numPr>
      </w:pPr>
      <w:r>
        <w:t>The vulnerable configuration is seen very rarely in practice.</w:t>
      </w:r>
    </w:p>
    <w:p w:rsidR="0052409B" w:rsidRDefault="004D6A51">
      <w:pPr>
        <w:numPr>
          <w:ilvl w:val="0"/>
          <w:numId w:val="24"/>
        </w:numPr>
      </w:pPr>
      <w:r>
        <w:t>If a race condition exists, the window is very narrow.</w:t>
      </w:r>
    </w:p>
    <w:p w:rsidR="00347871" w:rsidRDefault="00284833" w:rsidP="00347871">
      <w:pPr>
        <w:ind w:left="605" w:hanging="245"/>
      </w:pPr>
      <w:r w:rsidRPr="006767C2">
        <w:rPr>
          <w:noProof/>
        </w:rPr>
        <w:pict>
          <v:shape id="_x0000_i1068" type="#_x0000_t75" alt="-1553709261.emf" style="width:12pt;height:12pt;visibility:visible;mso-wrap-style:square">
            <v:imagedata r:id="rId40" o:title="-1553709261"/>
          </v:shape>
        </w:pict>
      </w:r>
      <w:r w:rsidR="00347871">
        <w:t xml:space="preserve"> Medium</w:t>
      </w:r>
      <w:r w:rsidR="00347871">
        <w:rPr>
          <w:rFonts w:cs="Arial"/>
        </w:rPr>
        <w:fldChar w:fldCharType="begin"/>
      </w:r>
      <w:r w:rsidR="00347871">
        <w:instrText>XE"</w:instrText>
      </w:r>
      <w:r w:rsidR="00347871" w:rsidRPr="00413D75">
        <w:rPr>
          <w:rFonts w:cs="Arial"/>
        </w:rPr>
        <w:instrText>Medium</w:instrText>
      </w:r>
      <w:r w:rsidR="00347871">
        <w:instrText>"</w:instrText>
      </w:r>
      <w:r w:rsidR="00347871">
        <w:rPr>
          <w:rFonts w:cs="Arial"/>
        </w:rPr>
        <w:fldChar w:fldCharType="end"/>
      </w:r>
    </w:p>
    <w:p w:rsidR="0052409B" w:rsidRDefault="004D6A51">
      <w:r>
        <w:t>The access conditions ar</w:t>
      </w:r>
      <w:r>
        <w:t>e somewhat specialized; the following are examples:</w:t>
      </w:r>
    </w:p>
    <w:p w:rsidR="0052409B" w:rsidRDefault="004D6A51">
      <w:pPr>
        <w:numPr>
          <w:ilvl w:val="0"/>
          <w:numId w:val="25"/>
        </w:numPr>
      </w:pPr>
      <w:r>
        <w:t>The attacking party is limited to a group of systems or users at some level of authorization, possibly untrusted.</w:t>
      </w:r>
    </w:p>
    <w:p w:rsidR="0052409B" w:rsidRDefault="004D6A51">
      <w:pPr>
        <w:numPr>
          <w:ilvl w:val="0"/>
          <w:numId w:val="25"/>
        </w:numPr>
      </w:pPr>
      <w:r>
        <w:t>Some information must be gathered before a successful attack can be launched.</w:t>
      </w:r>
    </w:p>
    <w:p w:rsidR="0052409B" w:rsidRDefault="004D6A51">
      <w:pPr>
        <w:numPr>
          <w:ilvl w:val="0"/>
          <w:numId w:val="25"/>
        </w:numPr>
      </w:pPr>
      <w:r>
        <w:t>The affected</w:t>
      </w:r>
      <w:r>
        <w:t xml:space="preserve"> configuration is non-default, and is not commonly configured (e.g., a vulnerability present when a server performs user account authentication via a specific scheme, but not present for another authentication scheme).</w:t>
      </w:r>
    </w:p>
    <w:p w:rsidR="0052409B" w:rsidRDefault="004D6A51">
      <w:pPr>
        <w:numPr>
          <w:ilvl w:val="0"/>
          <w:numId w:val="25"/>
        </w:numPr>
      </w:pPr>
      <w:r>
        <w:t>The attack requires a small amount of</w:t>
      </w:r>
      <w:r>
        <w:t xml:space="preserve"> social engineering that might occasionally fool cautious users (e.g., phishing attacks that modify a web browser’s status bar to show a false link, having to be on someone’s “buddy” list before sending an IM exploit).</w:t>
      </w:r>
    </w:p>
    <w:p w:rsidR="00347871" w:rsidRDefault="00284833" w:rsidP="00347871">
      <w:pPr>
        <w:ind w:left="605" w:hanging="245"/>
      </w:pPr>
      <w:r w:rsidRPr="006767C2">
        <w:rPr>
          <w:noProof/>
        </w:rPr>
        <w:pict>
          <v:shape id="_x0000_i1067" type="#_x0000_t75" alt="-1553709261.emf" style="width:12pt;height:12pt;visibility:visible;mso-wrap-style:square">
            <v:imagedata r:id="rId40" o:title="-1553709261"/>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rsidR="0052409B" w:rsidRDefault="004D6A51">
      <w:r>
        <w:t>Specialized access con</w:t>
      </w:r>
      <w:r>
        <w:t>ditions or extenuating circumstances do not exist. The following are</w:t>
      </w:r>
    </w:p>
    <w:p w:rsidR="0052409B" w:rsidRDefault="004D6A51">
      <w:r>
        <w:t>examples:</w:t>
      </w:r>
    </w:p>
    <w:p w:rsidR="0052409B" w:rsidRDefault="004D6A51">
      <w:pPr>
        <w:numPr>
          <w:ilvl w:val="0"/>
          <w:numId w:val="26"/>
        </w:numPr>
      </w:pPr>
      <w:r>
        <w:t>The affected product typically requires access to a wide range of systems and users, possibly anonymous and untrusted (e.g., Internet-facing web or mail server).</w:t>
      </w:r>
    </w:p>
    <w:p w:rsidR="0052409B" w:rsidRDefault="004D6A51">
      <w:pPr>
        <w:numPr>
          <w:ilvl w:val="0"/>
          <w:numId w:val="26"/>
        </w:numPr>
      </w:pPr>
      <w:r>
        <w:t>The affected co</w:t>
      </w:r>
      <w:r>
        <w:t>nfiguration is default or ubiquitous.</w:t>
      </w:r>
    </w:p>
    <w:p w:rsidR="0052409B" w:rsidRDefault="004D6A51">
      <w:pPr>
        <w:numPr>
          <w:ilvl w:val="0"/>
          <w:numId w:val="26"/>
        </w:numPr>
      </w:pPr>
      <w:r>
        <w:t>The attack can be performed manually and requires little skill or additional information gathering.</w:t>
      </w:r>
    </w:p>
    <w:p w:rsidR="0052409B" w:rsidRDefault="004D6A51">
      <w:pPr>
        <w:numPr>
          <w:ilvl w:val="0"/>
          <w:numId w:val="26"/>
        </w:numPr>
      </w:pPr>
      <w:r>
        <w:t>The “race condition” is a lazy one (i.e., it is technically a race but easily winnable).</w:t>
      </w:r>
    </w:p>
    <w:p w:rsidR="00347871" w:rsidRDefault="00347871" w:rsidP="00347871"/>
    <w:p w:rsidR="00347871" w:rsidRDefault="00347871" w:rsidP="00347871">
      <w:pPr>
        <w:pStyle w:val="Heading3"/>
      </w:pPr>
      <w:bookmarkStart w:id="314" w:name="_56fa71dcc0b39cbcdb123f77020e3f86"/>
      <w:bookmarkStart w:id="315" w:name="_Toc483071491"/>
      <w:r>
        <w:lastRenderedPageBreak/>
        <w:t>Enumeration Access Vector</w:t>
      </w:r>
      <w:bookmarkEnd w:id="314"/>
      <w:bookmarkEnd w:id="315"/>
      <w:r w:rsidRPr="003A31EC">
        <w:rPr>
          <w:rFonts w:cs="Arial"/>
        </w:rPr>
        <w:t xml:space="preserve"> </w:t>
      </w:r>
      <w:r w:rsidR="00951276">
        <w:rPr>
          <w:rFonts w:cs="Arial"/>
        </w:rPr>
        <w:fldChar w:fldCharType="begin"/>
      </w:r>
      <w:r w:rsidR="00951276">
        <w:instrText>XE"</w:instrText>
      </w:r>
      <w:r w:rsidR="00951276" w:rsidRPr="00413D75">
        <w:rPr>
          <w:rFonts w:cs="Arial"/>
        </w:rPr>
        <w:instrText>Access Vector</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[CVSS]This metric reflects how the vulnerability is exploited. The more remote an attacker can be to attack a host, the greater the vulnerability score.</w:t>
      </w:r>
    </w:p>
    <w:p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rsidR="00347871" w:rsidRDefault="004D6A51" w:rsidP="00347871">
      <w:pPr>
        <w:ind w:left="360"/>
      </w:pPr>
      <w:hyperlink w:anchor="_196d76f570f8c2bd9cccd75b4f5ce514" w:history="1">
        <w:r w:rsidR="00347871">
          <w:rPr>
            <w:rStyle w:val="Hyperlink"/>
          </w:rPr>
          <w:t>Vulnerability Base Vector</w:t>
        </w:r>
      </w:hyperlink>
    </w:p>
    <w:p w:rsidR="00347871" w:rsidRDefault="00347871" w:rsidP="00347871">
      <w:pPr>
        <w:pStyle w:val="Code0"/>
      </w:pPr>
      <w:r>
        <w:t>package Threat-risk-conceptual-model::Threat and Risk Specific Concepts::Vulnerabilities::Vulnerability Vectors</w:t>
      </w:r>
    </w:p>
    <w:p w:rsidR="00347871" w:rsidRDefault="00347871" w:rsidP="00347871">
      <w:pPr>
        <w:pStyle w:val="Code0"/>
      </w:pPr>
      <w:r>
        <w:t>public enum Access Vector</w:t>
      </w:r>
    </w:p>
    <w:p w:rsidR="00347871" w:rsidRDefault="00347871" w:rsidP="00347871">
      <w:pPr>
        <w:pStyle w:val="Code0"/>
      </w:pPr>
      <w:r>
        <w:t>{Local, Adjacent, Remote}</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284833" w:rsidP="00347871">
      <w:pPr>
        <w:ind w:left="605" w:hanging="245"/>
      </w:pPr>
      <w:r w:rsidRPr="006767C2">
        <w:rPr>
          <w:noProof/>
        </w:rPr>
        <w:pict>
          <v:shape id="_x0000_i1066" type="#_x0000_t75" alt="-1553709261.emf" style="width:12pt;height:12pt;visibility:visible;mso-wrap-style:square">
            <v:imagedata r:id="rId40" o:title="-1553709261"/>
          </v:shape>
        </w:pict>
      </w:r>
      <w:r w:rsidR="00347871">
        <w:t xml:space="preserve"> Local</w:t>
      </w:r>
      <w:r w:rsidR="00347871">
        <w:rPr>
          <w:rFonts w:cs="Arial"/>
        </w:rPr>
        <w:fldChar w:fldCharType="begin"/>
      </w:r>
      <w:r w:rsidR="00347871">
        <w:instrText>XE"</w:instrText>
      </w:r>
      <w:r w:rsidR="00347871" w:rsidRPr="00413D75">
        <w:rPr>
          <w:rFonts w:cs="Arial"/>
        </w:rPr>
        <w:instrText>Local</w:instrText>
      </w:r>
      <w:r w:rsidR="00347871">
        <w:instrText>"</w:instrText>
      </w:r>
      <w:r w:rsidR="00347871">
        <w:rPr>
          <w:rFonts w:cs="Arial"/>
        </w:rPr>
        <w:fldChar w:fldCharType="end"/>
      </w:r>
    </w:p>
    <w:p w:rsidR="00347871" w:rsidRDefault="00347871" w:rsidP="00A318C1">
      <w:pPr>
        <w:pStyle w:val="BodyText"/>
      </w:pPr>
      <w:r>
        <w:t>Local access to a vulnerable resource.</w:t>
      </w:r>
      <w:r>
        <w:br/>
        <w:t>[cvss]A vulnerability exploitable with only local access requires the attacker to have either physical access to the vulnerable system or a local (shell) account. Examples of locally exploitable vulnerabilities are peripheral attacks such as Firewire/USB DMA attacks, and local privilege escalations (e.g., sudo).</w:t>
      </w:r>
    </w:p>
    <w:p w:rsidR="00347871" w:rsidRDefault="00284833" w:rsidP="00347871">
      <w:pPr>
        <w:ind w:left="605" w:hanging="245"/>
      </w:pPr>
      <w:r w:rsidRPr="006767C2">
        <w:rPr>
          <w:noProof/>
        </w:rPr>
        <w:pict>
          <v:shape id="_x0000_i1065" type="#_x0000_t75" alt="-1553709261.emf" style="width:12pt;height:12pt;visibility:visible;mso-wrap-style:square">
            <v:imagedata r:id="rId40" o:title="-1553709261"/>
          </v:shape>
        </w:pict>
      </w:r>
      <w:r w:rsidR="00347871">
        <w:t xml:space="preserve"> Adjacent</w:t>
      </w:r>
      <w:r w:rsidR="00347871">
        <w:rPr>
          <w:rFonts w:cs="Arial"/>
        </w:rPr>
        <w:fldChar w:fldCharType="begin"/>
      </w:r>
      <w:r w:rsidR="00347871">
        <w:instrText>XE"</w:instrText>
      </w:r>
      <w:r w:rsidR="00347871" w:rsidRPr="00413D75">
        <w:rPr>
          <w:rFonts w:cs="Arial"/>
        </w:rPr>
        <w:instrText>Adjacent</w:instrText>
      </w:r>
      <w:r w:rsidR="00347871">
        <w:instrText>"</w:instrText>
      </w:r>
      <w:r w:rsidR="00347871">
        <w:rPr>
          <w:rFonts w:cs="Arial"/>
        </w:rPr>
        <w:fldChar w:fldCharType="end"/>
      </w:r>
    </w:p>
    <w:p w:rsidR="00347871" w:rsidRDefault="00347871" w:rsidP="00A318C1">
      <w:pPr>
        <w:pStyle w:val="BodyText"/>
      </w:pPr>
      <w:r>
        <w:t>A resource vulnerable to an attacker with have access adjacent to the vulnerable resource.</w:t>
      </w:r>
      <w:r>
        <w:br/>
        <w:t>[cvss] Adjacent Network. A vulnerability exploitable with adjacent network access requires the attacker to have access to either the broadcast or collision domain of the vulnerable software. Examples of local networks include local IP subnet, Bluetooth, IEEE 802.11, and local Ethernet segment.</w:t>
      </w:r>
    </w:p>
    <w:p w:rsidR="00347871" w:rsidRDefault="00284833" w:rsidP="00347871">
      <w:pPr>
        <w:ind w:left="605" w:hanging="245"/>
      </w:pPr>
      <w:r w:rsidRPr="006767C2">
        <w:rPr>
          <w:noProof/>
        </w:rPr>
        <w:pict>
          <v:shape id="_x0000_i1064" type="#_x0000_t75" alt="-1553709261.emf" style="width:12pt;height:12pt;visibility:visible;mso-wrap-style:square">
            <v:imagedata r:id="rId40" o:title="-1553709261"/>
          </v:shape>
        </w:pict>
      </w:r>
      <w:r w:rsidR="00347871">
        <w:t xml:space="preserve"> Remote</w:t>
      </w:r>
      <w:r w:rsidR="00347871">
        <w:rPr>
          <w:rFonts w:cs="Arial"/>
        </w:rPr>
        <w:fldChar w:fldCharType="begin"/>
      </w:r>
      <w:r w:rsidR="00347871">
        <w:instrText>XE"</w:instrText>
      </w:r>
      <w:r w:rsidR="00347871" w:rsidRPr="00413D75">
        <w:rPr>
          <w:rFonts w:cs="Arial"/>
        </w:rPr>
        <w:instrText>Remote</w:instrText>
      </w:r>
      <w:r w:rsidR="00347871">
        <w:instrText>"</w:instrText>
      </w:r>
      <w:r w:rsidR="00347871">
        <w:rPr>
          <w:rFonts w:cs="Arial"/>
        </w:rPr>
        <w:fldChar w:fldCharType="end"/>
      </w:r>
    </w:p>
    <w:p w:rsidR="00347871" w:rsidRDefault="00347871" w:rsidP="00A318C1">
      <w:pPr>
        <w:pStyle w:val="BodyText"/>
      </w:pPr>
      <w:r>
        <w:t>A vulnerability that does not require physical or virtual proximity.</w:t>
      </w:r>
      <w:r>
        <w:br/>
        <w:t>[cvss] Network: A vulnerability exploitable with network access means the vulnerable software is bound to the network stack and the attacker does not require local network access or local access.</w:t>
      </w:r>
      <w:r>
        <w:br/>
        <w:t>Such a vulnerability is often termed “remotely exploitable”. An example of a network attack is an RPC buffer overflow.</w:t>
      </w:r>
    </w:p>
    <w:p w:rsidR="00347871" w:rsidRDefault="00347871" w:rsidP="00347871"/>
    <w:p w:rsidR="00347871" w:rsidRDefault="00347871" w:rsidP="00347871">
      <w:pPr>
        <w:pStyle w:val="Heading3"/>
      </w:pPr>
      <w:bookmarkStart w:id="316" w:name="_7a1c6d8a044ed1c107c3e81fa1e748b2"/>
      <w:bookmarkStart w:id="317" w:name="_Toc483071492"/>
      <w:r>
        <w:t>Enumeration Authentication</w:t>
      </w:r>
      <w:bookmarkEnd w:id="316"/>
      <w:bookmarkEnd w:id="317"/>
      <w:r w:rsidRPr="003A31EC">
        <w:rPr>
          <w:rFonts w:cs="Arial"/>
        </w:rPr>
        <w:t xml:space="preserve"> </w:t>
      </w:r>
      <w:r w:rsidR="00951276">
        <w:rPr>
          <w:rFonts w:cs="Arial"/>
        </w:rPr>
        <w:fldChar w:fldCharType="begin"/>
      </w:r>
      <w:r w:rsidR="00951276">
        <w:instrText>XE"</w:instrText>
      </w:r>
      <w:r w:rsidR="00951276" w:rsidRPr="00413D75">
        <w:rPr>
          <w:rFonts w:cs="Arial"/>
        </w:rPr>
        <w:instrText>Authentication</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[CVSS] This metric measures the number of times an attacker must authenticate to a target in order to exploit a vulnerability. This metric does not gauge the strength or complexity of the authentication process, only that an attacker is required to provide credentials before an exploit may occur. The fewer authentication instances that are required, the higher the vulnerability score.</w:t>
      </w:r>
      <w:r>
        <w:br/>
        <w:t>It is important to note that the Authentication metric is different from Access Vector. Here, authentication requirements are considered once the system has already been accessed. Specifically, for locally exploitable vulnerabilities, this metric should only be set to “single” or “multiple” if authentication is needed beyond what is required to log into the system. An example of a locally exploitable vulnerability that requires authentication is one affecting a database engine listening on a Unix domain socket (or some other non-network interface). If the user must authenticate as a valid database user in order to exploit the vulnerability, then this metric should be set to “single.”</w:t>
      </w:r>
    </w:p>
    <w:p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rsidR="00347871" w:rsidRDefault="004D6A51" w:rsidP="00347871">
      <w:pPr>
        <w:ind w:left="360"/>
      </w:pPr>
      <w:hyperlink w:anchor="_196d76f570f8c2bd9cccd75b4f5ce514" w:history="1">
        <w:r w:rsidR="00347871">
          <w:rPr>
            <w:rStyle w:val="Hyperlink"/>
          </w:rPr>
          <w:t>Vulnerability Base Vector</w:t>
        </w:r>
      </w:hyperlink>
    </w:p>
    <w:p w:rsidR="00347871" w:rsidRDefault="00347871" w:rsidP="00347871">
      <w:pPr>
        <w:pStyle w:val="Code0"/>
      </w:pPr>
      <w:r>
        <w:t>package Threat-risk-conceptual-model::Threat and Risk Specific Concepts::Vulnerabilities::Vulnerability Vectors</w:t>
      </w:r>
    </w:p>
    <w:p w:rsidR="00347871" w:rsidRDefault="00347871" w:rsidP="00347871">
      <w:pPr>
        <w:pStyle w:val="Code0"/>
      </w:pPr>
      <w:r>
        <w:t>public enum Authentication</w:t>
      </w:r>
    </w:p>
    <w:p w:rsidR="00347871" w:rsidRDefault="00347871" w:rsidP="00347871">
      <w:pPr>
        <w:pStyle w:val="Code0"/>
      </w:pPr>
      <w:r>
        <w:t>{Multiple, Single, None}</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284833" w:rsidP="00347871">
      <w:pPr>
        <w:ind w:left="605" w:hanging="245"/>
      </w:pPr>
      <w:r w:rsidRPr="006767C2">
        <w:rPr>
          <w:noProof/>
        </w:rPr>
        <w:pict>
          <v:shape id="_x0000_i1063" type="#_x0000_t75" alt="-1553709261.emf" style="width:12pt;height:12pt;visibility:visible;mso-wrap-style:square">
            <v:imagedata r:id="rId40" o:title="-1553709261"/>
          </v:shape>
        </w:pict>
      </w:r>
      <w:r w:rsidR="00347871">
        <w:t xml:space="preserve"> Multiple</w:t>
      </w:r>
      <w:r w:rsidR="00347871">
        <w:rPr>
          <w:rFonts w:cs="Arial"/>
        </w:rPr>
        <w:fldChar w:fldCharType="begin"/>
      </w:r>
      <w:r w:rsidR="00347871">
        <w:instrText>XE"</w:instrText>
      </w:r>
      <w:r w:rsidR="00347871" w:rsidRPr="00413D75">
        <w:rPr>
          <w:rFonts w:cs="Arial"/>
        </w:rPr>
        <w:instrText>Multiple</w:instrText>
      </w:r>
      <w:r w:rsidR="00347871">
        <w:instrText>"</w:instrText>
      </w:r>
      <w:r w:rsidR="00347871">
        <w:rPr>
          <w:rFonts w:cs="Arial"/>
        </w:rPr>
        <w:fldChar w:fldCharType="end"/>
      </w:r>
    </w:p>
    <w:p w:rsidR="00347871" w:rsidRDefault="00347871" w:rsidP="00A318C1">
      <w:pPr>
        <w:pStyle w:val="BodyText"/>
      </w:pPr>
      <w:r>
        <w:lastRenderedPageBreak/>
        <w:t>Exploiting the vulnerability requires that the attacker authenticate two or more times, even if the same credentials are used each time. An example is an attacker authenticating to an operating system in addition to providing credentials to access an application hosted on that system.</w:t>
      </w:r>
    </w:p>
    <w:p w:rsidR="00347871" w:rsidRDefault="00284833" w:rsidP="00347871">
      <w:pPr>
        <w:ind w:left="605" w:hanging="245"/>
      </w:pPr>
      <w:r w:rsidRPr="006767C2">
        <w:rPr>
          <w:noProof/>
        </w:rPr>
        <w:pict>
          <v:shape id="_x0000_i1062" type="#_x0000_t75" alt="-1553709261.emf" style="width:12pt;height:12pt;visibility:visible;mso-wrap-style:square">
            <v:imagedata r:id="rId40" o:title="-1553709261"/>
          </v:shape>
        </w:pict>
      </w:r>
      <w:r w:rsidR="00347871">
        <w:t xml:space="preserve"> Single</w:t>
      </w:r>
      <w:r w:rsidR="00347871">
        <w:rPr>
          <w:rFonts w:cs="Arial"/>
        </w:rPr>
        <w:fldChar w:fldCharType="begin"/>
      </w:r>
      <w:r w:rsidR="00347871">
        <w:instrText>XE"</w:instrText>
      </w:r>
      <w:r w:rsidR="00347871" w:rsidRPr="00413D75">
        <w:rPr>
          <w:rFonts w:cs="Arial"/>
        </w:rPr>
        <w:instrText>Single</w:instrText>
      </w:r>
      <w:r w:rsidR="00347871">
        <w:instrText>"</w:instrText>
      </w:r>
      <w:r w:rsidR="00347871">
        <w:rPr>
          <w:rFonts w:cs="Arial"/>
        </w:rPr>
        <w:fldChar w:fldCharType="end"/>
      </w:r>
    </w:p>
    <w:p w:rsidR="00347871" w:rsidRDefault="00347871" w:rsidP="00A318C1">
      <w:pPr>
        <w:pStyle w:val="BodyText"/>
      </w:pPr>
      <w:r>
        <w:t>One instance of authentication is required to access and exploit the vulnerability.</w:t>
      </w:r>
    </w:p>
    <w:p w:rsidR="00347871" w:rsidRDefault="00284833" w:rsidP="00347871">
      <w:pPr>
        <w:ind w:left="605" w:hanging="245"/>
      </w:pPr>
      <w:r w:rsidRPr="006767C2">
        <w:rPr>
          <w:noProof/>
        </w:rPr>
        <w:pict>
          <v:shape id="_x0000_i1061" type="#_x0000_t75" alt="-1553709261.emf" style="width:12pt;height:12pt;visibility:visible;mso-wrap-style:square">
            <v:imagedata r:id="rId40" o:title="-1553709261"/>
          </v:shape>
        </w:pict>
      </w:r>
      <w:r w:rsidR="00347871">
        <w:t xml:space="preserve"> None</w:t>
      </w:r>
      <w:r w:rsidR="00347871">
        <w:rPr>
          <w:rFonts w:cs="Arial"/>
        </w:rPr>
        <w:fldChar w:fldCharType="begin"/>
      </w:r>
      <w:r w:rsidR="00347871">
        <w:instrText>XE"</w:instrText>
      </w:r>
      <w:r w:rsidR="00347871" w:rsidRPr="00413D75">
        <w:rPr>
          <w:rFonts w:cs="Arial"/>
        </w:rPr>
        <w:instrText>None</w:instrText>
      </w:r>
      <w:r w:rsidR="00347871">
        <w:instrText>"</w:instrText>
      </w:r>
      <w:r w:rsidR="00347871">
        <w:rPr>
          <w:rFonts w:cs="Arial"/>
        </w:rPr>
        <w:fldChar w:fldCharType="end"/>
      </w:r>
    </w:p>
    <w:p w:rsidR="00347871" w:rsidRDefault="00347871" w:rsidP="00A318C1">
      <w:pPr>
        <w:pStyle w:val="BodyText"/>
      </w:pPr>
      <w:r>
        <w:t>Authentication is not required to access and exploit the vulnerability.</w:t>
      </w:r>
    </w:p>
    <w:p w:rsidR="00347871" w:rsidRDefault="00347871" w:rsidP="00347871"/>
    <w:p w:rsidR="00347871" w:rsidRDefault="00347871" w:rsidP="00347871">
      <w:pPr>
        <w:pStyle w:val="Heading3"/>
      </w:pPr>
      <w:bookmarkStart w:id="318" w:name="_753cefe315d16c30e57e5297cf514d11"/>
      <w:bookmarkStart w:id="319" w:name="_Toc483071493"/>
      <w:r>
        <w:t>Enumeration Availability Impact</w:t>
      </w:r>
      <w:bookmarkEnd w:id="318"/>
      <w:bookmarkEnd w:id="319"/>
      <w:r w:rsidRPr="003A31EC">
        <w:rPr>
          <w:rFonts w:cs="Arial"/>
        </w:rPr>
        <w:t xml:space="preserve"> </w:t>
      </w:r>
      <w:r w:rsidR="00951276">
        <w:rPr>
          <w:rFonts w:cs="Arial"/>
        </w:rPr>
        <w:fldChar w:fldCharType="begin"/>
      </w:r>
      <w:r w:rsidR="00951276">
        <w:instrText>XE"</w:instrText>
      </w:r>
      <w:r w:rsidR="00951276" w:rsidRPr="00413D75">
        <w:rPr>
          <w:rFonts w:cs="Arial"/>
        </w:rPr>
        <w:instrText>Availability Impact</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[CVSS]  Impact affecting the availability of a resource for its intended use.</w:t>
      </w:r>
    </w:p>
    <w:p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rsidR="00347871" w:rsidRDefault="004D6A51" w:rsidP="00347871">
      <w:pPr>
        <w:ind w:left="360"/>
      </w:pPr>
      <w:hyperlink w:anchor="_196d76f570f8c2bd9cccd75b4f5ce514" w:history="1">
        <w:r w:rsidR="00347871">
          <w:rPr>
            <w:rStyle w:val="Hyperlink"/>
          </w:rPr>
          <w:t>Vulnerability Base Vector</w:t>
        </w:r>
      </w:hyperlink>
    </w:p>
    <w:p w:rsidR="00347871" w:rsidRDefault="00347871" w:rsidP="00347871">
      <w:pPr>
        <w:pStyle w:val="Code0"/>
      </w:pPr>
      <w:r>
        <w:t>package Threat-risk-conceptual-model::Threat and Risk Specific Concepts::Vulnerabilities::Vulnerability Vectors</w:t>
      </w:r>
    </w:p>
    <w:p w:rsidR="00347871" w:rsidRDefault="00347871" w:rsidP="00347871">
      <w:pPr>
        <w:pStyle w:val="Code0"/>
      </w:pPr>
      <w:r>
        <w:t>public enum Availability Impact</w:t>
      </w:r>
    </w:p>
    <w:p w:rsidR="00347871" w:rsidRDefault="00347871" w:rsidP="00347871">
      <w:pPr>
        <w:pStyle w:val="Code0"/>
      </w:pPr>
      <w:r>
        <w:t>{None, Partial, Complete}</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284833" w:rsidP="00347871">
      <w:pPr>
        <w:ind w:left="605" w:hanging="245"/>
      </w:pPr>
      <w:r w:rsidRPr="006767C2">
        <w:rPr>
          <w:noProof/>
        </w:rPr>
        <w:pict>
          <v:shape id="_x0000_i1060" type="#_x0000_t75" alt="-1553709261.emf" style="width:12pt;height:12pt;visibility:visible;mso-wrap-style:square">
            <v:imagedata r:id="rId40" o:title="-1553709261"/>
          </v:shape>
        </w:pict>
      </w:r>
      <w:r w:rsidR="00347871">
        <w:t xml:space="preserve"> None</w:t>
      </w:r>
      <w:r w:rsidR="00347871">
        <w:rPr>
          <w:rFonts w:cs="Arial"/>
        </w:rPr>
        <w:fldChar w:fldCharType="begin"/>
      </w:r>
      <w:r w:rsidR="00347871">
        <w:instrText>XE"</w:instrText>
      </w:r>
      <w:r w:rsidR="00347871" w:rsidRPr="00413D75">
        <w:rPr>
          <w:rFonts w:cs="Arial"/>
        </w:rPr>
        <w:instrText>None</w:instrText>
      </w:r>
      <w:r w:rsidR="00347871">
        <w:instrText>"</w:instrText>
      </w:r>
      <w:r w:rsidR="00347871">
        <w:rPr>
          <w:rFonts w:cs="Arial"/>
        </w:rPr>
        <w:fldChar w:fldCharType="end"/>
      </w:r>
    </w:p>
    <w:p w:rsidR="00347871" w:rsidRDefault="00347871" w:rsidP="00A318C1">
      <w:pPr>
        <w:pStyle w:val="BodyText"/>
      </w:pPr>
      <w:r>
        <w:t>[cvss] There is no impact to the availability of the system.</w:t>
      </w:r>
    </w:p>
    <w:p w:rsidR="00347871" w:rsidRDefault="00284833" w:rsidP="00347871">
      <w:pPr>
        <w:ind w:left="605" w:hanging="245"/>
      </w:pPr>
      <w:r w:rsidRPr="006767C2">
        <w:rPr>
          <w:noProof/>
        </w:rPr>
        <w:pict>
          <v:shape id="_x0000_i1059" type="#_x0000_t75" alt="-1553709261.emf" style="width:12pt;height:12pt;visibility:visible;mso-wrap-style:square">
            <v:imagedata r:id="rId40" o:title="-1553709261"/>
          </v:shape>
        </w:pict>
      </w:r>
      <w:r w:rsidR="00347871">
        <w:t xml:space="preserve"> Partial</w:t>
      </w:r>
      <w:r w:rsidR="00347871">
        <w:rPr>
          <w:rFonts w:cs="Arial"/>
        </w:rPr>
        <w:fldChar w:fldCharType="begin"/>
      </w:r>
      <w:r w:rsidR="00347871">
        <w:instrText>XE"</w:instrText>
      </w:r>
      <w:r w:rsidR="00347871" w:rsidRPr="00413D75">
        <w:rPr>
          <w:rFonts w:cs="Arial"/>
        </w:rPr>
        <w:instrText>Partial</w:instrText>
      </w:r>
      <w:r w:rsidR="00347871">
        <w:instrText>"</w:instrText>
      </w:r>
      <w:r w:rsidR="00347871">
        <w:rPr>
          <w:rFonts w:cs="Arial"/>
        </w:rPr>
        <w:fldChar w:fldCharType="end"/>
      </w:r>
    </w:p>
    <w:p w:rsidR="00347871" w:rsidRDefault="00347871" w:rsidP="00A318C1">
      <w:pPr>
        <w:pStyle w:val="BodyText"/>
      </w:pPr>
      <w:r>
        <w:t>[cvss] There is reduced performance or interruptions in resource availability. An example is a network-based flood attack that permits a limited number of successful connections to an Internet service.</w:t>
      </w:r>
    </w:p>
    <w:p w:rsidR="00347871" w:rsidRDefault="00284833" w:rsidP="00347871">
      <w:pPr>
        <w:ind w:left="605" w:hanging="245"/>
      </w:pPr>
      <w:r w:rsidRPr="006767C2">
        <w:rPr>
          <w:noProof/>
        </w:rPr>
        <w:pict>
          <v:shape id="_x0000_i1058" type="#_x0000_t75" alt="-1553709261.emf" style="width:12pt;height:12pt;visibility:visible;mso-wrap-style:square">
            <v:imagedata r:id="rId40" o:title="-1553709261"/>
          </v:shape>
        </w:pict>
      </w:r>
      <w:r w:rsidR="00347871">
        <w:t xml:space="preserve"> Complete</w:t>
      </w:r>
      <w:r w:rsidR="00347871">
        <w:rPr>
          <w:rFonts w:cs="Arial"/>
        </w:rPr>
        <w:fldChar w:fldCharType="begin"/>
      </w:r>
      <w:r w:rsidR="00347871">
        <w:instrText>XE"</w:instrText>
      </w:r>
      <w:r w:rsidR="00347871" w:rsidRPr="00413D75">
        <w:rPr>
          <w:rFonts w:cs="Arial"/>
        </w:rPr>
        <w:instrText>Complete</w:instrText>
      </w:r>
      <w:r w:rsidR="00347871">
        <w:instrText>"</w:instrText>
      </w:r>
      <w:r w:rsidR="00347871">
        <w:rPr>
          <w:rFonts w:cs="Arial"/>
        </w:rPr>
        <w:fldChar w:fldCharType="end"/>
      </w:r>
    </w:p>
    <w:p w:rsidR="00347871" w:rsidRDefault="00347871" w:rsidP="00A318C1">
      <w:pPr>
        <w:pStyle w:val="BodyText"/>
      </w:pPr>
      <w:r>
        <w:t>[cvss] There is a total shutdown of the affected resource. The attacker can render the resource completely unavailable.</w:t>
      </w:r>
    </w:p>
    <w:p w:rsidR="00347871" w:rsidRDefault="00347871" w:rsidP="00347871"/>
    <w:p w:rsidR="00347871" w:rsidRDefault="00347871" w:rsidP="00347871">
      <w:pPr>
        <w:pStyle w:val="Heading3"/>
      </w:pPr>
      <w:bookmarkStart w:id="320" w:name="_7bce0e92e046c484133564f051a47c76"/>
      <w:bookmarkStart w:id="321" w:name="_Toc483071494"/>
      <w:r>
        <w:t>Enumeration Collateral Damage Potential</w:t>
      </w:r>
      <w:bookmarkEnd w:id="320"/>
      <w:bookmarkEnd w:id="321"/>
      <w:r w:rsidRPr="003A31EC">
        <w:rPr>
          <w:rFonts w:cs="Arial"/>
        </w:rPr>
        <w:t xml:space="preserve"> </w:t>
      </w:r>
      <w:r w:rsidR="00951276">
        <w:rPr>
          <w:rFonts w:cs="Arial"/>
        </w:rPr>
        <w:fldChar w:fldCharType="begin"/>
      </w:r>
      <w:r w:rsidR="00951276">
        <w:instrText>XE"</w:instrText>
      </w:r>
      <w:r w:rsidR="00951276" w:rsidRPr="00413D75">
        <w:rPr>
          <w:rFonts w:cs="Arial"/>
        </w:rPr>
        <w:instrText>Collateral Damage Potential</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[CVSS] This metric measures the potential for loss of life or physical assets through damage or theft of property or equipment. The metric may also measure economic loss of productivity or revenue. Naturally, the greater the damage potential, the higher the vulnerability score.</w:t>
      </w:r>
    </w:p>
    <w:p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rsidR="00347871" w:rsidRDefault="004D6A51" w:rsidP="00347871">
      <w:pPr>
        <w:ind w:left="360"/>
      </w:pPr>
      <w:hyperlink w:anchor="_ab1b10800dbf4458dc008d00f609c924" w:history="1">
        <w:r w:rsidR="00347871">
          <w:rPr>
            <w:rStyle w:val="Hyperlink"/>
          </w:rPr>
          <w:t>Vulnerability Environmental Vector</w:t>
        </w:r>
      </w:hyperlink>
    </w:p>
    <w:p w:rsidR="00347871" w:rsidRDefault="00347871" w:rsidP="00347871">
      <w:pPr>
        <w:pStyle w:val="Code0"/>
      </w:pPr>
      <w:r>
        <w:t>package Threat-risk-conceptual-model::Threat and Risk Specific Concepts::Vulnerabilities::Vulnerability Vectors</w:t>
      </w:r>
    </w:p>
    <w:p w:rsidR="00347871" w:rsidRDefault="00347871" w:rsidP="00347871">
      <w:pPr>
        <w:pStyle w:val="Code0"/>
      </w:pPr>
      <w:r>
        <w:t>public enum Collateral Damage Potential</w:t>
      </w:r>
    </w:p>
    <w:p w:rsidR="00347871" w:rsidRDefault="00347871" w:rsidP="00347871">
      <w:pPr>
        <w:pStyle w:val="Code0"/>
      </w:pPr>
      <w:r>
        <w:t>{None, Low, Low-Medium, Medium High, High}</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284833" w:rsidP="00347871">
      <w:pPr>
        <w:ind w:left="605" w:hanging="245"/>
      </w:pPr>
      <w:r w:rsidRPr="006767C2">
        <w:rPr>
          <w:noProof/>
        </w:rPr>
        <w:pict>
          <v:shape id="_x0000_i1057" type="#_x0000_t75" alt="-1553709261.emf" style="width:12pt;height:12pt;visibility:visible;mso-wrap-style:square">
            <v:imagedata r:id="rId40" o:title="-1553709261"/>
          </v:shape>
        </w:pict>
      </w:r>
      <w:r w:rsidR="00347871">
        <w:t xml:space="preserve"> None</w:t>
      </w:r>
      <w:r w:rsidR="00347871">
        <w:rPr>
          <w:rFonts w:cs="Arial"/>
        </w:rPr>
        <w:fldChar w:fldCharType="begin"/>
      </w:r>
      <w:r w:rsidR="00347871">
        <w:instrText>XE"</w:instrText>
      </w:r>
      <w:r w:rsidR="00347871" w:rsidRPr="00413D75">
        <w:rPr>
          <w:rFonts w:cs="Arial"/>
        </w:rPr>
        <w:instrText>None</w:instrText>
      </w:r>
      <w:r w:rsidR="00347871">
        <w:instrText>"</w:instrText>
      </w:r>
      <w:r w:rsidR="00347871">
        <w:rPr>
          <w:rFonts w:cs="Arial"/>
        </w:rPr>
        <w:fldChar w:fldCharType="end"/>
      </w:r>
    </w:p>
    <w:p w:rsidR="00347871" w:rsidRDefault="00347871" w:rsidP="00A318C1">
      <w:pPr>
        <w:pStyle w:val="BodyText"/>
      </w:pPr>
      <w:r>
        <w:t>[cvss] There is no potential for loss of life, physical assets, productivity, or revenue.</w:t>
      </w:r>
    </w:p>
    <w:p w:rsidR="00347871" w:rsidRDefault="00284833" w:rsidP="00347871">
      <w:pPr>
        <w:ind w:left="605" w:hanging="245"/>
      </w:pPr>
      <w:r w:rsidRPr="006767C2">
        <w:rPr>
          <w:noProof/>
        </w:rPr>
        <w:pict>
          <v:shape id="_x0000_i1056" type="#_x0000_t75" alt="-1553709261.emf" style="width:12pt;height:12pt;visibility:visible;mso-wrap-style:square">
            <v:imagedata r:id="rId40" o:title="-1553709261"/>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rsidR="00347871" w:rsidRDefault="00347871" w:rsidP="00A318C1">
      <w:pPr>
        <w:pStyle w:val="BodyText"/>
      </w:pPr>
      <w:r>
        <w:t>[cvss] A successful exploit of this vulnerability may result in slight physical or property damage. Or, there may be a slight loss of revenue or productivity to the organization.</w:t>
      </w:r>
    </w:p>
    <w:p w:rsidR="00347871" w:rsidRDefault="00284833" w:rsidP="00347871">
      <w:pPr>
        <w:ind w:left="605" w:hanging="245"/>
      </w:pPr>
      <w:r w:rsidRPr="006767C2">
        <w:rPr>
          <w:noProof/>
        </w:rPr>
        <w:lastRenderedPageBreak/>
        <w:pict>
          <v:shape id="_x0000_i1055" type="#_x0000_t75" alt="-1553709261.emf" style="width:12pt;height:12pt;visibility:visible;mso-wrap-style:square">
            <v:imagedata r:id="rId40" o:title="-1553709261"/>
          </v:shape>
        </w:pict>
      </w:r>
      <w:r w:rsidR="00347871">
        <w:t xml:space="preserve"> Low-Medium</w:t>
      </w:r>
      <w:r w:rsidR="00347871">
        <w:rPr>
          <w:rFonts w:cs="Arial"/>
        </w:rPr>
        <w:fldChar w:fldCharType="begin"/>
      </w:r>
      <w:r w:rsidR="00347871">
        <w:instrText>XE"</w:instrText>
      </w:r>
      <w:r w:rsidR="00347871" w:rsidRPr="00413D75">
        <w:rPr>
          <w:rFonts w:cs="Arial"/>
        </w:rPr>
        <w:instrText>Low-Medium</w:instrText>
      </w:r>
      <w:r w:rsidR="00347871">
        <w:instrText>"</w:instrText>
      </w:r>
      <w:r w:rsidR="00347871">
        <w:rPr>
          <w:rFonts w:cs="Arial"/>
        </w:rPr>
        <w:fldChar w:fldCharType="end"/>
      </w:r>
    </w:p>
    <w:p w:rsidR="00347871" w:rsidRDefault="00347871" w:rsidP="00A318C1">
      <w:pPr>
        <w:pStyle w:val="BodyText"/>
      </w:pPr>
      <w:r>
        <w:t>[cvss] A successful exploit of this vulnerability may result in moderate physical or property</w:t>
      </w:r>
      <w:r>
        <w:br/>
        <w:t>damage. Or, there may be a moderate loss of revenue or productivity to the</w:t>
      </w:r>
      <w:r>
        <w:br/>
        <w:t>organization.</w:t>
      </w:r>
    </w:p>
    <w:p w:rsidR="00347871" w:rsidRDefault="00284833" w:rsidP="00347871">
      <w:pPr>
        <w:ind w:left="605" w:hanging="245"/>
      </w:pPr>
      <w:r w:rsidRPr="006767C2">
        <w:rPr>
          <w:noProof/>
        </w:rPr>
        <w:pict>
          <v:shape id="_x0000_i1054" type="#_x0000_t75" alt="-1553709261.emf" style="width:12pt;height:12pt;visibility:visible;mso-wrap-style:square">
            <v:imagedata r:id="rId40" o:title="-1553709261"/>
          </v:shape>
        </w:pict>
      </w:r>
      <w:r w:rsidR="00347871">
        <w:t xml:space="preserve"> Medium High</w:t>
      </w:r>
      <w:r w:rsidR="00347871">
        <w:rPr>
          <w:rFonts w:cs="Arial"/>
        </w:rPr>
        <w:fldChar w:fldCharType="begin"/>
      </w:r>
      <w:r w:rsidR="00347871">
        <w:instrText>XE"</w:instrText>
      </w:r>
      <w:r w:rsidR="00347871" w:rsidRPr="00413D75">
        <w:rPr>
          <w:rFonts w:cs="Arial"/>
        </w:rPr>
        <w:instrText>Medium High</w:instrText>
      </w:r>
      <w:r w:rsidR="00347871">
        <w:instrText>"</w:instrText>
      </w:r>
      <w:r w:rsidR="00347871">
        <w:rPr>
          <w:rFonts w:cs="Arial"/>
        </w:rPr>
        <w:fldChar w:fldCharType="end"/>
      </w:r>
    </w:p>
    <w:p w:rsidR="00347871" w:rsidRDefault="00347871" w:rsidP="00A318C1">
      <w:pPr>
        <w:pStyle w:val="BodyText"/>
      </w:pPr>
      <w:r>
        <w:t>[cvss] A successful exploit of this vulnerability may result in significant physical or property damage or loss. Or, there may be a significant loss of revenue or productivity.</w:t>
      </w:r>
    </w:p>
    <w:p w:rsidR="00347871" w:rsidRDefault="00284833" w:rsidP="00347871">
      <w:pPr>
        <w:ind w:left="605" w:hanging="245"/>
      </w:pPr>
      <w:r w:rsidRPr="006767C2">
        <w:rPr>
          <w:noProof/>
        </w:rPr>
        <w:pict>
          <v:shape id="_x0000_i1053" type="#_x0000_t75" alt="-1553709261.emf" style="width:12pt;height:12pt;visibility:visible;mso-wrap-style:square">
            <v:imagedata r:id="rId40" o:title="-1553709261"/>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rsidR="00347871" w:rsidRDefault="00347871" w:rsidP="00A318C1">
      <w:pPr>
        <w:pStyle w:val="BodyText"/>
      </w:pPr>
      <w:r>
        <w:t>[cvss]  A successful exploit of this vulnerability may result in catastrophic physical or property damage and loss. Or, there may be a catastrophic loss of revenue or productivity.</w:t>
      </w:r>
    </w:p>
    <w:p w:rsidR="00347871" w:rsidRDefault="00347871" w:rsidP="00347871"/>
    <w:p w:rsidR="00347871" w:rsidRDefault="00347871" w:rsidP="00347871">
      <w:pPr>
        <w:pStyle w:val="Heading3"/>
      </w:pPr>
      <w:bookmarkStart w:id="322" w:name="_ddbd46432599b9986766c246f0818690"/>
      <w:bookmarkStart w:id="323" w:name="_Toc483071495"/>
      <w:r>
        <w:t>Enumeration Confidentiality Impact</w:t>
      </w:r>
      <w:bookmarkEnd w:id="322"/>
      <w:bookmarkEnd w:id="323"/>
      <w:r w:rsidRPr="003A31EC">
        <w:rPr>
          <w:rFonts w:cs="Arial"/>
        </w:rPr>
        <w:t xml:space="preserve"> </w:t>
      </w:r>
      <w:r w:rsidR="00951276">
        <w:rPr>
          <w:rFonts w:cs="Arial"/>
        </w:rPr>
        <w:fldChar w:fldCharType="begin"/>
      </w:r>
      <w:r w:rsidR="00951276">
        <w:instrText>XE"</w:instrText>
      </w:r>
      <w:r w:rsidR="00951276" w:rsidRPr="00413D75">
        <w:rPr>
          <w:rFonts w:cs="Arial"/>
        </w:rPr>
        <w:instrText>Confidentiality Impact</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[CVSS]  This metric measures the impact on confidentiality of a successfully exploited vulnerability.</w:t>
      </w:r>
      <w:r>
        <w:br/>
        <w:t>Confidentiality refers to limiting information access and disclosure to only authorized users, as well as preventing access by, or disclosure to, unauthorized ones.  Increased confidentiality impact increases the vulnerability score.</w:t>
      </w:r>
    </w:p>
    <w:p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rsidR="00347871" w:rsidRDefault="004D6A51" w:rsidP="00347871">
      <w:pPr>
        <w:ind w:left="360"/>
      </w:pPr>
      <w:hyperlink w:anchor="_196d76f570f8c2bd9cccd75b4f5ce514" w:history="1">
        <w:r w:rsidR="00347871">
          <w:rPr>
            <w:rStyle w:val="Hyperlink"/>
          </w:rPr>
          <w:t>Vulnerability Base Vector</w:t>
        </w:r>
      </w:hyperlink>
    </w:p>
    <w:p w:rsidR="00347871" w:rsidRDefault="00347871" w:rsidP="00347871">
      <w:pPr>
        <w:pStyle w:val="Code0"/>
      </w:pPr>
      <w:r>
        <w:t>package Threat-risk-conceptual-model::Threat and Risk Specific Concepts::Vulnerabilities::Vulnerability Vectors</w:t>
      </w:r>
    </w:p>
    <w:p w:rsidR="00347871" w:rsidRDefault="00347871" w:rsidP="00347871">
      <w:pPr>
        <w:pStyle w:val="Code0"/>
      </w:pPr>
      <w:r>
        <w:t>public enum Confidentiality Impact</w:t>
      </w:r>
    </w:p>
    <w:p w:rsidR="00347871" w:rsidRDefault="00347871" w:rsidP="00347871">
      <w:pPr>
        <w:pStyle w:val="Code0"/>
      </w:pPr>
      <w:r>
        <w:t>{None, Partial, Complete}</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284833" w:rsidP="00347871">
      <w:pPr>
        <w:ind w:left="605" w:hanging="245"/>
      </w:pPr>
      <w:r w:rsidRPr="006767C2">
        <w:rPr>
          <w:noProof/>
        </w:rPr>
        <w:pict>
          <v:shape id="_x0000_i1052" type="#_x0000_t75" alt="-1553709261.emf" style="width:12pt;height:12pt;visibility:visible;mso-wrap-style:square">
            <v:imagedata r:id="rId40" o:title="-1553709261"/>
          </v:shape>
        </w:pict>
      </w:r>
      <w:r w:rsidR="00347871">
        <w:t xml:space="preserve"> None</w:t>
      </w:r>
      <w:r w:rsidR="00347871">
        <w:rPr>
          <w:rFonts w:cs="Arial"/>
        </w:rPr>
        <w:fldChar w:fldCharType="begin"/>
      </w:r>
      <w:r w:rsidR="00347871">
        <w:instrText>XE"</w:instrText>
      </w:r>
      <w:r w:rsidR="00347871" w:rsidRPr="00413D75">
        <w:rPr>
          <w:rFonts w:cs="Arial"/>
        </w:rPr>
        <w:instrText>None</w:instrText>
      </w:r>
      <w:r w:rsidR="00347871">
        <w:instrText>"</w:instrText>
      </w:r>
      <w:r w:rsidR="00347871">
        <w:rPr>
          <w:rFonts w:cs="Arial"/>
        </w:rPr>
        <w:fldChar w:fldCharType="end"/>
      </w:r>
    </w:p>
    <w:p w:rsidR="00347871" w:rsidRDefault="00347871" w:rsidP="00A318C1">
      <w:pPr>
        <w:pStyle w:val="BodyText"/>
      </w:pPr>
      <w:r>
        <w:t>[cvss] There is no impact to the confidentiality of the system.</w:t>
      </w:r>
    </w:p>
    <w:p w:rsidR="00347871" w:rsidRDefault="00284833" w:rsidP="00347871">
      <w:pPr>
        <w:ind w:left="605" w:hanging="245"/>
      </w:pPr>
      <w:r w:rsidRPr="006767C2">
        <w:rPr>
          <w:noProof/>
        </w:rPr>
        <w:pict>
          <v:shape id="_x0000_i1051" type="#_x0000_t75" alt="-1553709261.emf" style="width:12pt;height:12pt;visibility:visible;mso-wrap-style:square">
            <v:imagedata r:id="rId40" o:title="-1553709261"/>
          </v:shape>
        </w:pict>
      </w:r>
      <w:r w:rsidR="00347871">
        <w:t xml:space="preserve"> Partial</w:t>
      </w:r>
      <w:r w:rsidR="00347871">
        <w:rPr>
          <w:rFonts w:cs="Arial"/>
        </w:rPr>
        <w:fldChar w:fldCharType="begin"/>
      </w:r>
      <w:r w:rsidR="00347871">
        <w:instrText>XE"</w:instrText>
      </w:r>
      <w:r w:rsidR="00347871" w:rsidRPr="00413D75">
        <w:rPr>
          <w:rFonts w:cs="Arial"/>
        </w:rPr>
        <w:instrText>Partial</w:instrText>
      </w:r>
      <w:r w:rsidR="00347871">
        <w:instrText>"</w:instrText>
      </w:r>
      <w:r w:rsidR="00347871">
        <w:rPr>
          <w:rFonts w:cs="Arial"/>
        </w:rPr>
        <w:fldChar w:fldCharType="end"/>
      </w:r>
    </w:p>
    <w:p w:rsidR="00347871" w:rsidRDefault="00347871" w:rsidP="00A318C1">
      <w:pPr>
        <w:pStyle w:val="BodyText"/>
      </w:pPr>
      <w:r>
        <w:t>[cvss] There is considerable informational disclosure. Access to some system files is</w:t>
      </w:r>
      <w:r>
        <w:br/>
        <w:t>possible, but the attacker does not have control over what is obtained, or the scope of</w:t>
      </w:r>
      <w:r>
        <w:br/>
        <w:t>the loss is constrained. An example is a vulnerability that divulges only certain tables</w:t>
      </w:r>
      <w:r>
        <w:br/>
        <w:t>in a database.</w:t>
      </w:r>
    </w:p>
    <w:p w:rsidR="00347871" w:rsidRDefault="00284833" w:rsidP="00347871">
      <w:pPr>
        <w:ind w:left="605" w:hanging="245"/>
      </w:pPr>
      <w:r w:rsidRPr="006767C2">
        <w:rPr>
          <w:noProof/>
        </w:rPr>
        <w:pict>
          <v:shape id="_x0000_i1050" type="#_x0000_t75" alt="-1553709261.emf" style="width:12pt;height:12pt;visibility:visible;mso-wrap-style:square">
            <v:imagedata r:id="rId40" o:title="-1553709261"/>
          </v:shape>
        </w:pict>
      </w:r>
      <w:r w:rsidR="00347871">
        <w:t xml:space="preserve"> Complete</w:t>
      </w:r>
      <w:r w:rsidR="00347871">
        <w:rPr>
          <w:rFonts w:cs="Arial"/>
        </w:rPr>
        <w:fldChar w:fldCharType="begin"/>
      </w:r>
      <w:r w:rsidR="00347871">
        <w:instrText>XE"</w:instrText>
      </w:r>
      <w:r w:rsidR="00347871" w:rsidRPr="00413D75">
        <w:rPr>
          <w:rFonts w:cs="Arial"/>
        </w:rPr>
        <w:instrText>Complete</w:instrText>
      </w:r>
      <w:r w:rsidR="00347871">
        <w:instrText>"</w:instrText>
      </w:r>
      <w:r w:rsidR="00347871">
        <w:rPr>
          <w:rFonts w:cs="Arial"/>
        </w:rPr>
        <w:fldChar w:fldCharType="end"/>
      </w:r>
    </w:p>
    <w:p w:rsidR="00347871" w:rsidRDefault="00347871" w:rsidP="00A318C1">
      <w:pPr>
        <w:pStyle w:val="BodyText"/>
      </w:pPr>
      <w:r>
        <w:t>[cvss] There is total information disclosure, resulting in all system files being revealed. The attacker is able to read all of the system's data (memory, files, etc.)</w:t>
      </w:r>
    </w:p>
    <w:p w:rsidR="00347871" w:rsidRDefault="00347871" w:rsidP="00347871"/>
    <w:p w:rsidR="00347871" w:rsidRDefault="00347871" w:rsidP="00347871">
      <w:pPr>
        <w:pStyle w:val="Heading3"/>
      </w:pPr>
      <w:bookmarkStart w:id="324" w:name="_1fc2aeaf15f47f8cad2d4914f1c577b0"/>
      <w:bookmarkStart w:id="325" w:name="_Toc483071496"/>
      <w:r>
        <w:t>Enumeration Exploitability</w:t>
      </w:r>
      <w:bookmarkEnd w:id="324"/>
      <w:bookmarkEnd w:id="325"/>
      <w:r w:rsidRPr="003A31EC">
        <w:rPr>
          <w:rFonts w:cs="Arial"/>
        </w:rPr>
        <w:t xml:space="preserve"> </w:t>
      </w:r>
      <w:r w:rsidR="00951276">
        <w:rPr>
          <w:rFonts w:cs="Arial"/>
        </w:rPr>
        <w:fldChar w:fldCharType="begin"/>
      </w:r>
      <w:r w:rsidR="00951276">
        <w:instrText>XE"</w:instrText>
      </w:r>
      <w:r w:rsidR="00951276" w:rsidRPr="00413D75">
        <w:rPr>
          <w:rFonts w:cs="Arial"/>
        </w:rPr>
        <w:instrText>Exploitability</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 xml:space="preserve">This metric measures the current state of exploit techniques or code availability. Public availability of easy-to-use exploit code increases the number of potential attackers by including those who are unskilled, thereby increasing the severity of the vulnerability.  </w:t>
      </w:r>
      <w:r>
        <w:br/>
        <w:t xml:space="preserve">Initially, real-world exploitation may only be theoretical. Publication of proof of concept code, functional exploit code, or sufficient technical details necessary to exploit the vulnerability may follow. Furthermore, the exploit code available may progress from a proof-of-concept demonstration to exploit code that is successful in exploiting the vulnerability consistently. In severe cases, it may be delivered as the payload of a network-based worm or virus. The more easily a vulnerability can be exploited, the higher the vulnerability score. </w:t>
      </w:r>
    </w:p>
    <w:p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rsidR="00347871" w:rsidRDefault="004D6A51" w:rsidP="00347871">
      <w:pPr>
        <w:ind w:left="360"/>
      </w:pPr>
      <w:hyperlink w:anchor="_e53dd5572fd3346fa73d5e5e4a87c50a" w:history="1">
        <w:r w:rsidR="00347871">
          <w:rPr>
            <w:rStyle w:val="Hyperlink"/>
          </w:rPr>
          <w:t xml:space="preserve">Vulnerability Temporal Vector </w:t>
        </w:r>
      </w:hyperlink>
    </w:p>
    <w:p w:rsidR="00347871" w:rsidRDefault="00347871" w:rsidP="00347871">
      <w:pPr>
        <w:pStyle w:val="Code0"/>
      </w:pPr>
      <w:r>
        <w:t>package Threat-risk-conceptual-model::Threat and Risk Specific Concepts::Vulnerabilities::Vulnerability Vectors</w:t>
      </w:r>
    </w:p>
    <w:p w:rsidR="00347871" w:rsidRDefault="00347871" w:rsidP="00347871">
      <w:pPr>
        <w:pStyle w:val="Code0"/>
      </w:pPr>
      <w:r>
        <w:t>public enum Exploitability</w:t>
      </w:r>
    </w:p>
    <w:p w:rsidR="00347871" w:rsidRDefault="00347871" w:rsidP="00347871">
      <w:pPr>
        <w:pStyle w:val="Code0"/>
      </w:pPr>
      <w:r>
        <w:t>{Unproven, Proof of concept, Functional, High}</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284833" w:rsidP="00347871">
      <w:pPr>
        <w:ind w:left="605" w:hanging="245"/>
      </w:pPr>
      <w:r w:rsidRPr="006767C2">
        <w:rPr>
          <w:noProof/>
        </w:rPr>
        <w:pict>
          <v:shape id="_x0000_i1049" type="#_x0000_t75" alt="-1553709261.emf" style="width:12pt;height:12pt;visibility:visible;mso-wrap-style:square">
            <v:imagedata r:id="rId40" o:title="-1553709261"/>
          </v:shape>
        </w:pict>
      </w:r>
      <w:r w:rsidR="00347871">
        <w:t xml:space="preserve"> Unproven</w:t>
      </w:r>
      <w:r w:rsidR="00347871">
        <w:rPr>
          <w:rFonts w:cs="Arial"/>
        </w:rPr>
        <w:fldChar w:fldCharType="begin"/>
      </w:r>
      <w:r w:rsidR="00347871">
        <w:instrText>XE"</w:instrText>
      </w:r>
      <w:r w:rsidR="00347871" w:rsidRPr="00413D75">
        <w:rPr>
          <w:rFonts w:cs="Arial"/>
        </w:rPr>
        <w:instrText>Unproven</w:instrText>
      </w:r>
      <w:r w:rsidR="00347871">
        <w:instrText>"</w:instrText>
      </w:r>
      <w:r w:rsidR="00347871">
        <w:rPr>
          <w:rFonts w:cs="Arial"/>
        </w:rPr>
        <w:fldChar w:fldCharType="end"/>
      </w:r>
    </w:p>
    <w:p w:rsidR="00347871" w:rsidRDefault="00347871" w:rsidP="00A318C1">
      <w:pPr>
        <w:pStyle w:val="BodyText"/>
      </w:pPr>
      <w:r>
        <w:t>[cvss] No exploit [code] is available, or an exploit is entirely theoretical.</w:t>
      </w:r>
    </w:p>
    <w:p w:rsidR="00347871" w:rsidRDefault="00284833" w:rsidP="00347871">
      <w:pPr>
        <w:ind w:left="605" w:hanging="245"/>
      </w:pPr>
      <w:r w:rsidRPr="006767C2">
        <w:rPr>
          <w:noProof/>
        </w:rPr>
        <w:pict>
          <v:shape id="_x0000_i1048" type="#_x0000_t75" alt="-1553709261.emf" style="width:12pt;height:12pt;visibility:visible;mso-wrap-style:square">
            <v:imagedata r:id="rId40" o:title="-1553709261"/>
          </v:shape>
        </w:pict>
      </w:r>
      <w:r w:rsidR="00347871">
        <w:t xml:space="preserve"> Proof of concept</w:t>
      </w:r>
      <w:r w:rsidR="00347871">
        <w:rPr>
          <w:rFonts w:cs="Arial"/>
        </w:rPr>
        <w:fldChar w:fldCharType="begin"/>
      </w:r>
      <w:r w:rsidR="00347871">
        <w:instrText>XE"</w:instrText>
      </w:r>
      <w:r w:rsidR="00347871" w:rsidRPr="00413D75">
        <w:rPr>
          <w:rFonts w:cs="Arial"/>
        </w:rPr>
        <w:instrText>Proof of concept</w:instrText>
      </w:r>
      <w:r w:rsidR="00347871">
        <w:instrText>"</w:instrText>
      </w:r>
      <w:r w:rsidR="00347871">
        <w:rPr>
          <w:rFonts w:cs="Arial"/>
        </w:rPr>
        <w:fldChar w:fldCharType="end"/>
      </w:r>
    </w:p>
    <w:p w:rsidR="00347871" w:rsidRDefault="00347871" w:rsidP="00A318C1">
      <w:pPr>
        <w:pStyle w:val="BodyText"/>
      </w:pPr>
      <w:r>
        <w:t>[cvss] Proof-of-concept exploit [code] or an attack demonstration that is not practical for most systems is available. The code or technique is not functional in all situations and may require substantial modification by a skilled attacker.</w:t>
      </w:r>
    </w:p>
    <w:p w:rsidR="00347871" w:rsidRDefault="00284833" w:rsidP="00347871">
      <w:pPr>
        <w:ind w:left="605" w:hanging="245"/>
      </w:pPr>
      <w:r w:rsidRPr="006767C2">
        <w:rPr>
          <w:noProof/>
        </w:rPr>
        <w:pict>
          <v:shape id="_x0000_i1047" type="#_x0000_t75" alt="-1553709261.emf" style="width:12pt;height:12pt;visibility:visible;mso-wrap-style:square">
            <v:imagedata r:id="rId40" o:title="-1553709261"/>
          </v:shape>
        </w:pict>
      </w:r>
      <w:r w:rsidR="00347871">
        <w:t xml:space="preserve"> Functional</w:t>
      </w:r>
      <w:r w:rsidR="00347871">
        <w:rPr>
          <w:rFonts w:cs="Arial"/>
        </w:rPr>
        <w:fldChar w:fldCharType="begin"/>
      </w:r>
      <w:r w:rsidR="00347871">
        <w:instrText>XE"</w:instrText>
      </w:r>
      <w:r w:rsidR="00347871" w:rsidRPr="00413D75">
        <w:rPr>
          <w:rFonts w:cs="Arial"/>
        </w:rPr>
        <w:instrText>Functional</w:instrText>
      </w:r>
      <w:r w:rsidR="00347871">
        <w:instrText>"</w:instrText>
      </w:r>
      <w:r w:rsidR="00347871">
        <w:rPr>
          <w:rFonts w:cs="Arial"/>
        </w:rPr>
        <w:fldChar w:fldCharType="end"/>
      </w:r>
    </w:p>
    <w:p w:rsidR="00347871" w:rsidRDefault="00347871" w:rsidP="00A318C1">
      <w:pPr>
        <w:pStyle w:val="BodyText"/>
      </w:pPr>
      <w:r>
        <w:t>[cvss] Functional exploit [code] is available. The [code/exploit] works in most situations where the vulnerability exists.</w:t>
      </w:r>
    </w:p>
    <w:p w:rsidR="00347871" w:rsidRDefault="00284833" w:rsidP="00347871">
      <w:pPr>
        <w:ind w:left="605" w:hanging="245"/>
      </w:pPr>
      <w:r w:rsidRPr="006767C2">
        <w:rPr>
          <w:noProof/>
        </w:rPr>
        <w:pict>
          <v:shape id="_x0000_i1046" type="#_x0000_t75" alt="-1553709261.emf" style="width:12pt;height:12pt;visibility:visible;mso-wrap-style:square">
            <v:imagedata r:id="rId40" o:title="-1553709261"/>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rsidR="00347871" w:rsidRDefault="00347871" w:rsidP="00A318C1">
      <w:pPr>
        <w:pStyle w:val="BodyText"/>
      </w:pPr>
      <w:r>
        <w:t>[cvss] Either the vulnerability is exploitable by functional mobile autonomous code, or no exploit is required (manual trigger) and details are widely available. The code works in every situation, or is actively being delivered via a mobile autonomous agent (such as a worm or virus).</w:t>
      </w:r>
    </w:p>
    <w:p w:rsidR="00347871" w:rsidRDefault="00347871" w:rsidP="00347871"/>
    <w:p w:rsidR="00347871" w:rsidRDefault="00347871" w:rsidP="00347871">
      <w:pPr>
        <w:pStyle w:val="Heading3"/>
      </w:pPr>
      <w:bookmarkStart w:id="326" w:name="_c583438a9d42aadb8db254a30f20229b"/>
      <w:bookmarkStart w:id="327" w:name="_Toc483071497"/>
      <w:r>
        <w:t>Enumeration Integrity Impact</w:t>
      </w:r>
      <w:bookmarkEnd w:id="326"/>
      <w:bookmarkEnd w:id="327"/>
      <w:r w:rsidRPr="003A31EC">
        <w:rPr>
          <w:rFonts w:cs="Arial"/>
        </w:rPr>
        <w:t xml:space="preserve"> </w:t>
      </w:r>
      <w:r w:rsidR="00951276">
        <w:rPr>
          <w:rFonts w:cs="Arial"/>
        </w:rPr>
        <w:fldChar w:fldCharType="begin"/>
      </w:r>
      <w:r w:rsidR="00951276">
        <w:instrText>XE"</w:instrText>
      </w:r>
      <w:r w:rsidR="00951276" w:rsidRPr="00413D75">
        <w:rPr>
          <w:rFonts w:cs="Arial"/>
        </w:rPr>
        <w:instrText>Integrity Impact</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[CVSS] This metric measures the impact to integrity of a successfully exploited vulnerability. Integrity refers to the trustworthiness and guaranteed veracity of information.  Increased integrity impact increases the vulnerability score.</w:t>
      </w:r>
    </w:p>
    <w:p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rsidR="00347871" w:rsidRDefault="004D6A51" w:rsidP="00347871">
      <w:pPr>
        <w:ind w:left="360"/>
      </w:pPr>
      <w:hyperlink w:anchor="_196d76f570f8c2bd9cccd75b4f5ce514" w:history="1">
        <w:r w:rsidR="00347871">
          <w:rPr>
            <w:rStyle w:val="Hyperlink"/>
          </w:rPr>
          <w:t>Vulnerability Base Vector</w:t>
        </w:r>
      </w:hyperlink>
    </w:p>
    <w:p w:rsidR="00347871" w:rsidRDefault="00347871" w:rsidP="00347871">
      <w:pPr>
        <w:pStyle w:val="Code0"/>
      </w:pPr>
      <w:r>
        <w:t>package Threat-risk-conceptual-model::Threat and Risk Specific Concepts::Vulnerabilities::Vulnerability Vectors</w:t>
      </w:r>
    </w:p>
    <w:p w:rsidR="00347871" w:rsidRDefault="00347871" w:rsidP="00347871">
      <w:pPr>
        <w:pStyle w:val="Code0"/>
      </w:pPr>
      <w:r>
        <w:t>public enum Integrity Impact</w:t>
      </w:r>
    </w:p>
    <w:p w:rsidR="00347871" w:rsidRDefault="00347871" w:rsidP="00347871">
      <w:pPr>
        <w:pStyle w:val="Code0"/>
      </w:pPr>
      <w:r>
        <w:t>{None, Partial, Complete}</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284833" w:rsidP="00347871">
      <w:pPr>
        <w:ind w:left="605" w:hanging="245"/>
      </w:pPr>
      <w:r w:rsidRPr="006767C2">
        <w:rPr>
          <w:noProof/>
        </w:rPr>
        <w:pict>
          <v:shape id="_x0000_i1045" type="#_x0000_t75" alt="-1553709261.emf" style="width:12pt;height:12pt;visibility:visible;mso-wrap-style:square">
            <v:imagedata r:id="rId40" o:title="-1553709261"/>
          </v:shape>
        </w:pict>
      </w:r>
      <w:r w:rsidR="00347871">
        <w:t xml:space="preserve"> None</w:t>
      </w:r>
      <w:r w:rsidR="00347871">
        <w:rPr>
          <w:rFonts w:cs="Arial"/>
        </w:rPr>
        <w:fldChar w:fldCharType="begin"/>
      </w:r>
      <w:r w:rsidR="00347871">
        <w:instrText>XE"</w:instrText>
      </w:r>
      <w:r w:rsidR="00347871" w:rsidRPr="00413D75">
        <w:rPr>
          <w:rFonts w:cs="Arial"/>
        </w:rPr>
        <w:instrText>None</w:instrText>
      </w:r>
      <w:r w:rsidR="00347871">
        <w:instrText>"</w:instrText>
      </w:r>
      <w:r w:rsidR="00347871">
        <w:rPr>
          <w:rFonts w:cs="Arial"/>
        </w:rPr>
        <w:fldChar w:fldCharType="end"/>
      </w:r>
    </w:p>
    <w:p w:rsidR="00347871" w:rsidRDefault="00347871" w:rsidP="00A318C1">
      <w:pPr>
        <w:pStyle w:val="BodyText"/>
      </w:pPr>
      <w:r>
        <w:t>[cvss] There is no impact to the integrity of the system.</w:t>
      </w:r>
    </w:p>
    <w:p w:rsidR="00347871" w:rsidRDefault="00284833" w:rsidP="00347871">
      <w:pPr>
        <w:ind w:left="605" w:hanging="245"/>
      </w:pPr>
      <w:r w:rsidRPr="006767C2">
        <w:rPr>
          <w:noProof/>
        </w:rPr>
        <w:pict>
          <v:shape id="_x0000_i1044" type="#_x0000_t75" alt="-1553709261.emf" style="width:12pt;height:12pt;visibility:visible;mso-wrap-style:square">
            <v:imagedata r:id="rId40" o:title="-1553709261"/>
          </v:shape>
        </w:pict>
      </w:r>
      <w:r w:rsidR="00347871">
        <w:t xml:space="preserve"> Partial</w:t>
      </w:r>
      <w:r w:rsidR="00347871">
        <w:rPr>
          <w:rFonts w:cs="Arial"/>
        </w:rPr>
        <w:fldChar w:fldCharType="begin"/>
      </w:r>
      <w:r w:rsidR="00347871">
        <w:instrText>XE"</w:instrText>
      </w:r>
      <w:r w:rsidR="00347871" w:rsidRPr="00413D75">
        <w:rPr>
          <w:rFonts w:cs="Arial"/>
        </w:rPr>
        <w:instrText>Partial</w:instrText>
      </w:r>
      <w:r w:rsidR="00347871">
        <w:instrText>"</w:instrText>
      </w:r>
      <w:r w:rsidR="00347871">
        <w:rPr>
          <w:rFonts w:cs="Arial"/>
        </w:rPr>
        <w:fldChar w:fldCharType="end"/>
      </w:r>
    </w:p>
    <w:p w:rsidR="00347871" w:rsidRDefault="00347871" w:rsidP="00A318C1">
      <w:pPr>
        <w:pStyle w:val="BodyText"/>
      </w:pPr>
      <w:r>
        <w:t>Control over the system is partially comprised.</w:t>
      </w:r>
      <w:r>
        <w:br/>
        <w:t>[cvss] Modification of some system files or information is possible, but the attacker does not have control over what can be modified, or the scope of what the attacker can affect is limited. For example, system or application files may be overwritten or modified, but either the attacker has no control over which files are affected or the attacker can modify files within only a limited context or scope.</w:t>
      </w:r>
    </w:p>
    <w:p w:rsidR="00347871" w:rsidRDefault="00284833" w:rsidP="00347871">
      <w:pPr>
        <w:ind w:left="605" w:hanging="245"/>
      </w:pPr>
      <w:r w:rsidRPr="006767C2">
        <w:rPr>
          <w:noProof/>
        </w:rPr>
        <w:pict>
          <v:shape id="_x0000_i1043" type="#_x0000_t75" alt="-1553709261.emf" style="width:12pt;height:12pt;visibility:visible;mso-wrap-style:square">
            <v:imagedata r:id="rId40" o:title="-1553709261"/>
          </v:shape>
        </w:pict>
      </w:r>
      <w:r w:rsidR="00347871">
        <w:t xml:space="preserve"> Complete</w:t>
      </w:r>
      <w:r w:rsidR="00347871">
        <w:rPr>
          <w:rFonts w:cs="Arial"/>
        </w:rPr>
        <w:fldChar w:fldCharType="begin"/>
      </w:r>
      <w:r w:rsidR="00347871">
        <w:instrText>XE"</w:instrText>
      </w:r>
      <w:r w:rsidR="00347871" w:rsidRPr="00413D75">
        <w:rPr>
          <w:rFonts w:cs="Arial"/>
        </w:rPr>
        <w:instrText>Complete</w:instrText>
      </w:r>
      <w:r w:rsidR="00347871">
        <w:instrText>"</w:instrText>
      </w:r>
      <w:r w:rsidR="00347871">
        <w:rPr>
          <w:rFonts w:cs="Arial"/>
        </w:rPr>
        <w:fldChar w:fldCharType="end"/>
      </w:r>
    </w:p>
    <w:p w:rsidR="00347871" w:rsidRDefault="00347871" w:rsidP="00A318C1">
      <w:pPr>
        <w:pStyle w:val="BodyText"/>
      </w:pPr>
      <w:r>
        <w:t xml:space="preserve">[CVSS] There is a total compromise of system integrity. There is a complete loss of system protection, resulting in the entire system being compromised. </w:t>
      </w:r>
    </w:p>
    <w:p w:rsidR="00347871" w:rsidRDefault="00347871" w:rsidP="00347871"/>
    <w:p w:rsidR="00347871" w:rsidRDefault="00347871" w:rsidP="00347871">
      <w:pPr>
        <w:pStyle w:val="Heading3"/>
      </w:pPr>
      <w:bookmarkStart w:id="328" w:name="_f250facf8ceceabc6e58e15ee07b6bc0"/>
      <w:bookmarkStart w:id="329" w:name="_Toc483071498"/>
      <w:r>
        <w:lastRenderedPageBreak/>
        <w:t>Enumeration Remediation Level</w:t>
      </w:r>
      <w:bookmarkEnd w:id="328"/>
      <w:bookmarkEnd w:id="329"/>
      <w:r w:rsidRPr="003A31EC">
        <w:rPr>
          <w:rFonts w:cs="Arial"/>
        </w:rPr>
        <w:t xml:space="preserve"> </w:t>
      </w:r>
      <w:r w:rsidR="00951276">
        <w:rPr>
          <w:rFonts w:cs="Arial"/>
        </w:rPr>
        <w:fldChar w:fldCharType="begin"/>
      </w:r>
      <w:r w:rsidR="00951276">
        <w:instrText>XE"</w:instrText>
      </w:r>
      <w:r w:rsidR="00951276" w:rsidRPr="00413D75">
        <w:rPr>
          <w:rFonts w:cs="Arial"/>
        </w:rPr>
        <w:instrText>Remediation Level</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[CVSS] A way to express the degree of remediation that can be provided.</w:t>
      </w:r>
    </w:p>
    <w:p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rsidR="00347871" w:rsidRDefault="004D6A51" w:rsidP="00347871">
      <w:pPr>
        <w:ind w:left="360"/>
      </w:pPr>
      <w:hyperlink w:anchor="_e53dd5572fd3346fa73d5e5e4a87c50a" w:history="1">
        <w:r w:rsidR="00347871">
          <w:rPr>
            <w:rStyle w:val="Hyperlink"/>
          </w:rPr>
          <w:t xml:space="preserve">Vulnerability Temporal Vector </w:t>
        </w:r>
      </w:hyperlink>
    </w:p>
    <w:p w:rsidR="00347871" w:rsidRDefault="00347871" w:rsidP="00347871">
      <w:pPr>
        <w:pStyle w:val="Code0"/>
      </w:pPr>
      <w:r>
        <w:t>package Threat-risk-conceptual-model::Threat and Risk Specific Concepts::Vulnerabilities::Vulnerability Vectors</w:t>
      </w:r>
    </w:p>
    <w:p w:rsidR="00347871" w:rsidRDefault="00347871" w:rsidP="00347871">
      <w:pPr>
        <w:pStyle w:val="Code0"/>
      </w:pPr>
      <w:r>
        <w:t>public enum Remediation Level</w:t>
      </w:r>
    </w:p>
    <w:p w:rsidR="00347871" w:rsidRDefault="00347871" w:rsidP="00347871">
      <w:pPr>
        <w:pStyle w:val="Code0"/>
      </w:pPr>
      <w:r>
        <w:t>{Offical Fix, Temporary Fix, Workaround, Unavailable}</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284833" w:rsidP="00347871">
      <w:pPr>
        <w:ind w:left="605" w:hanging="245"/>
      </w:pPr>
      <w:r w:rsidRPr="006767C2">
        <w:rPr>
          <w:noProof/>
        </w:rPr>
        <w:pict>
          <v:shape id="_x0000_i1042" type="#_x0000_t75" alt="-1553709261.emf" style="width:12pt;height:12pt;visibility:visible;mso-wrap-style:square">
            <v:imagedata r:id="rId40" o:title="-1553709261"/>
          </v:shape>
        </w:pict>
      </w:r>
      <w:r w:rsidR="00347871">
        <w:t xml:space="preserve"> Offical Fix</w:t>
      </w:r>
      <w:r w:rsidR="00347871">
        <w:rPr>
          <w:rFonts w:cs="Arial"/>
        </w:rPr>
        <w:fldChar w:fldCharType="begin"/>
      </w:r>
      <w:r w:rsidR="00347871">
        <w:instrText>XE"</w:instrText>
      </w:r>
      <w:r w:rsidR="00347871" w:rsidRPr="00413D75">
        <w:rPr>
          <w:rFonts w:cs="Arial"/>
        </w:rPr>
        <w:instrText>Offical Fix</w:instrText>
      </w:r>
      <w:r w:rsidR="00347871">
        <w:instrText>"</w:instrText>
      </w:r>
      <w:r w:rsidR="00347871">
        <w:rPr>
          <w:rFonts w:cs="Arial"/>
        </w:rPr>
        <w:fldChar w:fldCharType="end"/>
      </w:r>
    </w:p>
    <w:p w:rsidR="00347871" w:rsidRDefault="00347871" w:rsidP="00A318C1">
      <w:pPr>
        <w:pStyle w:val="BodyText"/>
      </w:pPr>
      <w:r>
        <w:t>[cvss] A complete vendor solution is available. Either the vendor has issued an official patch, or an upgrade is available.</w:t>
      </w:r>
    </w:p>
    <w:p w:rsidR="00347871" w:rsidRDefault="00284833" w:rsidP="00347871">
      <w:pPr>
        <w:ind w:left="605" w:hanging="245"/>
      </w:pPr>
      <w:r w:rsidRPr="006767C2">
        <w:rPr>
          <w:noProof/>
        </w:rPr>
        <w:pict>
          <v:shape id="_x0000_i1041" type="#_x0000_t75" alt="-1553709261.emf" style="width:12pt;height:12pt;visibility:visible;mso-wrap-style:square">
            <v:imagedata r:id="rId40" o:title="-1553709261"/>
          </v:shape>
        </w:pict>
      </w:r>
      <w:r w:rsidR="00347871">
        <w:t xml:space="preserve"> Temporary Fix</w:t>
      </w:r>
      <w:r w:rsidR="00347871">
        <w:rPr>
          <w:rFonts w:cs="Arial"/>
        </w:rPr>
        <w:fldChar w:fldCharType="begin"/>
      </w:r>
      <w:r w:rsidR="00347871">
        <w:instrText>XE"</w:instrText>
      </w:r>
      <w:r w:rsidR="00347871" w:rsidRPr="00413D75">
        <w:rPr>
          <w:rFonts w:cs="Arial"/>
        </w:rPr>
        <w:instrText>Temporary Fix</w:instrText>
      </w:r>
      <w:r w:rsidR="00347871">
        <w:instrText>"</w:instrText>
      </w:r>
      <w:r w:rsidR="00347871">
        <w:rPr>
          <w:rFonts w:cs="Arial"/>
        </w:rPr>
        <w:fldChar w:fldCharType="end"/>
      </w:r>
    </w:p>
    <w:p w:rsidR="00347871" w:rsidRDefault="00347871" w:rsidP="00A318C1">
      <w:pPr>
        <w:pStyle w:val="BodyText"/>
      </w:pPr>
      <w:r>
        <w:t>[cvss] There is an official but temporary fix available. This includes instances where the vendor issues a temporary hotfix, tool, or workaround.</w:t>
      </w:r>
    </w:p>
    <w:p w:rsidR="00347871" w:rsidRDefault="00284833" w:rsidP="00347871">
      <w:pPr>
        <w:ind w:left="605" w:hanging="245"/>
      </w:pPr>
      <w:r w:rsidRPr="006767C2">
        <w:rPr>
          <w:noProof/>
        </w:rPr>
        <w:pict>
          <v:shape id="_x0000_i1040" type="#_x0000_t75" alt="-1553709261.emf" style="width:12pt;height:12pt;visibility:visible;mso-wrap-style:square">
            <v:imagedata r:id="rId40" o:title="-1553709261"/>
          </v:shape>
        </w:pict>
      </w:r>
      <w:r w:rsidR="00347871">
        <w:t xml:space="preserve"> Workaround</w:t>
      </w:r>
      <w:r w:rsidR="00347871">
        <w:rPr>
          <w:rFonts w:cs="Arial"/>
        </w:rPr>
        <w:fldChar w:fldCharType="begin"/>
      </w:r>
      <w:r w:rsidR="00347871">
        <w:instrText>XE"</w:instrText>
      </w:r>
      <w:r w:rsidR="00347871" w:rsidRPr="00413D75">
        <w:rPr>
          <w:rFonts w:cs="Arial"/>
        </w:rPr>
        <w:instrText>Workaround</w:instrText>
      </w:r>
      <w:r w:rsidR="00347871">
        <w:instrText>"</w:instrText>
      </w:r>
      <w:r w:rsidR="00347871">
        <w:rPr>
          <w:rFonts w:cs="Arial"/>
        </w:rPr>
        <w:fldChar w:fldCharType="end"/>
      </w:r>
    </w:p>
    <w:p w:rsidR="00347871" w:rsidRDefault="00347871" w:rsidP="00A318C1">
      <w:pPr>
        <w:pStyle w:val="BodyText"/>
      </w:pPr>
      <w:r>
        <w:t>[cvss] There is an unofficial, non-vendor solution available. In some cases, users of the affected technology will create a patch of their own or provide steps to work around or otherwise mitigate the vulnerability.</w:t>
      </w:r>
    </w:p>
    <w:p w:rsidR="00347871" w:rsidRDefault="00284833" w:rsidP="00347871">
      <w:pPr>
        <w:ind w:left="605" w:hanging="245"/>
      </w:pPr>
      <w:r w:rsidRPr="006767C2">
        <w:rPr>
          <w:noProof/>
        </w:rPr>
        <w:pict>
          <v:shape id="_x0000_i1039" type="#_x0000_t75" alt="-1553709261.emf" style="width:12pt;height:12pt;visibility:visible;mso-wrap-style:square">
            <v:imagedata r:id="rId40" o:title="-1553709261"/>
          </v:shape>
        </w:pict>
      </w:r>
      <w:r w:rsidR="00347871">
        <w:t xml:space="preserve"> Unavailable</w:t>
      </w:r>
      <w:r w:rsidR="00347871">
        <w:rPr>
          <w:rFonts w:cs="Arial"/>
        </w:rPr>
        <w:fldChar w:fldCharType="begin"/>
      </w:r>
      <w:r w:rsidR="00347871">
        <w:instrText>XE"</w:instrText>
      </w:r>
      <w:r w:rsidR="00347871" w:rsidRPr="00413D75">
        <w:rPr>
          <w:rFonts w:cs="Arial"/>
        </w:rPr>
        <w:instrText>Unavailable</w:instrText>
      </w:r>
      <w:r w:rsidR="00347871">
        <w:instrText>"</w:instrText>
      </w:r>
      <w:r w:rsidR="00347871">
        <w:rPr>
          <w:rFonts w:cs="Arial"/>
        </w:rPr>
        <w:fldChar w:fldCharType="end"/>
      </w:r>
    </w:p>
    <w:p w:rsidR="00347871" w:rsidRDefault="00347871" w:rsidP="00A318C1">
      <w:pPr>
        <w:pStyle w:val="BodyText"/>
      </w:pPr>
      <w:r>
        <w:t>[cvss] There is either no solution available or it is impossible to apply</w:t>
      </w:r>
    </w:p>
    <w:p w:rsidR="00347871" w:rsidRDefault="00347871" w:rsidP="00347871"/>
    <w:p w:rsidR="00347871" w:rsidRDefault="00347871" w:rsidP="00347871">
      <w:pPr>
        <w:pStyle w:val="Heading3"/>
      </w:pPr>
      <w:bookmarkStart w:id="330" w:name="_07486b77998271cd52d9b3d10ecc22ba"/>
      <w:bookmarkStart w:id="331" w:name="_Toc483071499"/>
      <w:r>
        <w:t>Enumeration Report Confidence</w:t>
      </w:r>
      <w:bookmarkEnd w:id="330"/>
      <w:bookmarkEnd w:id="331"/>
      <w:r w:rsidRPr="003A31EC">
        <w:rPr>
          <w:rFonts w:cs="Arial"/>
        </w:rPr>
        <w:t xml:space="preserve"> </w:t>
      </w:r>
      <w:r w:rsidR="00951276">
        <w:rPr>
          <w:rFonts w:cs="Arial"/>
        </w:rPr>
        <w:fldChar w:fldCharType="begin"/>
      </w:r>
      <w:r w:rsidR="00951276">
        <w:instrText>XE"</w:instrText>
      </w:r>
      <w:r w:rsidR="00951276" w:rsidRPr="00413D75">
        <w:rPr>
          <w:rFonts w:cs="Arial"/>
        </w:rPr>
        <w:instrText>Report Confidence</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[CVSS] Confidence in a report.</w:t>
      </w:r>
    </w:p>
    <w:p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rsidR="00347871" w:rsidRDefault="004D6A51" w:rsidP="00347871">
      <w:pPr>
        <w:ind w:left="360"/>
      </w:pPr>
      <w:hyperlink w:anchor="_e53dd5572fd3346fa73d5e5e4a87c50a" w:history="1">
        <w:r w:rsidR="00347871">
          <w:rPr>
            <w:rStyle w:val="Hyperlink"/>
          </w:rPr>
          <w:t xml:space="preserve">Vulnerability Temporal Vector </w:t>
        </w:r>
      </w:hyperlink>
    </w:p>
    <w:p w:rsidR="00347871" w:rsidRDefault="00347871" w:rsidP="00347871">
      <w:pPr>
        <w:pStyle w:val="Code0"/>
      </w:pPr>
      <w:r>
        <w:t>package Threat-risk-conceptual-model::Threat and Risk Specific Concepts::Vulnerabilities::Vulnerability Vectors</w:t>
      </w:r>
    </w:p>
    <w:p w:rsidR="00347871" w:rsidRDefault="00347871" w:rsidP="00347871">
      <w:pPr>
        <w:pStyle w:val="Code0"/>
      </w:pPr>
      <w:r>
        <w:t>public enum Report Confidence</w:t>
      </w:r>
    </w:p>
    <w:p w:rsidR="00347871" w:rsidRDefault="00347871" w:rsidP="00347871">
      <w:pPr>
        <w:pStyle w:val="Code0"/>
      </w:pPr>
      <w:r>
        <w:t>{Unconfirmed, Uncorroborated, Confirmed}</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284833" w:rsidP="00347871">
      <w:pPr>
        <w:ind w:left="605" w:hanging="245"/>
      </w:pPr>
      <w:r w:rsidRPr="006767C2">
        <w:rPr>
          <w:noProof/>
        </w:rPr>
        <w:pict>
          <v:shape id="_x0000_i1038" type="#_x0000_t75" alt="-1553709261.emf" style="width:12pt;height:12pt;visibility:visible;mso-wrap-style:square">
            <v:imagedata r:id="rId40" o:title="-1553709261"/>
          </v:shape>
        </w:pict>
      </w:r>
      <w:r w:rsidR="00347871">
        <w:t xml:space="preserve"> Unconfirmed</w:t>
      </w:r>
      <w:r w:rsidR="00347871">
        <w:rPr>
          <w:rFonts w:cs="Arial"/>
        </w:rPr>
        <w:fldChar w:fldCharType="begin"/>
      </w:r>
      <w:r w:rsidR="00347871">
        <w:instrText>XE"</w:instrText>
      </w:r>
      <w:r w:rsidR="00347871" w:rsidRPr="00413D75">
        <w:rPr>
          <w:rFonts w:cs="Arial"/>
        </w:rPr>
        <w:instrText>Unconfirmed</w:instrText>
      </w:r>
      <w:r w:rsidR="00347871">
        <w:instrText>"</w:instrText>
      </w:r>
      <w:r w:rsidR="00347871">
        <w:rPr>
          <w:rFonts w:cs="Arial"/>
        </w:rPr>
        <w:fldChar w:fldCharType="end"/>
      </w:r>
    </w:p>
    <w:p w:rsidR="00347871" w:rsidRDefault="00347871" w:rsidP="00A318C1">
      <w:pPr>
        <w:pStyle w:val="BodyText"/>
      </w:pPr>
      <w:r>
        <w:t>[cvss] There is a single unconfirmed source or possibly multiple conflicting reports. There is little confidence in the validity of the reports. An example is a rumor that surfaces from the hacker underground.</w:t>
      </w:r>
    </w:p>
    <w:p w:rsidR="00347871" w:rsidRDefault="00284833" w:rsidP="00347871">
      <w:pPr>
        <w:ind w:left="605" w:hanging="245"/>
      </w:pPr>
      <w:r w:rsidRPr="006767C2">
        <w:rPr>
          <w:noProof/>
        </w:rPr>
        <w:pict>
          <v:shape id="_x0000_i1037" type="#_x0000_t75" alt="-1553709261.emf" style="width:12pt;height:12pt;visibility:visible;mso-wrap-style:square">
            <v:imagedata r:id="rId40" o:title="-1553709261"/>
          </v:shape>
        </w:pict>
      </w:r>
      <w:r w:rsidR="00347871">
        <w:t xml:space="preserve"> Uncorroborated</w:t>
      </w:r>
      <w:r w:rsidR="00347871">
        <w:rPr>
          <w:rFonts w:cs="Arial"/>
        </w:rPr>
        <w:fldChar w:fldCharType="begin"/>
      </w:r>
      <w:r w:rsidR="00347871">
        <w:instrText>XE"</w:instrText>
      </w:r>
      <w:r w:rsidR="00347871" w:rsidRPr="00413D75">
        <w:rPr>
          <w:rFonts w:cs="Arial"/>
        </w:rPr>
        <w:instrText>Uncorroborated</w:instrText>
      </w:r>
      <w:r w:rsidR="00347871">
        <w:instrText>"</w:instrText>
      </w:r>
      <w:r w:rsidR="00347871">
        <w:rPr>
          <w:rFonts w:cs="Arial"/>
        </w:rPr>
        <w:fldChar w:fldCharType="end"/>
      </w:r>
    </w:p>
    <w:p w:rsidR="00347871" w:rsidRDefault="00347871" w:rsidP="00A318C1">
      <w:pPr>
        <w:pStyle w:val="BodyText"/>
      </w:pPr>
      <w:r>
        <w:t>[cvss] There are multiple non-official sources, possibly including independent security companies or research organizations. At this point there may be conflicting technical details or some other lingering ambiguity.</w:t>
      </w:r>
    </w:p>
    <w:p w:rsidR="00347871" w:rsidRDefault="00284833" w:rsidP="00347871">
      <w:pPr>
        <w:ind w:left="605" w:hanging="245"/>
      </w:pPr>
      <w:r w:rsidRPr="006767C2">
        <w:rPr>
          <w:noProof/>
        </w:rPr>
        <w:pict>
          <v:shape id="_x0000_i1036" type="#_x0000_t75" alt="-1553709261.emf" style="width:12pt;height:12pt;visibility:visible;mso-wrap-style:square">
            <v:imagedata r:id="rId40" o:title="-1553709261"/>
          </v:shape>
        </w:pict>
      </w:r>
      <w:r w:rsidR="00347871">
        <w:t xml:space="preserve"> Confirmed</w:t>
      </w:r>
      <w:r w:rsidR="00347871">
        <w:rPr>
          <w:rFonts w:cs="Arial"/>
        </w:rPr>
        <w:fldChar w:fldCharType="begin"/>
      </w:r>
      <w:r w:rsidR="00347871">
        <w:instrText>XE"</w:instrText>
      </w:r>
      <w:r w:rsidR="00347871" w:rsidRPr="00413D75">
        <w:rPr>
          <w:rFonts w:cs="Arial"/>
        </w:rPr>
        <w:instrText>Confirmed</w:instrText>
      </w:r>
      <w:r w:rsidR="00347871">
        <w:instrText>"</w:instrText>
      </w:r>
      <w:r w:rsidR="00347871">
        <w:rPr>
          <w:rFonts w:cs="Arial"/>
        </w:rPr>
        <w:fldChar w:fldCharType="end"/>
      </w:r>
    </w:p>
    <w:p w:rsidR="00347871" w:rsidRDefault="00347871" w:rsidP="00A318C1">
      <w:pPr>
        <w:pStyle w:val="BodyText"/>
      </w:pPr>
      <w:r>
        <w:t>[cvss] The vulnerability has been acknowledged by the vendor or author of the affected technology. The vulnerability may also be “Confirmed” when its existence is confirmed from an external event such as publication of functional or proof-of-concept exploit code or widespread exploitation.</w:t>
      </w:r>
    </w:p>
    <w:p w:rsidR="00347871" w:rsidRDefault="00347871" w:rsidP="00347871"/>
    <w:p w:rsidR="00347871" w:rsidRDefault="00347871" w:rsidP="00347871">
      <w:pPr>
        <w:pStyle w:val="Heading3"/>
      </w:pPr>
      <w:bookmarkStart w:id="332" w:name="_1729edc792154aab3a976a39aac93791"/>
      <w:bookmarkStart w:id="333" w:name="_Toc483071500"/>
      <w:r>
        <w:lastRenderedPageBreak/>
        <w:t>Enumeration Security Requirements</w:t>
      </w:r>
      <w:bookmarkEnd w:id="332"/>
      <w:bookmarkEnd w:id="333"/>
      <w:r w:rsidRPr="003A31EC">
        <w:rPr>
          <w:rFonts w:cs="Arial"/>
        </w:rPr>
        <w:t xml:space="preserve"> </w:t>
      </w:r>
      <w:r w:rsidR="00951276">
        <w:rPr>
          <w:rFonts w:cs="Arial"/>
        </w:rPr>
        <w:fldChar w:fldCharType="begin"/>
      </w:r>
      <w:r w:rsidR="00951276">
        <w:instrText>XE"</w:instrText>
      </w:r>
      <w:r w:rsidR="00951276" w:rsidRPr="00413D75">
        <w:rPr>
          <w:rFonts w:cs="Arial"/>
        </w:rPr>
        <w:instrText>Security Requirements</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[CVSS] These metrics enable the analyst to customize the CVSS score depending on the importance of the affected IT asset to a user’s organization, measured in terms of confidentiality, integrity, and availability. That is, if an IT asset supports a business function for which availability is most important, the analyst can assign a greater value to availability, relative to confidentiality and integrity. Each security requirement has three possible values: “low,” “medium,” or “high.” The full effect on the environmental score is determined by the corresponding base impact metrics. That is, these metrics modify the environmental score by reweighting the (base) confidentiality, integrity, and availability impact metrics. For example, the confidentiality impact (C) metric has increased weight if the confidentiality requirement (CR) is “high.” Likewise, the confidentiality impact metric has decreased weight if the confidentiality requirement is “low.” The confidentiality impact metric weighting is neutral if the confidentiality requirement is “medium.” This same logic is applied to the integrity and availability requirements.</w:t>
      </w:r>
      <w:r>
        <w:br/>
        <w:t>Note that the confidentiality requirement will not affect the environmental score if the (base) confidentiality impact is set to “none.” Also, increasing the confidentiality requirement from “medium” to “high” will not change the environmental score when the (base) impact metrics are set to “complete.”</w:t>
      </w:r>
      <w:r>
        <w:br/>
        <w:t>This is because the impact sub score (part of the base score that calculates impact) is already at a maximum value of 10.</w:t>
      </w:r>
      <w:r>
        <w:br/>
        <w:t xml:space="preserve">The greater the security requirement, the higher the score (remember that “medium” is considered the default). </w:t>
      </w:r>
    </w:p>
    <w:p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rsidR="00347871" w:rsidRDefault="004D6A51" w:rsidP="00347871">
      <w:pPr>
        <w:ind w:left="360"/>
      </w:pPr>
      <w:hyperlink w:anchor="_ab1b10800dbf4458dc008d00f609c924" w:history="1">
        <w:r w:rsidR="00347871">
          <w:rPr>
            <w:rStyle w:val="Hyperlink"/>
          </w:rPr>
          <w:t>Vulnerability Environmental Vector</w:t>
        </w:r>
      </w:hyperlink>
    </w:p>
    <w:p w:rsidR="00347871" w:rsidRDefault="00347871" w:rsidP="00347871">
      <w:pPr>
        <w:pStyle w:val="Code0"/>
      </w:pPr>
      <w:r>
        <w:t>package Threat-risk-conceptual-model::Threat and Risk Specific Concepts::Vulnerabilities::Vulnerability Vectors</w:t>
      </w:r>
    </w:p>
    <w:p w:rsidR="00347871" w:rsidRDefault="00347871" w:rsidP="00347871">
      <w:pPr>
        <w:pStyle w:val="Code0"/>
      </w:pPr>
      <w:r>
        <w:t>public enum Security Requirements</w:t>
      </w:r>
    </w:p>
    <w:p w:rsidR="00347871" w:rsidRDefault="00347871" w:rsidP="00347871">
      <w:pPr>
        <w:pStyle w:val="Code0"/>
      </w:pPr>
      <w:r>
        <w:t>{Low, Medium, High}</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284833" w:rsidP="00347871">
      <w:pPr>
        <w:ind w:left="605" w:hanging="245"/>
      </w:pPr>
      <w:r w:rsidRPr="006767C2">
        <w:rPr>
          <w:noProof/>
        </w:rPr>
        <w:pict>
          <v:shape id="_x0000_i1035" type="#_x0000_t75" alt="-1553709261.emf" style="width:12pt;height:12pt;visibility:visible;mso-wrap-style:square">
            <v:imagedata r:id="rId40" o:title="-1553709261"/>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rsidR="00347871" w:rsidRDefault="00347871" w:rsidP="00A318C1">
      <w:pPr>
        <w:pStyle w:val="BodyText"/>
      </w:pPr>
      <w:r>
        <w:t>[cvss] Loss of [confidentiality | integrity | availability] is likely to have only a limited adverse effect on the organization or individuals' associated with the organization (e.g., employees, customers).</w:t>
      </w:r>
    </w:p>
    <w:p w:rsidR="00347871" w:rsidRDefault="00284833" w:rsidP="00347871">
      <w:pPr>
        <w:ind w:left="605" w:hanging="245"/>
      </w:pPr>
      <w:r w:rsidRPr="006767C2">
        <w:rPr>
          <w:noProof/>
        </w:rPr>
        <w:pict>
          <v:shape id="_x0000_i1034" type="#_x0000_t75" alt="-1553709261.emf" style="width:12pt;height:12pt;visibility:visible;mso-wrap-style:square">
            <v:imagedata r:id="rId40" o:title="-1553709261"/>
          </v:shape>
        </w:pict>
      </w:r>
      <w:r w:rsidR="00347871">
        <w:t xml:space="preserve"> Medium</w:t>
      </w:r>
      <w:r w:rsidR="00347871">
        <w:rPr>
          <w:rFonts w:cs="Arial"/>
        </w:rPr>
        <w:fldChar w:fldCharType="begin"/>
      </w:r>
      <w:r w:rsidR="00347871">
        <w:instrText>XE"</w:instrText>
      </w:r>
      <w:r w:rsidR="00347871" w:rsidRPr="00413D75">
        <w:rPr>
          <w:rFonts w:cs="Arial"/>
        </w:rPr>
        <w:instrText>Medium</w:instrText>
      </w:r>
      <w:r w:rsidR="00347871">
        <w:instrText>"</w:instrText>
      </w:r>
      <w:r w:rsidR="00347871">
        <w:rPr>
          <w:rFonts w:cs="Arial"/>
        </w:rPr>
        <w:fldChar w:fldCharType="end"/>
      </w:r>
    </w:p>
    <w:p w:rsidR="00347871" w:rsidRDefault="00347871" w:rsidP="00A318C1">
      <w:pPr>
        <w:pStyle w:val="BodyText"/>
      </w:pPr>
      <w:r>
        <w:t>[cvss] Loss of [confidentiality | integrity | availability] is likely to have a serious adverse effect on the organization or individuals' associated with the organization (e.g., employees, customers).</w:t>
      </w:r>
    </w:p>
    <w:p w:rsidR="00347871" w:rsidRDefault="00284833" w:rsidP="00347871">
      <w:pPr>
        <w:ind w:left="605" w:hanging="245"/>
      </w:pPr>
      <w:r w:rsidRPr="006767C2">
        <w:rPr>
          <w:noProof/>
        </w:rPr>
        <w:pict>
          <v:shape id="_x0000_i1033" type="#_x0000_t75" alt="-1553709261.emf" style="width:12pt;height:12pt;visibility:visible;mso-wrap-style:square">
            <v:imagedata r:id="rId40" o:title="-1553709261"/>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rsidR="00347871" w:rsidRDefault="00347871" w:rsidP="00A318C1">
      <w:pPr>
        <w:pStyle w:val="BodyText"/>
      </w:pPr>
      <w:r>
        <w:t>[cvss] Loss of [confidentiality | integrity | availability] is likely to have a catastrophic adverse effect on the organization or individuals' associated with the organization (e.g., employees, customers)</w:t>
      </w:r>
    </w:p>
    <w:p w:rsidR="00347871" w:rsidRDefault="00347871" w:rsidP="00347871"/>
    <w:p w:rsidR="00347871" w:rsidRDefault="00347871" w:rsidP="00347871">
      <w:pPr>
        <w:pStyle w:val="Heading3"/>
      </w:pPr>
      <w:bookmarkStart w:id="334" w:name="_2de129439033c45e95f31a9f092a67f7"/>
      <w:bookmarkStart w:id="335" w:name="_Toc483071501"/>
      <w:r>
        <w:t>Enumeration Target Distribution</w:t>
      </w:r>
      <w:bookmarkEnd w:id="334"/>
      <w:bookmarkEnd w:id="335"/>
      <w:r w:rsidRPr="003A31EC">
        <w:rPr>
          <w:rFonts w:cs="Arial"/>
        </w:rPr>
        <w:t xml:space="preserve"> </w:t>
      </w:r>
      <w:r w:rsidR="00951276">
        <w:rPr>
          <w:rFonts w:cs="Arial"/>
        </w:rPr>
        <w:fldChar w:fldCharType="begin"/>
      </w:r>
      <w:r w:rsidR="00951276">
        <w:instrText>XE"</w:instrText>
      </w:r>
      <w:r w:rsidR="00951276" w:rsidRPr="00413D75">
        <w:rPr>
          <w:rFonts w:cs="Arial"/>
        </w:rPr>
        <w:instrText>Target Distribution</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[CVSS] This metric measures the proportion of vulnerable systems. It is meant as an environment-specific indicator in order to approximate the percentage of systems that could be affected by the vulnerability.</w:t>
      </w:r>
      <w:r>
        <w:br/>
        <w:t>The greater the proportion of vulnerable systems, the higher the score.</w:t>
      </w:r>
    </w:p>
    <w:p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rsidR="00347871" w:rsidRDefault="004D6A51" w:rsidP="00347871">
      <w:pPr>
        <w:ind w:left="360"/>
      </w:pPr>
      <w:hyperlink w:anchor="_ab1b10800dbf4458dc008d00f609c924" w:history="1">
        <w:r w:rsidR="00347871">
          <w:rPr>
            <w:rStyle w:val="Hyperlink"/>
          </w:rPr>
          <w:t>Vulnerability Environmental Vector</w:t>
        </w:r>
      </w:hyperlink>
    </w:p>
    <w:p w:rsidR="00347871" w:rsidRDefault="00347871" w:rsidP="00347871">
      <w:pPr>
        <w:pStyle w:val="Code0"/>
      </w:pPr>
      <w:r>
        <w:t>package Threat-risk-conceptual-model::Threat and Risk Specific Concepts::Vulnerabilities::Vulnerability Vectors</w:t>
      </w:r>
    </w:p>
    <w:p w:rsidR="00347871" w:rsidRDefault="00347871" w:rsidP="00347871">
      <w:pPr>
        <w:pStyle w:val="Code0"/>
      </w:pPr>
      <w:r>
        <w:t>public enum Target Distribution</w:t>
      </w:r>
    </w:p>
    <w:p w:rsidR="00347871" w:rsidRDefault="00347871" w:rsidP="00347871">
      <w:pPr>
        <w:pStyle w:val="Code0"/>
      </w:pPr>
      <w:r>
        <w:t>{None, Low, Medum, High}</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284833" w:rsidP="00347871">
      <w:pPr>
        <w:ind w:left="605" w:hanging="245"/>
      </w:pPr>
      <w:r w:rsidRPr="006767C2">
        <w:rPr>
          <w:noProof/>
        </w:rPr>
        <w:pict>
          <v:shape id="_x0000_i1032" type="#_x0000_t75" alt="-1553709261.emf" style="width:12pt;height:12pt;visibility:visible;mso-wrap-style:square">
            <v:imagedata r:id="rId40" o:title="-1553709261"/>
          </v:shape>
        </w:pict>
      </w:r>
      <w:r w:rsidR="00347871">
        <w:t xml:space="preserve"> None</w:t>
      </w:r>
      <w:r w:rsidR="00347871">
        <w:rPr>
          <w:rFonts w:cs="Arial"/>
        </w:rPr>
        <w:fldChar w:fldCharType="begin"/>
      </w:r>
      <w:r w:rsidR="00347871">
        <w:instrText>XE"</w:instrText>
      </w:r>
      <w:r w:rsidR="00347871" w:rsidRPr="00413D75">
        <w:rPr>
          <w:rFonts w:cs="Arial"/>
        </w:rPr>
        <w:instrText>None</w:instrText>
      </w:r>
      <w:r w:rsidR="00347871">
        <w:instrText>"</w:instrText>
      </w:r>
      <w:r w:rsidR="00347871">
        <w:rPr>
          <w:rFonts w:cs="Arial"/>
        </w:rPr>
        <w:fldChar w:fldCharType="end"/>
      </w:r>
    </w:p>
    <w:p w:rsidR="00347871" w:rsidRDefault="00347871" w:rsidP="00A318C1">
      <w:pPr>
        <w:pStyle w:val="BodyText"/>
      </w:pPr>
      <w:r>
        <w:lastRenderedPageBreak/>
        <w:t>[cvss] No target systems exist, or targets are so highly specialized that they only exist in a laboratory setting. Effectively 0% of the environment is at risk.</w:t>
      </w:r>
    </w:p>
    <w:p w:rsidR="00347871" w:rsidRDefault="00284833" w:rsidP="00347871">
      <w:pPr>
        <w:ind w:left="605" w:hanging="245"/>
      </w:pPr>
      <w:r w:rsidRPr="006767C2">
        <w:rPr>
          <w:noProof/>
        </w:rPr>
        <w:pict>
          <v:shape id="_x0000_i1031" type="#_x0000_t75" alt="-1553709261.emf" style="width:12pt;height:12pt;visibility:visible;mso-wrap-style:square">
            <v:imagedata r:id="rId40" o:title="-1553709261"/>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rsidR="00347871" w:rsidRDefault="00347871" w:rsidP="00A318C1">
      <w:pPr>
        <w:pStyle w:val="BodyText"/>
      </w:pPr>
      <w:r>
        <w:t>[cvss] Targets exist inside the environment, but on a small scale. Between 1% - 25% of the total environment is at risk.</w:t>
      </w:r>
    </w:p>
    <w:p w:rsidR="00347871" w:rsidRDefault="00284833" w:rsidP="00347871">
      <w:pPr>
        <w:ind w:left="605" w:hanging="245"/>
      </w:pPr>
      <w:r w:rsidRPr="006767C2">
        <w:rPr>
          <w:noProof/>
        </w:rPr>
        <w:pict>
          <v:shape id="_x0000_i1030" type="#_x0000_t75" alt="-1553709261.emf" style="width:12pt;height:12pt;visibility:visible;mso-wrap-style:square">
            <v:imagedata r:id="rId40" o:title="-1553709261"/>
          </v:shape>
        </w:pict>
      </w:r>
      <w:r w:rsidR="00347871">
        <w:t xml:space="preserve"> Medum</w:t>
      </w:r>
      <w:r w:rsidR="00347871">
        <w:rPr>
          <w:rFonts w:cs="Arial"/>
        </w:rPr>
        <w:fldChar w:fldCharType="begin"/>
      </w:r>
      <w:r w:rsidR="00347871">
        <w:instrText>XE"</w:instrText>
      </w:r>
      <w:r w:rsidR="00347871" w:rsidRPr="00413D75">
        <w:rPr>
          <w:rFonts w:cs="Arial"/>
        </w:rPr>
        <w:instrText>Medum</w:instrText>
      </w:r>
      <w:r w:rsidR="00347871">
        <w:instrText>"</w:instrText>
      </w:r>
      <w:r w:rsidR="00347871">
        <w:rPr>
          <w:rFonts w:cs="Arial"/>
        </w:rPr>
        <w:fldChar w:fldCharType="end"/>
      </w:r>
    </w:p>
    <w:p w:rsidR="00347871" w:rsidRDefault="00347871" w:rsidP="00A318C1">
      <w:pPr>
        <w:pStyle w:val="BodyText"/>
      </w:pPr>
      <w:r>
        <w:t>[cvss] Targets exist inside the environment, but on a medium scale. Between 26% - 75% of the total environment is at risk</w:t>
      </w:r>
    </w:p>
    <w:p w:rsidR="00347871" w:rsidRDefault="00284833" w:rsidP="00347871">
      <w:pPr>
        <w:ind w:left="605" w:hanging="245"/>
      </w:pPr>
      <w:r w:rsidRPr="006767C2">
        <w:rPr>
          <w:noProof/>
        </w:rPr>
        <w:pict>
          <v:shape id="Picture -1553709261.emf" o:spid="_x0000_i1029" type="#_x0000_t75" alt="-1553709261.emf" style="width:12pt;height:12pt;visibility:visible;mso-wrap-style:square">
            <v:imagedata r:id="rId40" o:title="-1553709261"/>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rsidR="00347871" w:rsidRDefault="00347871" w:rsidP="00A318C1">
      <w:pPr>
        <w:pStyle w:val="BodyText"/>
      </w:pPr>
      <w:r>
        <w:t>[cvss] Targets exist inside the environment on a considerable scale. Between 76% - 100% of the total environment is considered at risk.</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36" w:name="_Toc483071502"/>
      <w:r>
        <w:t>Threat-risk-conceptual-model::Threat and Risk Specific Concepts::Weapons</w:t>
      </w:r>
      <w:bookmarkEnd w:id="336"/>
    </w:p>
    <w:p w:rsidR="00347871" w:rsidRDefault="00347871" w:rsidP="00347871">
      <w:pPr>
        <w:pStyle w:val="Heading2"/>
      </w:pPr>
      <w:bookmarkStart w:id="337" w:name="_Toc483071503"/>
      <w:r>
        <w:t>Diagram: Weapons</w:t>
      </w:r>
      <w:bookmarkEnd w:id="337"/>
    </w:p>
    <w:p w:rsidR="00347871" w:rsidRDefault="00284833" w:rsidP="00347871">
      <w:pPr>
        <w:jc w:val="center"/>
        <w:rPr>
          <w:rFonts w:cs="Arial"/>
        </w:rPr>
      </w:pPr>
      <w:r w:rsidRPr="006767C2">
        <w:rPr>
          <w:noProof/>
        </w:rPr>
        <w:pict>
          <v:shape id="Picture 806699539.emf" o:spid="_x0000_i1028" type="#_x0000_t75" alt="806699539.emf" style="width:487.2pt;height:259.8pt;visibility:visible;mso-wrap-style:square">
            <v:imagedata r:id="rId61" o:title="80669953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Weapons</w:t>
      </w:r>
    </w:p>
    <w:p w:rsidR="00347871" w:rsidRDefault="00347871" w:rsidP="00347871">
      <w:r>
        <w:t xml:space="preserve"> </w:t>
      </w:r>
    </w:p>
    <w:p w:rsidR="00347871" w:rsidRDefault="00347871" w:rsidP="00347871"/>
    <w:p w:rsidR="00347871" w:rsidRDefault="00347871" w:rsidP="00347871">
      <w:pPr>
        <w:pStyle w:val="Heading2"/>
      </w:pPr>
      <w:bookmarkStart w:id="338" w:name="_56d94e5931ba654061cd0363c6ff32d0"/>
      <w:bookmarkStart w:id="339" w:name="_Toc483071504"/>
      <w:r>
        <w:t>Class Cyber Weapon</w:t>
      </w:r>
      <w:bookmarkEnd w:id="338"/>
      <w:r w:rsidRPr="003A31EC">
        <w:rPr>
          <w:rFonts w:cs="Arial"/>
        </w:rPr>
        <w:t xml:space="preserve"> </w:t>
      </w:r>
      <w:r>
        <w:rPr>
          <w:rFonts w:cs="Arial"/>
        </w:rPr>
        <w:fldChar w:fldCharType="begin"/>
      </w:r>
      <w:r>
        <w:instrText>XE"</w:instrText>
      </w:r>
      <w:r w:rsidRPr="00413D75">
        <w:rPr>
          <w:rFonts w:cs="Arial"/>
        </w:rPr>
        <w:instrText>Cyber Weapon</w:instrText>
      </w:r>
      <w:r>
        <w:instrText>"</w:instrText>
      </w:r>
      <w:r>
        <w:rPr>
          <w:rFonts w:cs="Arial"/>
        </w:rPr>
        <w:fldChar w:fldCharType="end"/>
      </w:r>
      <w:r w:rsidR="009E71B4">
        <w:rPr>
          <w:rFonts w:cs="Arial"/>
        </w:rPr>
        <w:t xml:space="preserve"> </w:t>
      </w:r>
      <w:r w:rsidR="006F72CA">
        <w:rPr>
          <w:rFonts w:cs="Arial"/>
        </w:rPr>
        <w:t>&lt;&lt;Role&gt;&gt;</w:t>
      </w:r>
      <w:bookmarkEnd w:id="339"/>
    </w:p>
    <w:p w:rsidR="00347871" w:rsidRDefault="00347871" w:rsidP="00F71BA8">
      <w:r>
        <w:t>A software weapon able to exploit the vulnerabilities of a cyber system.</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85732391519559b8da2839960274417a" w:history="1">
        <w:r w:rsidR="00347871">
          <w:rPr>
            <w:rStyle w:val="Hyperlink"/>
          </w:rPr>
          <w:t>Weapon</w:t>
        </w:r>
      </w:hyperlink>
    </w:p>
    <w:p w:rsidR="00347871" w:rsidRDefault="00347871" w:rsidP="00347871"/>
    <w:p w:rsidR="00347871" w:rsidRDefault="00347871" w:rsidP="00347871">
      <w:pPr>
        <w:pStyle w:val="Heading2"/>
      </w:pPr>
      <w:bookmarkStart w:id="340" w:name="_0e012078be710b4e9db1bea3e93f7301"/>
      <w:bookmarkStart w:id="341" w:name="_Toc483071505"/>
      <w:r>
        <w:t>Class Physical Weapon</w:t>
      </w:r>
      <w:bookmarkEnd w:id="340"/>
      <w:r w:rsidRPr="003A31EC">
        <w:rPr>
          <w:rFonts w:cs="Arial"/>
        </w:rPr>
        <w:t xml:space="preserve"> </w:t>
      </w:r>
      <w:r>
        <w:rPr>
          <w:rFonts w:cs="Arial"/>
        </w:rPr>
        <w:fldChar w:fldCharType="begin"/>
      </w:r>
      <w:r>
        <w:instrText>XE"</w:instrText>
      </w:r>
      <w:r w:rsidRPr="00413D75">
        <w:rPr>
          <w:rFonts w:cs="Arial"/>
        </w:rPr>
        <w:instrText>Physical Weapon</w:instrText>
      </w:r>
      <w:r>
        <w:instrText>"</w:instrText>
      </w:r>
      <w:r>
        <w:rPr>
          <w:rFonts w:cs="Arial"/>
        </w:rPr>
        <w:fldChar w:fldCharType="end"/>
      </w:r>
      <w:r w:rsidR="009E71B4">
        <w:rPr>
          <w:rFonts w:cs="Arial"/>
        </w:rPr>
        <w:t xml:space="preserve"> </w:t>
      </w:r>
      <w:r w:rsidR="006F72CA">
        <w:rPr>
          <w:rFonts w:cs="Arial"/>
        </w:rPr>
        <w:t>&lt;&lt;Role&gt;&gt;</w:t>
      </w:r>
      <w:bookmarkEnd w:id="341"/>
    </w:p>
    <w:p w:rsidR="00347871" w:rsidRDefault="00347871" w:rsidP="00F71BA8">
      <w:r>
        <w:t>A physical item intended to exploit a vulnerability and cause harm to some class of entities.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4D6A51" w:rsidP="00347871">
      <w:pPr>
        <w:ind w:left="360"/>
      </w:pPr>
      <w:hyperlink w:anchor="_85732391519559b8da2839960274417a" w:history="1">
        <w:r w:rsidR="00347871">
          <w:rPr>
            <w:rStyle w:val="Hyperlink"/>
          </w:rPr>
          <w:t>Weapon</w:t>
        </w:r>
      </w:hyperlink>
    </w:p>
    <w:p w:rsidR="00347871" w:rsidRDefault="00347871" w:rsidP="00347871"/>
    <w:p w:rsidR="00347871" w:rsidRDefault="00347871" w:rsidP="00347871">
      <w:pPr>
        <w:pStyle w:val="Heading2"/>
      </w:pPr>
      <w:bookmarkStart w:id="342" w:name="_85732391519559b8da2839960274417a"/>
      <w:bookmarkStart w:id="343" w:name="_Toc483071506"/>
      <w:r>
        <w:lastRenderedPageBreak/>
        <w:t>Class Weapon</w:t>
      </w:r>
      <w:bookmarkEnd w:id="342"/>
      <w:r w:rsidRPr="003A31EC">
        <w:rPr>
          <w:rFonts w:cs="Arial"/>
        </w:rPr>
        <w:t xml:space="preserve"> </w:t>
      </w:r>
      <w:r>
        <w:rPr>
          <w:rFonts w:cs="Arial"/>
        </w:rPr>
        <w:fldChar w:fldCharType="begin"/>
      </w:r>
      <w:r>
        <w:instrText>XE"</w:instrText>
      </w:r>
      <w:r w:rsidRPr="00413D75">
        <w:rPr>
          <w:rFonts w:cs="Arial"/>
        </w:rPr>
        <w:instrText>Weapon</w:instrText>
      </w:r>
      <w:r>
        <w:instrText>"</w:instrText>
      </w:r>
      <w:r>
        <w:rPr>
          <w:rFonts w:cs="Arial"/>
        </w:rPr>
        <w:fldChar w:fldCharType="end"/>
      </w:r>
      <w:r w:rsidR="009E71B4">
        <w:rPr>
          <w:rFonts w:cs="Arial"/>
        </w:rPr>
        <w:t xml:space="preserve"> </w:t>
      </w:r>
      <w:r w:rsidR="006F72CA">
        <w:rPr>
          <w:rFonts w:cs="Arial"/>
        </w:rPr>
        <w:t>&lt;&lt;Role&gt;&gt;</w:t>
      </w:r>
      <w:bookmarkEnd w:id="343"/>
    </w:p>
    <w:p w:rsidR="00347871" w:rsidRDefault="00347871" w:rsidP="00F71BA8">
      <w:r>
        <w:t>Role of something used by an actor to cause harm by exploiting vulnerabilities.</w:t>
      </w:r>
    </w:p>
    <w:p w:rsidR="00347871" w:rsidRDefault="00347871" w:rsidP="00347871"/>
    <w:p w:rsidR="00347871" w:rsidRDefault="00347871" w:rsidP="00347871">
      <w:pPr>
        <w:pStyle w:val="Heading2"/>
      </w:pPr>
      <w:bookmarkStart w:id="344" w:name="_4ec66408dffc41dce21177c25cd61c41"/>
      <w:bookmarkStart w:id="345" w:name="_Toc483071507"/>
      <w:r>
        <w:t>Association Class Weapon Leverages Vulnerability</w:t>
      </w:r>
      <w:bookmarkEnd w:id="344"/>
      <w:r w:rsidRPr="003A31EC">
        <w:rPr>
          <w:rFonts w:cs="Arial"/>
        </w:rPr>
        <w:t xml:space="preserve"> </w:t>
      </w:r>
      <w:r>
        <w:rPr>
          <w:rFonts w:cs="Arial"/>
        </w:rPr>
        <w:fldChar w:fldCharType="begin"/>
      </w:r>
      <w:r>
        <w:instrText>XE"</w:instrText>
      </w:r>
      <w:r w:rsidRPr="00413D75">
        <w:rPr>
          <w:rFonts w:cs="Arial"/>
        </w:rPr>
        <w:instrText>Weapon Leverages Vulnerability</w:instrText>
      </w:r>
      <w:r>
        <w:instrText>"</w:instrText>
      </w:r>
      <w:r>
        <w:rPr>
          <w:rFonts w:cs="Arial"/>
        </w:rPr>
        <w:fldChar w:fldCharType="end"/>
      </w:r>
      <w:r w:rsidR="009E71B4">
        <w:rPr>
          <w:rFonts w:cs="Arial"/>
        </w:rPr>
        <w:t xml:space="preserve"> </w:t>
      </w:r>
      <w:r w:rsidR="006F72CA">
        <w:rPr>
          <w:rFonts w:cs="Arial"/>
        </w:rPr>
        <w:t>&lt;&lt;Relationship&gt;&gt;</w:t>
      </w:r>
      <w:bookmarkEnd w:id="345"/>
    </w:p>
    <w:p w:rsidR="00347871" w:rsidRDefault="00347871" w:rsidP="00F71BA8">
      <w:r>
        <w:t>Relationship defining the weapons that can leverage (exploit) a vulnerability.</w:t>
      </w:r>
    </w:p>
    <w:p w:rsidR="00347871" w:rsidRDefault="00284833" w:rsidP="00347871">
      <w:pPr>
        <w:jc w:val="center"/>
      </w:pPr>
      <w:r w:rsidRPr="006767C2">
        <w:rPr>
          <w:noProof/>
        </w:rPr>
        <w:pict>
          <v:shape id="Picture -1235900478.emf" o:spid="_x0000_i1027" type="#_x0000_t75" alt="-1235900478.emf" style="width:487.2pt;height:225.6pt;visibility:visible;mso-wrap-style:square">
            <v:imagedata r:id="rId62" o:title="-1235900478"/>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Weapon Leverages Vulnerability</w:t>
      </w:r>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284833" w:rsidP="00347871">
      <w:pPr>
        <w:ind w:firstLine="720"/>
      </w:pPr>
      <w:r w:rsidRPr="006767C2">
        <w:rPr>
          <w:noProof/>
        </w:rPr>
        <w:pict>
          <v:shape id="_x0000_i1026" type="#_x0000_t75" alt="-1728404412.emf" style="width:12pt;height:12pt;visibility:visible;mso-wrap-style:square">
            <v:imagedata r:id="rId18" o:title="-1728404412"/>
          </v:shape>
        </w:pict>
      </w:r>
      <w:r w:rsidR="00347871">
        <w:t xml:space="preserve"> leverages</w:t>
      </w:r>
      <w:r w:rsidR="00347871">
        <w:rPr>
          <w:rFonts w:cs="Arial"/>
        </w:rPr>
        <w:fldChar w:fldCharType="begin"/>
      </w:r>
      <w:r w:rsidR="00347871">
        <w:instrText>XE"</w:instrText>
      </w:r>
      <w:r w:rsidR="00347871" w:rsidRPr="00413D75">
        <w:rPr>
          <w:rFonts w:cs="Arial"/>
        </w:rPr>
        <w:instrText>leverages</w:instrText>
      </w:r>
      <w:r w:rsidR="00347871">
        <w:instrText>"</w:instrText>
      </w:r>
      <w:r w:rsidR="00347871">
        <w:rPr>
          <w:rFonts w:cs="Arial"/>
        </w:rPr>
        <w:fldChar w:fldCharType="end"/>
      </w:r>
      <w:r w:rsidR="00347871">
        <w:t xml:space="preserve"> : </w:t>
      </w:r>
      <w:hyperlink w:anchor="_d936caf19626476c163d1b8384647aa0" w:history="1">
        <w:r w:rsidR="00347871">
          <w:rPr>
            <w:rStyle w:val="Hyperlink"/>
          </w:rPr>
          <w:t>Vulnerability</w:t>
        </w:r>
      </w:hyperlink>
      <w:r w:rsidR="00347871">
        <w:t xml:space="preserve"> [0..*] </w:t>
      </w:r>
    </w:p>
    <w:p w:rsidR="00347871" w:rsidRDefault="00347871" w:rsidP="004E3AD0">
      <w:pPr>
        <w:pStyle w:val="BodyText"/>
        <w:spacing w:before="60" w:after="120"/>
        <w:ind w:firstLine="720"/>
      </w:pPr>
      <w:r>
        <w:t>Vulnerability that a weapon helps an actor take advantage of.</w:t>
      </w:r>
    </w:p>
    <w:p w:rsidR="00347871" w:rsidRDefault="00284833" w:rsidP="00347871">
      <w:pPr>
        <w:ind w:firstLine="720"/>
      </w:pPr>
      <w:r w:rsidRPr="006767C2">
        <w:rPr>
          <w:noProof/>
        </w:rPr>
        <w:pict>
          <v:shape id="Picture -1728404412.emf" o:spid="_x0000_i1025" type="#_x0000_t75" alt="-1728404412.emf" style="width:12pt;height:12pt;visibility:visible;mso-wrap-style:square">
            <v:imagedata r:id="rId18" o:title="-1728404412"/>
          </v:shape>
        </w:pict>
      </w:r>
      <w:r w:rsidR="00347871">
        <w:t xml:space="preserve"> leveraged by</w:t>
      </w:r>
      <w:r w:rsidR="00347871">
        <w:rPr>
          <w:rFonts w:cs="Arial"/>
        </w:rPr>
        <w:fldChar w:fldCharType="begin"/>
      </w:r>
      <w:r w:rsidR="00347871">
        <w:instrText>XE"</w:instrText>
      </w:r>
      <w:r w:rsidR="00347871" w:rsidRPr="00413D75">
        <w:rPr>
          <w:rFonts w:cs="Arial"/>
        </w:rPr>
        <w:instrText>leveraged by</w:instrText>
      </w:r>
      <w:r w:rsidR="00347871">
        <w:instrText>"</w:instrText>
      </w:r>
      <w:r w:rsidR="00347871">
        <w:rPr>
          <w:rFonts w:cs="Arial"/>
        </w:rPr>
        <w:fldChar w:fldCharType="end"/>
      </w:r>
      <w:r w:rsidR="00347871">
        <w:t xml:space="preserve"> : </w:t>
      </w:r>
      <w:hyperlink w:anchor="_85732391519559b8da2839960274417a" w:history="1">
        <w:r w:rsidR="00347871">
          <w:rPr>
            <w:rStyle w:val="Hyperlink"/>
          </w:rPr>
          <w:t>Weapon</w:t>
        </w:r>
      </w:hyperlink>
      <w:r w:rsidR="00347871">
        <w:t xml:space="preserve"> [0..*] </w:t>
      </w:r>
    </w:p>
    <w:p w:rsidR="00347871" w:rsidRDefault="00347871" w:rsidP="004E3AD0">
      <w:pPr>
        <w:pStyle w:val="BodyText"/>
        <w:spacing w:before="60" w:after="120"/>
        <w:ind w:firstLine="720"/>
      </w:pPr>
      <w:r>
        <w:t>Weapon that can leverage a vulnerability to help an actor take advantage of that vulnerability.</w:t>
      </w:r>
    </w:p>
    <w:p w:rsidR="00347871" w:rsidRDefault="00347871" w:rsidP="00347871"/>
    <w:p w:rsidR="001A1D9F" w:rsidRPr="00347871" w:rsidRDefault="001A1D9F" w:rsidP="00347871"/>
    <w:sectPr w:rsidR="001A1D9F" w:rsidRPr="00347871">
      <w:footerReference w:type="even" r:id="rId63"/>
      <w:footerReference w:type="default" r:id="rId64"/>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A51" w:rsidRDefault="004D6A51">
      <w:r>
        <w:separator/>
      </w:r>
    </w:p>
  </w:endnote>
  <w:endnote w:type="continuationSeparator" w:id="0">
    <w:p w:rsidR="004D6A51" w:rsidRDefault="004D6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4A4" w:rsidRDefault="005234A4">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284833">
      <w:rPr>
        <w:b/>
        <w:noProof/>
        <w:sz w:val="18"/>
      </w:rPr>
      <w:t>18</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4A4" w:rsidRDefault="005234A4">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284833">
      <w:rPr>
        <w:b/>
        <w:noProof/>
        <w:sz w:val="18"/>
      </w:rPr>
      <w:t>19</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A51" w:rsidRDefault="004D6A51">
      <w:r>
        <w:separator/>
      </w:r>
    </w:p>
  </w:footnote>
  <w:footnote w:type="continuationSeparator" w:id="0">
    <w:p w:rsidR="004D6A51" w:rsidRDefault="004D6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0000008"/>
    <w:multiLevelType w:val="hybridMultilevel"/>
    <w:tmpl w:val="0000000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09"/>
    <w:multiLevelType w:val="hybridMultilevel"/>
    <w:tmpl w:val="0000000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10"/>
    <w:multiLevelType w:val="hybridMultilevel"/>
    <w:tmpl w:val="0000001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0000011"/>
    <w:multiLevelType w:val="hybridMultilevel"/>
    <w:tmpl w:val="00000011"/>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6" w15:restartNumberingAfterBreak="0">
    <w:nsid w:val="00000012"/>
    <w:multiLevelType w:val="hybridMultilevel"/>
    <w:tmpl w:val="00000012"/>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7" w15:restartNumberingAfterBreak="0">
    <w:nsid w:val="00000013"/>
    <w:multiLevelType w:val="hybridMultilevel"/>
    <w:tmpl w:val="0000001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8" w15:restartNumberingAfterBreak="0">
    <w:nsid w:val="00000014"/>
    <w:multiLevelType w:val="hybridMultilevel"/>
    <w:tmpl w:val="00000014"/>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9"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10"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11"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4"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0"/>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13"/>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9"/>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12"/>
  </w:num>
  <w:num w:numId="19">
    <w:abstractNumId w:val="11"/>
  </w:num>
  <w:num w:numId="20">
    <w:abstractNumId w:val="14"/>
  </w:num>
  <w:num w:numId="21">
    <w:abstractNumId w:val="12"/>
    <w:lvlOverride w:ilvl="0">
      <w:startOverride w:val="1"/>
    </w:lvlOverride>
  </w:num>
  <w:num w:numId="22">
    <w:abstractNumId w:val="4"/>
  </w:num>
  <w:num w:numId="23">
    <w:abstractNumId w:val="5"/>
  </w:num>
  <w:num w:numId="24">
    <w:abstractNumId w:val="6"/>
  </w:num>
  <w:num w:numId="25">
    <w:abstractNumId w:val="7"/>
  </w:num>
  <w:num w:numId="26">
    <w:abstractNumId w:val="8"/>
  </w:num>
  <w:num w:numId="27">
    <w:abstractNumId w:val="2"/>
  </w:num>
  <w:num w:numId="28">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79CB"/>
    <w:rsid w:val="00000E9A"/>
    <w:rsid w:val="00032320"/>
    <w:rsid w:val="0003588A"/>
    <w:rsid w:val="00047D47"/>
    <w:rsid w:val="000534B9"/>
    <w:rsid w:val="000569A5"/>
    <w:rsid w:val="00076596"/>
    <w:rsid w:val="000B290A"/>
    <w:rsid w:val="000C6CB8"/>
    <w:rsid w:val="00102E5C"/>
    <w:rsid w:val="00153F9B"/>
    <w:rsid w:val="0016774B"/>
    <w:rsid w:val="001A1D9F"/>
    <w:rsid w:val="002176BA"/>
    <w:rsid w:val="0022771A"/>
    <w:rsid w:val="00232C10"/>
    <w:rsid w:val="002770CD"/>
    <w:rsid w:val="0028482E"/>
    <w:rsid w:val="00284833"/>
    <w:rsid w:val="00297C0A"/>
    <w:rsid w:val="002A7C0D"/>
    <w:rsid w:val="002E322D"/>
    <w:rsid w:val="00306274"/>
    <w:rsid w:val="00323AF1"/>
    <w:rsid w:val="00331BBE"/>
    <w:rsid w:val="003330BC"/>
    <w:rsid w:val="00336D2A"/>
    <w:rsid w:val="00342B62"/>
    <w:rsid w:val="00347871"/>
    <w:rsid w:val="0035778D"/>
    <w:rsid w:val="003729E8"/>
    <w:rsid w:val="003B3C12"/>
    <w:rsid w:val="0042034E"/>
    <w:rsid w:val="004241E6"/>
    <w:rsid w:val="00446E2F"/>
    <w:rsid w:val="00477EE5"/>
    <w:rsid w:val="00487424"/>
    <w:rsid w:val="004A0320"/>
    <w:rsid w:val="004A32B4"/>
    <w:rsid w:val="004B426D"/>
    <w:rsid w:val="004D4367"/>
    <w:rsid w:val="004D6A51"/>
    <w:rsid w:val="004E3AD0"/>
    <w:rsid w:val="004E79CB"/>
    <w:rsid w:val="004F3D66"/>
    <w:rsid w:val="00521CAF"/>
    <w:rsid w:val="005234A4"/>
    <w:rsid w:val="0052409B"/>
    <w:rsid w:val="0058370F"/>
    <w:rsid w:val="005F2E04"/>
    <w:rsid w:val="0060706C"/>
    <w:rsid w:val="0061586D"/>
    <w:rsid w:val="006267D8"/>
    <w:rsid w:val="0063329F"/>
    <w:rsid w:val="00636F66"/>
    <w:rsid w:val="00654CC4"/>
    <w:rsid w:val="0066231F"/>
    <w:rsid w:val="006956CE"/>
    <w:rsid w:val="006A3F19"/>
    <w:rsid w:val="006F72CA"/>
    <w:rsid w:val="00737278"/>
    <w:rsid w:val="00774F7D"/>
    <w:rsid w:val="007A366F"/>
    <w:rsid w:val="007A490E"/>
    <w:rsid w:val="00817FF0"/>
    <w:rsid w:val="008408D8"/>
    <w:rsid w:val="00852E9D"/>
    <w:rsid w:val="008C7700"/>
    <w:rsid w:val="0090104D"/>
    <w:rsid w:val="009038DA"/>
    <w:rsid w:val="00951276"/>
    <w:rsid w:val="00970FA0"/>
    <w:rsid w:val="00977C1A"/>
    <w:rsid w:val="009E4A36"/>
    <w:rsid w:val="009E71B4"/>
    <w:rsid w:val="009F6685"/>
    <w:rsid w:val="00A318C1"/>
    <w:rsid w:val="00AF31B5"/>
    <w:rsid w:val="00B40C2B"/>
    <w:rsid w:val="00B60C38"/>
    <w:rsid w:val="00B74037"/>
    <w:rsid w:val="00B93D78"/>
    <w:rsid w:val="00BB2B71"/>
    <w:rsid w:val="00BC2AA4"/>
    <w:rsid w:val="00BE6E0E"/>
    <w:rsid w:val="00C60DAD"/>
    <w:rsid w:val="00C72958"/>
    <w:rsid w:val="00CA0242"/>
    <w:rsid w:val="00CB2753"/>
    <w:rsid w:val="00D20F6E"/>
    <w:rsid w:val="00D5719E"/>
    <w:rsid w:val="00E04E71"/>
    <w:rsid w:val="00E07F54"/>
    <w:rsid w:val="00E876AB"/>
    <w:rsid w:val="00EE3FF4"/>
    <w:rsid w:val="00F5483C"/>
    <w:rsid w:val="00F71BA8"/>
    <w:rsid w:val="00F80248"/>
    <w:rsid w:val="00FC719B"/>
    <w:rsid w:val="00FF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7EB68"/>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character" w:styleId="Strong">
    <w:name w:val="Strong"/>
    <w:uiPriority w:val="22"/>
    <w:qFormat/>
    <w:rsid w:val="009F6685"/>
    <w:rPr>
      <w:b/>
      <w:bCs/>
    </w:rPr>
  </w:style>
  <w:style w:type="character" w:styleId="IntenseEmphasis">
    <w:name w:val="Intense Emphasis"/>
    <w:uiPriority w:val="21"/>
    <w:qFormat/>
    <w:rsid w:val="009F6685"/>
    <w:rPr>
      <w:i/>
      <w:iCs/>
      <w:color w:val="5B9BD5"/>
    </w:rPr>
  </w:style>
  <w:style w:type="paragraph" w:styleId="TOCHeading">
    <w:name w:val="TOC Heading"/>
    <w:basedOn w:val="Heading1"/>
    <w:next w:val="Normal"/>
    <w:uiPriority w:val="39"/>
    <w:unhideWhenUsed/>
    <w:qFormat/>
    <w:rsid w:val="00284833"/>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F5496"/>
      <w:kern w:val="0"/>
      <w:sz w:val="32"/>
      <w:szCs w:val="32"/>
    </w:rPr>
  </w:style>
  <w:style w:type="character" w:styleId="Mention">
    <w:name w:val="Mention"/>
    <w:uiPriority w:val="99"/>
    <w:semiHidden/>
    <w:unhideWhenUsed/>
    <w:rsid w:val="0028483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png"/><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61" Type="http://schemas.openxmlformats.org/officeDocument/2006/relationships/image" Target="media/image54.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18DF3-66FA-4039-9A31-7A0DC27E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14322</Words>
  <Characters>81639</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95770</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69</cp:revision>
  <cp:lastPrinted>1900-01-01T05:00:00Z</cp:lastPrinted>
  <dcterms:created xsi:type="dcterms:W3CDTF">2016-05-20T22:12:00Z</dcterms:created>
  <dcterms:modified xsi:type="dcterms:W3CDTF">2017-05-20T23:17:00Z</dcterms:modified>
</cp:coreProperties>
</file>